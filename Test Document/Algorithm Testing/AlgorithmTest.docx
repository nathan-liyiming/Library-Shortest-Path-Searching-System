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7D" w:rsidRDefault="00B56E7D" w:rsidP="00B56E7D">
      <w:pPr>
        <w:spacing w:line="360" w:lineRule="auto"/>
        <w:jc w:val="center"/>
        <w:rPr>
          <w:sz w:val="48"/>
          <w:szCs w:val="48"/>
        </w:rPr>
      </w:pPr>
      <w:bookmarkStart w:id="0" w:name="OLE_LINK5"/>
      <w:bookmarkStart w:id="1" w:name="OLE_LINK6"/>
      <w:bookmarkStart w:id="2" w:name="OLE_LINK3"/>
      <w:bookmarkStart w:id="3" w:name="OLE_LINK4"/>
      <w:r w:rsidRPr="00644EA0">
        <w:rPr>
          <w:sz w:val="48"/>
          <w:szCs w:val="48"/>
        </w:rPr>
        <w:t>COMP214 AI Group Project</w:t>
      </w:r>
    </w:p>
    <w:p w:rsidR="00B56E7D" w:rsidRPr="00644EA0" w:rsidRDefault="00B56E7D" w:rsidP="00B56E7D">
      <w:pPr>
        <w:spacing w:line="360" w:lineRule="auto"/>
        <w:jc w:val="center"/>
        <w:rPr>
          <w:sz w:val="48"/>
          <w:szCs w:val="48"/>
        </w:rPr>
      </w:pPr>
    </w:p>
    <w:p w:rsidR="00B56E7D" w:rsidRPr="00644EA0" w:rsidRDefault="00B56E7D" w:rsidP="00B56E7D">
      <w:pPr>
        <w:spacing w:line="360" w:lineRule="auto"/>
        <w:jc w:val="center"/>
        <w:rPr>
          <w:b/>
          <w:sz w:val="56"/>
        </w:rPr>
      </w:pPr>
      <w:r w:rsidRPr="00644EA0">
        <w:rPr>
          <w:b/>
          <w:sz w:val="56"/>
        </w:rPr>
        <w:t>Library Path Searching System (LPSS)</w:t>
      </w:r>
    </w:p>
    <w:p w:rsidR="00B56E7D" w:rsidRPr="00644EA0" w:rsidRDefault="00B56E7D" w:rsidP="00B56E7D">
      <w:pPr>
        <w:spacing w:line="276" w:lineRule="auto"/>
        <w:jc w:val="center"/>
        <w:rPr>
          <w:b/>
          <w:sz w:val="52"/>
        </w:rPr>
      </w:pPr>
    </w:p>
    <w:p w:rsidR="00B56E7D" w:rsidRDefault="00B56E7D" w:rsidP="00B56E7D">
      <w:pPr>
        <w:spacing w:line="276" w:lineRule="auto"/>
        <w:jc w:val="center"/>
        <w:rPr>
          <w:sz w:val="52"/>
        </w:rPr>
      </w:pPr>
      <w:r>
        <w:rPr>
          <w:rFonts w:hint="eastAsia"/>
          <w:sz w:val="52"/>
        </w:rPr>
        <w:t>Appendix</w:t>
      </w:r>
      <w:r w:rsidRPr="00644EA0">
        <w:rPr>
          <w:sz w:val="52"/>
        </w:rPr>
        <w:t xml:space="preserve"> </w:t>
      </w:r>
      <w:r>
        <w:rPr>
          <w:rFonts w:hint="eastAsia"/>
          <w:sz w:val="52"/>
        </w:rPr>
        <w:t>E</w:t>
      </w:r>
    </w:p>
    <w:p w:rsidR="00B56E7D" w:rsidRDefault="00B56E7D" w:rsidP="00B56E7D">
      <w:pPr>
        <w:spacing w:line="276" w:lineRule="auto"/>
        <w:jc w:val="center"/>
        <w:rPr>
          <w:sz w:val="52"/>
        </w:rPr>
      </w:pPr>
      <w:r>
        <w:rPr>
          <w:rFonts w:hint="eastAsia"/>
          <w:sz w:val="52"/>
        </w:rPr>
        <w:t>User Manual</w:t>
      </w:r>
    </w:p>
    <w:p w:rsidR="00B56E7D" w:rsidRDefault="00B56E7D" w:rsidP="00B56E7D">
      <w:pPr>
        <w:spacing w:line="276" w:lineRule="auto"/>
        <w:jc w:val="center"/>
        <w:rPr>
          <w:sz w:val="52"/>
        </w:rPr>
      </w:pPr>
    </w:p>
    <w:p w:rsidR="00B56E7D" w:rsidRDefault="00B56E7D" w:rsidP="00B56E7D">
      <w:pPr>
        <w:spacing w:line="276" w:lineRule="auto"/>
        <w:jc w:val="center"/>
        <w:rPr>
          <w:sz w:val="52"/>
        </w:rPr>
      </w:pPr>
    </w:p>
    <w:p w:rsidR="00B56E7D" w:rsidRPr="00644EA0" w:rsidRDefault="00B56E7D" w:rsidP="00B56E7D">
      <w:pPr>
        <w:tabs>
          <w:tab w:val="left" w:pos="7170"/>
        </w:tabs>
        <w:spacing w:line="360" w:lineRule="auto"/>
        <w:rPr>
          <w:sz w:val="52"/>
        </w:rPr>
      </w:pPr>
    </w:p>
    <w:p w:rsidR="00B56E7D" w:rsidRDefault="00B56E7D" w:rsidP="00B56E7D">
      <w:pPr>
        <w:spacing w:line="276" w:lineRule="auto"/>
        <w:jc w:val="right"/>
        <w:rPr>
          <w:b/>
          <w:sz w:val="36"/>
        </w:rPr>
      </w:pPr>
      <w:r w:rsidRPr="00644EA0">
        <w:rPr>
          <w:b/>
          <w:sz w:val="36"/>
        </w:rPr>
        <w:t xml:space="preserve">Team: AI Group2 </w:t>
      </w:r>
    </w:p>
    <w:p w:rsidR="00B56E7D" w:rsidRPr="00644EA0" w:rsidRDefault="00B56E7D" w:rsidP="00B56E7D">
      <w:pPr>
        <w:spacing w:line="276" w:lineRule="auto"/>
        <w:jc w:val="right"/>
        <w:rPr>
          <w:b/>
          <w:sz w:val="36"/>
        </w:rPr>
      </w:pPr>
      <w:r w:rsidRPr="00644EA0">
        <w:rPr>
          <w:b/>
          <w:sz w:val="36"/>
        </w:rPr>
        <w:t xml:space="preserve">– </w:t>
      </w:r>
      <w:proofErr w:type="spellStart"/>
      <w:r w:rsidRPr="00644EA0">
        <w:rPr>
          <w:b/>
          <w:sz w:val="36"/>
        </w:rPr>
        <w:t>CodeCooks</w:t>
      </w:r>
      <w:proofErr w:type="spellEnd"/>
    </w:p>
    <w:p w:rsidR="00B56E7D" w:rsidRPr="00644EA0" w:rsidRDefault="00B56E7D" w:rsidP="00B56E7D">
      <w:pPr>
        <w:spacing w:line="276" w:lineRule="auto"/>
        <w:jc w:val="right"/>
        <w:rPr>
          <w:sz w:val="36"/>
        </w:rPr>
      </w:pPr>
    </w:p>
    <w:p w:rsidR="00B56E7D" w:rsidRPr="00644EA0" w:rsidRDefault="00B56E7D" w:rsidP="00B56E7D">
      <w:pPr>
        <w:spacing w:line="276" w:lineRule="auto"/>
        <w:jc w:val="right"/>
        <w:rPr>
          <w:sz w:val="36"/>
        </w:rPr>
      </w:pPr>
      <w:proofErr w:type="spellStart"/>
      <w:r w:rsidRPr="00644EA0">
        <w:rPr>
          <w:sz w:val="36"/>
        </w:rPr>
        <w:t>Jiazhe</w:t>
      </w:r>
      <w:proofErr w:type="spellEnd"/>
      <w:r w:rsidRPr="00644EA0">
        <w:rPr>
          <w:sz w:val="36"/>
        </w:rPr>
        <w:t xml:space="preserve"> Wang</w:t>
      </w:r>
    </w:p>
    <w:p w:rsidR="00B56E7D" w:rsidRPr="00644EA0" w:rsidRDefault="00B56E7D" w:rsidP="00B56E7D">
      <w:pPr>
        <w:spacing w:line="276" w:lineRule="auto"/>
        <w:jc w:val="right"/>
        <w:rPr>
          <w:sz w:val="36"/>
        </w:rPr>
      </w:pPr>
      <w:proofErr w:type="spellStart"/>
      <w:r w:rsidRPr="00644EA0">
        <w:rPr>
          <w:sz w:val="36"/>
        </w:rPr>
        <w:t>Wenyang</w:t>
      </w:r>
      <w:proofErr w:type="spellEnd"/>
      <w:r w:rsidRPr="00644EA0">
        <w:rPr>
          <w:sz w:val="36"/>
        </w:rPr>
        <w:t xml:space="preserve"> </w:t>
      </w:r>
      <w:proofErr w:type="spellStart"/>
      <w:proofErr w:type="gramStart"/>
      <w:r w:rsidRPr="00644EA0">
        <w:rPr>
          <w:sz w:val="36"/>
        </w:rPr>
        <w:t>Cai</w:t>
      </w:r>
      <w:proofErr w:type="spellEnd"/>
      <w:proofErr w:type="gramEnd"/>
    </w:p>
    <w:p w:rsidR="00B56E7D" w:rsidRPr="00644EA0" w:rsidRDefault="00B56E7D" w:rsidP="00B56E7D">
      <w:pPr>
        <w:spacing w:line="276" w:lineRule="auto"/>
        <w:jc w:val="right"/>
        <w:rPr>
          <w:sz w:val="36"/>
        </w:rPr>
      </w:pPr>
      <w:proofErr w:type="spellStart"/>
      <w:r w:rsidRPr="00644EA0">
        <w:rPr>
          <w:sz w:val="36"/>
        </w:rPr>
        <w:t>Xueli</w:t>
      </w:r>
      <w:proofErr w:type="spellEnd"/>
      <w:r w:rsidRPr="00644EA0">
        <w:rPr>
          <w:sz w:val="36"/>
        </w:rPr>
        <w:t xml:space="preserve"> </w:t>
      </w:r>
      <w:proofErr w:type="spellStart"/>
      <w:r w:rsidRPr="00644EA0">
        <w:rPr>
          <w:sz w:val="36"/>
        </w:rPr>
        <w:t>Jia</w:t>
      </w:r>
      <w:proofErr w:type="spellEnd"/>
    </w:p>
    <w:p w:rsidR="00B56E7D" w:rsidRPr="00644EA0" w:rsidRDefault="00B56E7D" w:rsidP="00B56E7D">
      <w:pPr>
        <w:spacing w:line="276" w:lineRule="auto"/>
        <w:jc w:val="right"/>
        <w:rPr>
          <w:sz w:val="36"/>
        </w:rPr>
      </w:pPr>
      <w:proofErr w:type="spellStart"/>
      <w:r w:rsidRPr="00644EA0">
        <w:rPr>
          <w:sz w:val="36"/>
        </w:rPr>
        <w:t>Yiming</w:t>
      </w:r>
      <w:proofErr w:type="spellEnd"/>
      <w:r w:rsidRPr="00644EA0">
        <w:rPr>
          <w:sz w:val="36"/>
        </w:rPr>
        <w:t xml:space="preserve"> Li</w:t>
      </w:r>
    </w:p>
    <w:p w:rsidR="00B56E7D" w:rsidRPr="00644EA0" w:rsidRDefault="00B56E7D" w:rsidP="00B56E7D">
      <w:pPr>
        <w:spacing w:line="276" w:lineRule="auto"/>
        <w:jc w:val="right"/>
        <w:rPr>
          <w:sz w:val="36"/>
        </w:rPr>
      </w:pPr>
      <w:proofErr w:type="spellStart"/>
      <w:r w:rsidRPr="00644EA0">
        <w:rPr>
          <w:sz w:val="36"/>
        </w:rPr>
        <w:t>ZhaoZhao</w:t>
      </w:r>
      <w:proofErr w:type="spellEnd"/>
    </w:p>
    <w:p w:rsidR="00B56E7D" w:rsidRPr="003A4967" w:rsidRDefault="00B56E7D" w:rsidP="00B56E7D">
      <w:pPr>
        <w:spacing w:line="276" w:lineRule="auto"/>
        <w:rPr>
          <w:sz w:val="22"/>
        </w:rPr>
      </w:pPr>
    </w:p>
    <w:p w:rsidR="00B56E7D" w:rsidRDefault="00B56E7D" w:rsidP="00B56E7D">
      <w:pPr>
        <w:spacing w:line="276" w:lineRule="auto"/>
        <w:jc w:val="right"/>
        <w:rPr>
          <w:sz w:val="36"/>
        </w:rPr>
      </w:pPr>
      <w:r w:rsidRPr="00644EA0">
        <w:rPr>
          <w:sz w:val="36"/>
        </w:rPr>
        <w:t>2012/5/13</w:t>
      </w:r>
    </w:p>
    <w:bookmarkEnd w:id="0"/>
    <w:bookmarkEnd w:id="1"/>
    <w:p w:rsidR="00B56E7D" w:rsidRPr="00B56E7D" w:rsidRDefault="00B56E7D" w:rsidP="00B56E7D">
      <w:pPr>
        <w:widowControl/>
        <w:jc w:val="left"/>
      </w:pPr>
    </w:p>
    <w:p w:rsidR="00B56E7D" w:rsidRDefault="00B56E7D" w:rsidP="00B56E7D">
      <w:pPr>
        <w:widowControl/>
        <w:jc w:val="left"/>
      </w:pPr>
      <w:r>
        <w:br w:type="page"/>
      </w:r>
    </w:p>
    <w:p w:rsidR="007454A7" w:rsidRPr="00554F99" w:rsidRDefault="00516085" w:rsidP="00B56E7D">
      <w:pPr>
        <w:pStyle w:val="1"/>
        <w:spacing w:before="156" w:after="156"/>
        <w:ind w:left="835" w:hanging="835"/>
        <w:rPr>
          <w:rFonts w:eastAsiaTheme="minorEastAsia"/>
        </w:rPr>
      </w:pPr>
      <w:r>
        <w:rPr>
          <w:rFonts w:hint="eastAsia"/>
        </w:rPr>
        <w:lastRenderedPageBreak/>
        <w:t>Introduction</w:t>
      </w:r>
    </w:p>
    <w:p w:rsidR="00516085" w:rsidRDefault="00516085" w:rsidP="00A67405">
      <w:pPr>
        <w:pStyle w:val="2"/>
        <w:spacing w:before="156" w:after="156"/>
        <w:ind w:left="683" w:hanging="683"/>
        <w:rPr>
          <w:rFonts w:eastAsiaTheme="minorEastAsia"/>
        </w:rPr>
      </w:pPr>
      <w:r>
        <w:rPr>
          <w:rFonts w:hint="eastAsia"/>
        </w:rPr>
        <w:t xml:space="preserve">Abstract </w:t>
      </w:r>
    </w:p>
    <w:p w:rsidR="00371BC4" w:rsidRPr="00385D58" w:rsidRDefault="00E036DB" w:rsidP="00F10397">
      <w:r w:rsidRPr="00F10397">
        <w:rPr>
          <w:rFonts w:hint="eastAsia"/>
        </w:rPr>
        <w:t xml:space="preserve">From the perspective of testing goal, </w:t>
      </w:r>
      <w:r w:rsidR="005A1F93" w:rsidRPr="00F10397">
        <w:rPr>
          <w:rFonts w:hint="eastAsia"/>
        </w:rPr>
        <w:t>n</w:t>
      </w:r>
      <w:r w:rsidR="005A1F93" w:rsidRPr="00F10397">
        <w:t>ormal</w:t>
      </w:r>
      <w:r w:rsidR="005A1F93" w:rsidRPr="00F10397">
        <w:rPr>
          <w:rFonts w:hint="eastAsia"/>
        </w:rPr>
        <w:t xml:space="preserve"> </w:t>
      </w:r>
      <w:r w:rsidR="005A1F93" w:rsidRPr="00F10397">
        <w:t>software</w:t>
      </w:r>
      <w:r w:rsidRPr="00F10397">
        <w:rPr>
          <w:rFonts w:hint="eastAsia"/>
        </w:rPr>
        <w:t xml:space="preserve"> </w:t>
      </w:r>
      <w:r w:rsidRPr="00F10397">
        <w:t>testing</w:t>
      </w:r>
      <w:r w:rsidRPr="00F10397">
        <w:rPr>
          <w:rFonts w:hint="eastAsia"/>
        </w:rPr>
        <w:t xml:space="preserve"> engineering </w:t>
      </w:r>
      <w:r w:rsidRPr="00F10397">
        <w:t>concentrates</w:t>
      </w:r>
      <w:r w:rsidRPr="00F10397">
        <w:rPr>
          <w:rFonts w:hint="eastAsia"/>
        </w:rPr>
        <w:t xml:space="preserve"> on defects detecting. </w:t>
      </w:r>
      <w:r w:rsidR="000361C4" w:rsidRPr="00F10397">
        <w:t>I</w:t>
      </w:r>
      <w:r w:rsidR="000361C4" w:rsidRPr="00F10397">
        <w:rPr>
          <w:rFonts w:hint="eastAsia"/>
        </w:rPr>
        <w:t xml:space="preserve">n this process, </w:t>
      </w:r>
      <w:r w:rsidR="000361C4" w:rsidRPr="00F10397">
        <w:t>crucial</w:t>
      </w:r>
      <w:r w:rsidR="000361C4" w:rsidRPr="00F10397">
        <w:rPr>
          <w:rFonts w:hint="eastAsia"/>
        </w:rPr>
        <w:t xml:space="preserve"> loop </w:t>
      </w:r>
      <w:r w:rsidR="000361C4" w:rsidRPr="00F10397">
        <w:t>will</w:t>
      </w:r>
      <w:r w:rsidR="000361C4" w:rsidRPr="00F10397">
        <w:rPr>
          <w:rFonts w:hint="eastAsia"/>
        </w:rPr>
        <w:t xml:space="preserve"> be tested; </w:t>
      </w:r>
      <w:r w:rsidR="002D3D77" w:rsidRPr="00F10397">
        <w:rPr>
          <w:rFonts w:hint="eastAsia"/>
        </w:rPr>
        <w:t>logic</w:t>
      </w:r>
      <w:r w:rsidR="000361C4" w:rsidRPr="00F10397">
        <w:rPr>
          <w:rFonts w:hint="eastAsia"/>
        </w:rPr>
        <w:t xml:space="preserve"> error </w:t>
      </w:r>
      <w:r w:rsidR="000361C4" w:rsidRPr="00F10397">
        <w:t>(run</w:t>
      </w:r>
      <w:r w:rsidR="000361C4" w:rsidRPr="00F10397">
        <w:rPr>
          <w:rFonts w:hint="eastAsia"/>
        </w:rPr>
        <w:t xml:space="preserve"> time error) will also be detected. However, </w:t>
      </w:r>
      <w:r w:rsidR="00E055C9" w:rsidRPr="00F10397">
        <w:rPr>
          <w:rFonts w:hint="eastAsia"/>
        </w:rPr>
        <w:t xml:space="preserve">these processes are </w:t>
      </w:r>
      <w:r w:rsidR="00E055C9" w:rsidRPr="00F10397">
        <w:t>omitted</w:t>
      </w:r>
      <w:r w:rsidR="00E055C9" w:rsidRPr="00F10397">
        <w:rPr>
          <w:rFonts w:hint="eastAsia"/>
        </w:rPr>
        <w:t xml:space="preserve"> </w:t>
      </w:r>
      <w:r w:rsidR="005F5137" w:rsidRPr="00F10397">
        <w:rPr>
          <w:rFonts w:hint="eastAsia"/>
        </w:rPr>
        <w:t>in this particular testing engineerin</w:t>
      </w:r>
      <w:r w:rsidR="00001350" w:rsidRPr="00F10397">
        <w:rPr>
          <w:rFonts w:hint="eastAsia"/>
        </w:rPr>
        <w:t>g</w:t>
      </w:r>
      <w:r w:rsidR="0002306D" w:rsidRPr="00F10397">
        <w:rPr>
          <w:rFonts w:hint="eastAsia"/>
        </w:rPr>
        <w:t xml:space="preserve"> </w:t>
      </w:r>
      <w:r w:rsidR="007450E0" w:rsidRPr="00F10397">
        <w:rPr>
          <w:rFonts w:hint="eastAsia"/>
        </w:rPr>
        <w:t xml:space="preserve">(at </w:t>
      </w:r>
      <w:r w:rsidR="0002306D" w:rsidRPr="00F10397">
        <w:rPr>
          <w:rFonts w:hint="eastAsia"/>
        </w:rPr>
        <w:t>component testing</w:t>
      </w:r>
      <w:r w:rsidR="007450E0" w:rsidRPr="00F10397">
        <w:rPr>
          <w:rFonts w:hint="eastAsia"/>
        </w:rPr>
        <w:t xml:space="preserve"> stage</w:t>
      </w:r>
      <w:r w:rsidR="0002306D" w:rsidRPr="00F10397">
        <w:rPr>
          <w:rFonts w:hint="eastAsia"/>
        </w:rPr>
        <w:t>)</w:t>
      </w:r>
      <w:r w:rsidR="00001350" w:rsidRPr="00F10397">
        <w:rPr>
          <w:rFonts w:hint="eastAsia"/>
        </w:rPr>
        <w:t>. Because t</w:t>
      </w:r>
      <w:r w:rsidR="00E055C9" w:rsidRPr="00F10397">
        <w:rPr>
          <w:rFonts w:hint="eastAsia"/>
        </w:rPr>
        <w:t xml:space="preserve">he Cyclomatic Complexity will increase </w:t>
      </w:r>
      <w:r w:rsidR="00E055C9" w:rsidRPr="00F10397">
        <w:t>dramatically</w:t>
      </w:r>
      <w:r w:rsidR="00E055C9" w:rsidRPr="00F10397">
        <w:rPr>
          <w:rFonts w:hint="eastAsia"/>
        </w:rPr>
        <w:t xml:space="preserve"> when test the </w:t>
      </w:r>
      <w:r w:rsidR="00D65C03" w:rsidRPr="00F10397">
        <w:rPr>
          <w:rFonts w:hint="eastAsia"/>
        </w:rPr>
        <w:t xml:space="preserve">drive loop of the algorithm On the other hand, </w:t>
      </w:r>
      <w:r w:rsidR="006666DA" w:rsidRPr="00F10397">
        <w:rPr>
          <w:rFonts w:hint="eastAsia"/>
        </w:rPr>
        <w:t>i</w:t>
      </w:r>
      <w:r w:rsidR="00E055C9" w:rsidRPr="00F10397">
        <w:rPr>
          <w:rFonts w:hint="eastAsia"/>
        </w:rPr>
        <w:t xml:space="preserve">t is impossible to test every path in </w:t>
      </w:r>
      <w:r w:rsidR="00E055C9" w:rsidRPr="00F10397">
        <w:t>the</w:t>
      </w:r>
      <w:r w:rsidR="00E055C9" w:rsidRPr="00F10397">
        <w:rPr>
          <w:rFonts w:hint="eastAsia"/>
        </w:rPr>
        <w:t xml:space="preserve"> each crucial loop </w:t>
      </w:r>
      <w:r w:rsidR="00E055C9" w:rsidRPr="00F10397">
        <w:t>because</w:t>
      </w:r>
      <w:r w:rsidR="00E055C9" w:rsidRPr="00F10397">
        <w:rPr>
          <w:rFonts w:hint="eastAsia"/>
        </w:rPr>
        <w:t xml:space="preserve"> the random</w:t>
      </w:r>
      <w:r w:rsidR="00B44D21" w:rsidRPr="00F10397">
        <w:rPr>
          <w:rFonts w:hint="eastAsia"/>
        </w:rPr>
        <w:t xml:space="preserve">ly of </w:t>
      </w:r>
      <w:r w:rsidR="00B44D21" w:rsidRPr="00F10397">
        <w:t>the</w:t>
      </w:r>
      <w:r w:rsidR="00B44D21" w:rsidRPr="00F10397">
        <w:rPr>
          <w:rFonts w:hint="eastAsia"/>
        </w:rPr>
        <w:t xml:space="preserve"> algorithm</w:t>
      </w:r>
      <w:r w:rsidR="005B619B" w:rsidRPr="00F10397">
        <w:rPr>
          <w:rFonts w:hint="eastAsia"/>
        </w:rPr>
        <w:t xml:space="preserve">. </w:t>
      </w:r>
      <w:r w:rsidR="006236BD" w:rsidRPr="00F10397">
        <w:rPr>
          <w:rFonts w:hint="eastAsia"/>
        </w:rPr>
        <w:t xml:space="preserve">However, as these algorithms have very high invoking rate in the shortest </w:t>
      </w:r>
      <w:r w:rsidR="005B190D" w:rsidRPr="00F10397">
        <w:rPr>
          <w:rFonts w:hint="eastAsia"/>
        </w:rPr>
        <w:t xml:space="preserve">path </w:t>
      </w:r>
      <w:r w:rsidR="006236BD" w:rsidRPr="00F10397">
        <w:rPr>
          <w:rFonts w:hint="eastAsia"/>
        </w:rPr>
        <w:t xml:space="preserve">finding subsystem, it has a very high probability </w:t>
      </w:r>
      <w:r w:rsidR="00A80457" w:rsidRPr="00F10397">
        <w:rPr>
          <w:rFonts w:hint="eastAsia"/>
        </w:rPr>
        <w:t>that every path in eac</w:t>
      </w:r>
      <w:r w:rsidR="00E95001" w:rsidRPr="00F10397">
        <w:rPr>
          <w:rFonts w:hint="eastAsia"/>
        </w:rPr>
        <w:t>h crucial loop will be reached</w:t>
      </w:r>
      <w:r w:rsidR="001A2ADE" w:rsidRPr="00F10397">
        <w:rPr>
          <w:rFonts w:hint="eastAsia"/>
        </w:rPr>
        <w:t xml:space="preserve"> so that</w:t>
      </w:r>
      <w:r w:rsidR="00E95001" w:rsidRPr="00F10397">
        <w:rPr>
          <w:rFonts w:hint="eastAsia"/>
        </w:rPr>
        <w:t xml:space="preserve"> the logic error (and some other defects) can be fixed </w:t>
      </w:r>
      <w:r w:rsidR="00CF42B5" w:rsidRPr="00F10397">
        <w:rPr>
          <w:rFonts w:hint="eastAsia"/>
        </w:rPr>
        <w:t xml:space="preserve">according to the algorithm design and programmer experience </w:t>
      </w:r>
      <w:r w:rsidR="00E95001" w:rsidRPr="00F10397">
        <w:rPr>
          <w:rFonts w:hint="eastAsia"/>
        </w:rPr>
        <w:t xml:space="preserve">when performing </w:t>
      </w:r>
      <w:r w:rsidR="00A877A0" w:rsidRPr="00F10397">
        <w:rPr>
          <w:rFonts w:hint="eastAsia"/>
        </w:rPr>
        <w:t xml:space="preserve">integration testing. </w:t>
      </w:r>
      <w:r w:rsidR="007F3B42" w:rsidRPr="00F10397">
        <w:rPr>
          <w:rFonts w:hint="eastAsia"/>
        </w:rPr>
        <w:t xml:space="preserve">In this testing document, </w:t>
      </w:r>
      <w:r w:rsidR="007F3B42" w:rsidRPr="00F10397">
        <w:t>discussion</w:t>
      </w:r>
      <w:r w:rsidR="007F3B42" w:rsidRPr="00F10397">
        <w:rPr>
          <w:rFonts w:hint="eastAsia"/>
        </w:rPr>
        <w:t xml:space="preserve"> about defects detecting and (static/logic) error fixing are </w:t>
      </w:r>
      <w:r w:rsidR="007F3B42" w:rsidRPr="00F10397">
        <w:t>omitted</w:t>
      </w:r>
      <w:r w:rsidR="007F3B42" w:rsidRPr="00F10397">
        <w:rPr>
          <w:rFonts w:hint="eastAsia"/>
        </w:rPr>
        <w:t xml:space="preserve"> and </w:t>
      </w:r>
      <w:r w:rsidR="00E648E8" w:rsidRPr="00F10397">
        <w:rPr>
          <w:rFonts w:hint="eastAsia"/>
        </w:rPr>
        <w:t xml:space="preserve">more </w:t>
      </w:r>
      <w:r w:rsidR="00E648E8" w:rsidRPr="00F10397">
        <w:t>concentration</w:t>
      </w:r>
      <w:r w:rsidR="00E648E8" w:rsidRPr="00F10397">
        <w:rPr>
          <w:rFonts w:hint="eastAsia"/>
        </w:rPr>
        <w:t xml:space="preserve"> and made</w:t>
      </w:r>
      <w:r w:rsidR="007F3B42" w:rsidRPr="00F10397">
        <w:rPr>
          <w:rFonts w:hint="eastAsia"/>
        </w:rPr>
        <w:t xml:space="preserve"> on </w:t>
      </w:r>
      <w:r w:rsidR="00886EBA" w:rsidRPr="00F10397">
        <w:rPr>
          <w:rFonts w:hint="eastAsia"/>
        </w:rPr>
        <w:t xml:space="preserve">the </w:t>
      </w:r>
      <w:r w:rsidR="007F3B42" w:rsidRPr="00F10397">
        <w:rPr>
          <w:rFonts w:hint="eastAsia"/>
        </w:rPr>
        <w:t>relation between algorithm parameters and its performance</w:t>
      </w:r>
      <w:r w:rsidR="003D5306" w:rsidRPr="00F10397">
        <w:rPr>
          <w:rFonts w:hint="eastAsia"/>
        </w:rPr>
        <w:t>.</w:t>
      </w:r>
      <w:r w:rsidR="00080AB3" w:rsidRPr="00F10397">
        <w:rPr>
          <w:rFonts w:hint="eastAsia"/>
        </w:rPr>
        <w:t xml:space="preserve"> Moreover, discussion about algorithm parameters and </w:t>
      </w:r>
      <w:r w:rsidR="00062D38" w:rsidRPr="00F10397">
        <w:rPr>
          <w:rFonts w:hint="eastAsia"/>
        </w:rPr>
        <w:t xml:space="preserve">the performance of </w:t>
      </w:r>
      <w:r w:rsidR="00080AB3" w:rsidRPr="00F10397">
        <w:rPr>
          <w:rFonts w:hint="eastAsia"/>
        </w:rPr>
        <w:t>shortest path finding subsystem</w:t>
      </w:r>
      <w:r w:rsidR="002A7707" w:rsidRPr="00F10397">
        <w:rPr>
          <w:rFonts w:hint="eastAsia"/>
        </w:rPr>
        <w:t xml:space="preserve"> are also concentrated.</w:t>
      </w:r>
    </w:p>
    <w:p w:rsidR="00516085" w:rsidRDefault="00516085" w:rsidP="00A67405">
      <w:pPr>
        <w:pStyle w:val="2"/>
        <w:spacing w:before="156" w:after="156"/>
        <w:ind w:left="683" w:hanging="683"/>
        <w:rPr>
          <w:rFonts w:eastAsiaTheme="minorEastAsia"/>
        </w:rPr>
      </w:pPr>
      <w:r>
        <w:t>T</w:t>
      </w:r>
      <w:r>
        <w:rPr>
          <w:rFonts w:hint="eastAsia"/>
        </w:rPr>
        <w:t>est target</w:t>
      </w:r>
    </w:p>
    <w:p w:rsidR="00CD11D9" w:rsidRDefault="00E82D3D" w:rsidP="00CD11D9">
      <w:r>
        <w:rPr>
          <w:rFonts w:hint="eastAsia"/>
        </w:rPr>
        <w:t>In this software algorithm testing engineering process, three components and an integrated subsystem are tested</w:t>
      </w:r>
      <w:r w:rsidR="00CD11D9">
        <w:rPr>
          <w:rFonts w:hint="eastAsia"/>
        </w:rPr>
        <w:t>:</w:t>
      </w:r>
    </w:p>
    <w:p w:rsidR="00662BB7" w:rsidRDefault="003B7A54" w:rsidP="00662BB7">
      <w:pPr>
        <w:pStyle w:val="a6"/>
        <w:numPr>
          <w:ilvl w:val="0"/>
          <w:numId w:val="17"/>
        </w:numPr>
        <w:ind w:firstLineChars="0"/>
        <w:rPr>
          <w:b/>
        </w:rPr>
      </w:pPr>
      <w:r w:rsidRPr="00CD11D9">
        <w:rPr>
          <w:rFonts w:hint="eastAsia"/>
          <w:b/>
        </w:rPr>
        <w:t xml:space="preserve">Ant Colony Algorithm </w:t>
      </w:r>
    </w:p>
    <w:p w:rsidR="00FB0F90" w:rsidRPr="00DC526C" w:rsidRDefault="00FB0F90" w:rsidP="00DC526C">
      <w:pPr>
        <w:rPr>
          <w:b/>
        </w:rPr>
      </w:pPr>
      <w:r>
        <w:rPr>
          <w:rFonts w:hint="eastAsia"/>
        </w:rPr>
        <w:t xml:space="preserve">One of the system main algorithm components which responsibility </w:t>
      </w:r>
      <w:r w:rsidR="0004331B">
        <w:rPr>
          <w:rFonts w:hint="eastAsia"/>
        </w:rPr>
        <w:t>is</w:t>
      </w:r>
      <w:r>
        <w:rPr>
          <w:rFonts w:hint="eastAsia"/>
        </w:rPr>
        <w:t xml:space="preserve"> </w:t>
      </w:r>
      <w:r w:rsidR="00CA6725">
        <w:t>generates</w:t>
      </w:r>
      <w:r>
        <w:rPr>
          <w:rFonts w:hint="eastAsia"/>
        </w:rPr>
        <w:t xml:space="preserve"> an </w:t>
      </w:r>
      <w:r>
        <w:t>optimal</w:t>
      </w:r>
      <w:r>
        <w:rPr>
          <w:rFonts w:hint="eastAsia"/>
        </w:rPr>
        <w:t xml:space="preserve"> travel sequence on a given undirected weighted complete graph.</w:t>
      </w:r>
    </w:p>
    <w:p w:rsidR="00662BB7" w:rsidRDefault="003B7A54" w:rsidP="00662BB7">
      <w:pPr>
        <w:pStyle w:val="a6"/>
        <w:numPr>
          <w:ilvl w:val="0"/>
          <w:numId w:val="17"/>
        </w:numPr>
        <w:ind w:firstLineChars="0"/>
        <w:rPr>
          <w:b/>
        </w:rPr>
      </w:pPr>
      <w:r w:rsidRPr="00C45785">
        <w:rPr>
          <w:rFonts w:hint="eastAsia"/>
          <w:b/>
        </w:rPr>
        <w:t>Generic Algorithm</w:t>
      </w:r>
    </w:p>
    <w:p w:rsidR="002A7717" w:rsidRPr="00DC526C" w:rsidRDefault="002A7717" w:rsidP="00DC526C">
      <w:pPr>
        <w:rPr>
          <w:b/>
        </w:rPr>
      </w:pPr>
      <w:r>
        <w:rPr>
          <w:rFonts w:hint="eastAsia"/>
        </w:rPr>
        <w:t>One of the system main algorithm components whic</w:t>
      </w:r>
      <w:bookmarkStart w:id="4" w:name="_GoBack"/>
      <w:bookmarkEnd w:id="4"/>
      <w:r>
        <w:rPr>
          <w:rFonts w:hint="eastAsia"/>
        </w:rPr>
        <w:t xml:space="preserve">h responsibility is </w:t>
      </w:r>
      <w:r>
        <w:t>generates</w:t>
      </w:r>
      <w:r>
        <w:rPr>
          <w:rFonts w:hint="eastAsia"/>
        </w:rPr>
        <w:t xml:space="preserve"> an </w:t>
      </w:r>
      <w:r>
        <w:t>optimal</w:t>
      </w:r>
      <w:r>
        <w:rPr>
          <w:rFonts w:hint="eastAsia"/>
        </w:rPr>
        <w:t xml:space="preserve"> travel sequence on a given undirected weighted complete graph.</w:t>
      </w:r>
    </w:p>
    <w:p w:rsidR="00662BB7" w:rsidRDefault="003B7A54" w:rsidP="00662BB7">
      <w:pPr>
        <w:pStyle w:val="a6"/>
        <w:numPr>
          <w:ilvl w:val="0"/>
          <w:numId w:val="17"/>
        </w:numPr>
        <w:ind w:firstLineChars="0"/>
        <w:rPr>
          <w:b/>
        </w:rPr>
      </w:pPr>
      <w:r w:rsidRPr="00C45785">
        <w:rPr>
          <w:rFonts w:hint="eastAsia"/>
          <w:b/>
        </w:rPr>
        <w:t>Path generator algorithm</w:t>
      </w:r>
    </w:p>
    <w:p w:rsidR="00277AC2" w:rsidRPr="00DC526C" w:rsidRDefault="00662BB7" w:rsidP="00DC526C">
      <w:pPr>
        <w:rPr>
          <w:b/>
        </w:rPr>
      </w:pPr>
      <w:r>
        <w:rPr>
          <w:rFonts w:hint="eastAsia"/>
        </w:rPr>
        <w:t>It</w:t>
      </w:r>
      <w:r w:rsidR="00491B4C">
        <w:rPr>
          <w:rFonts w:hint="eastAsia"/>
        </w:rPr>
        <w:t xml:space="preserve"> has the responsibility to generate a path given a sequence </w:t>
      </w:r>
      <w:r w:rsidR="00D62ED2">
        <w:rPr>
          <w:rFonts w:hint="eastAsia"/>
        </w:rPr>
        <w:t xml:space="preserve">of </w:t>
      </w:r>
      <w:r w:rsidR="00735395">
        <w:rPr>
          <w:rFonts w:hint="eastAsia"/>
        </w:rPr>
        <w:t xml:space="preserve">nodes on </w:t>
      </w:r>
      <w:r w:rsidR="00491B4C">
        <w:rPr>
          <w:rFonts w:hint="eastAsia"/>
        </w:rPr>
        <w:t xml:space="preserve">the real </w:t>
      </w:r>
      <w:r w:rsidR="00B432C9">
        <w:t>library</w:t>
      </w:r>
      <w:r w:rsidR="00491B4C">
        <w:rPr>
          <w:rFonts w:hint="eastAsia"/>
        </w:rPr>
        <w:t xml:space="preserve"> map</w:t>
      </w:r>
      <w:r w:rsidR="00B432C9">
        <w:rPr>
          <w:rFonts w:hint="eastAsia"/>
        </w:rPr>
        <w:t>.</w:t>
      </w:r>
    </w:p>
    <w:p w:rsidR="00662BB7" w:rsidRDefault="003B7A54" w:rsidP="00662BB7">
      <w:pPr>
        <w:pStyle w:val="a6"/>
        <w:numPr>
          <w:ilvl w:val="0"/>
          <w:numId w:val="17"/>
        </w:numPr>
        <w:ind w:firstLineChars="0"/>
        <w:rPr>
          <w:b/>
        </w:rPr>
      </w:pPr>
      <w:r w:rsidRPr="00C45785">
        <w:rPr>
          <w:rFonts w:hint="eastAsia"/>
          <w:b/>
        </w:rPr>
        <w:t>Shortest path finding subsystem.</w:t>
      </w:r>
    </w:p>
    <w:p w:rsidR="004C3F84" w:rsidRPr="00DC526C" w:rsidRDefault="004C3F84" w:rsidP="00DC526C">
      <w:pPr>
        <w:rPr>
          <w:b/>
        </w:rPr>
      </w:pPr>
      <w:r>
        <w:rPr>
          <w:rFonts w:hint="eastAsia"/>
        </w:rPr>
        <w:t xml:space="preserve">This is the sub </w:t>
      </w:r>
      <w:r w:rsidR="00867A32">
        <w:t>system which integrates</w:t>
      </w:r>
      <w:r>
        <w:rPr>
          <w:rFonts w:hint="eastAsia"/>
        </w:rPr>
        <w:t xml:space="preserve"> the previous three components</w:t>
      </w:r>
      <w:r w:rsidR="00896D3A">
        <w:rPr>
          <w:rFonts w:hint="eastAsia"/>
        </w:rPr>
        <w:t xml:space="preserve">. It has the </w:t>
      </w:r>
      <w:r w:rsidR="00896D3A">
        <w:t>responsibility</w:t>
      </w:r>
      <w:r w:rsidR="00896D3A">
        <w:rPr>
          <w:rFonts w:hint="eastAsia"/>
        </w:rPr>
        <w:t xml:space="preserve"> to</w:t>
      </w:r>
      <w:r w:rsidR="00D32E4D">
        <w:rPr>
          <w:rFonts w:hint="eastAsia"/>
        </w:rPr>
        <w:t xml:space="preserve"> interact with the data</w:t>
      </w:r>
      <w:r>
        <w:rPr>
          <w:rFonts w:hint="eastAsia"/>
        </w:rPr>
        <w:t>base to access data for use and provide computation result</w:t>
      </w:r>
      <w:r w:rsidR="005E6EB2">
        <w:rPr>
          <w:rFonts w:hint="eastAsia"/>
        </w:rPr>
        <w:t>s f</w:t>
      </w:r>
      <w:r>
        <w:rPr>
          <w:rFonts w:hint="eastAsia"/>
        </w:rPr>
        <w:t>o</w:t>
      </w:r>
      <w:r w:rsidR="005E6EB2">
        <w:rPr>
          <w:rFonts w:hint="eastAsia"/>
        </w:rPr>
        <w:t>r</w:t>
      </w:r>
      <w:r>
        <w:rPr>
          <w:rFonts w:hint="eastAsia"/>
        </w:rPr>
        <w:t xml:space="preserve"> the web server.</w:t>
      </w:r>
    </w:p>
    <w:p w:rsidR="00385D58" w:rsidRPr="00B21A8F" w:rsidRDefault="00CD11D9" w:rsidP="00CD11D9">
      <w:r>
        <w:rPr>
          <w:rFonts w:hint="eastAsia"/>
        </w:rPr>
        <w:t>The reference documents when perform testing process is the design document of each test target.</w:t>
      </w:r>
    </w:p>
    <w:p w:rsidR="00C3563D" w:rsidRPr="000F1AEA" w:rsidRDefault="00516085" w:rsidP="00C3563D">
      <w:pPr>
        <w:pStyle w:val="2"/>
        <w:spacing w:before="156" w:after="156"/>
        <w:ind w:left="683" w:hanging="683"/>
        <w:rPr>
          <w:rFonts w:eastAsiaTheme="minorEastAsia"/>
        </w:rPr>
      </w:pPr>
      <w:r>
        <w:t>T</w:t>
      </w:r>
      <w:r>
        <w:rPr>
          <w:rFonts w:hint="eastAsia"/>
        </w:rPr>
        <w:t xml:space="preserve">est objective </w:t>
      </w:r>
    </w:p>
    <w:p w:rsidR="00036E10" w:rsidRPr="00036E10" w:rsidRDefault="00036E10" w:rsidP="00036E10">
      <w:pPr>
        <w:pStyle w:val="3"/>
        <w:spacing w:before="156" w:after="156"/>
        <w:ind w:left="607" w:hanging="607"/>
      </w:pPr>
      <w:r>
        <w:rPr>
          <w:rFonts w:eastAsiaTheme="minorEastAsia" w:hint="eastAsia"/>
        </w:rPr>
        <w:t>Objective One</w:t>
      </w:r>
    </w:p>
    <w:p w:rsidR="00C012AC" w:rsidRDefault="00C012AC" w:rsidP="00E700CC">
      <w:r>
        <w:t xml:space="preserve">Clear the relationships between the two algorithms and their parameters. Test the performance of the algorithms according to different values of parameters. And then represent the relationships </w:t>
      </w:r>
      <w:r>
        <w:lastRenderedPageBreak/>
        <w:t xml:space="preserve">intuitionally or abstractly, along with some rational analysis. Draw forecast conclusion between parameters and performance according to their relationships. And on the basis of this conclusion and experimental data setting rational parameters' values for algorithms. Repeat the test again, compare and analyze the results to expected outcome. Finally, analyze the performances of the two algorithms and give explanation and prospect. </w:t>
      </w:r>
    </w:p>
    <w:p w:rsidR="00C012AC" w:rsidRDefault="00EC2737" w:rsidP="00EC2737">
      <w:pPr>
        <w:pStyle w:val="3"/>
        <w:spacing w:before="156" w:after="156"/>
        <w:ind w:left="607" w:hanging="607"/>
      </w:pPr>
      <w:r>
        <w:rPr>
          <w:rFonts w:eastAsiaTheme="minorEastAsia" w:hint="eastAsia"/>
        </w:rPr>
        <w:t xml:space="preserve">Objective </w:t>
      </w:r>
      <w:r w:rsidR="004C10DE">
        <w:rPr>
          <w:rFonts w:eastAsiaTheme="minorEastAsia" w:hint="eastAsia"/>
        </w:rPr>
        <w:t>T</w:t>
      </w:r>
      <w:r>
        <w:rPr>
          <w:rFonts w:eastAsiaTheme="minorEastAsia" w:hint="eastAsia"/>
        </w:rPr>
        <w:t>wo</w:t>
      </w:r>
    </w:p>
    <w:p w:rsidR="00C012AC" w:rsidRDefault="00C012AC" w:rsidP="00E700CC">
      <w:r>
        <w:t xml:space="preserve">Testing the path generator algorithm and trying to find potential logic errors.  Setting special situation according to the algorithm's logic to test and verify the implementation of the algorithm's logic is correct. Test other cases to find </w:t>
      </w:r>
      <w:r>
        <w:rPr>
          <w:rFonts w:hint="eastAsia"/>
        </w:rPr>
        <w:t>limitations</w:t>
      </w:r>
      <w:r>
        <w:t xml:space="preserve"> of the algorithm. Then compare to the expected results and give explanation and prospect. </w:t>
      </w:r>
    </w:p>
    <w:p w:rsidR="00C012AC" w:rsidRPr="00036E10" w:rsidRDefault="00E57AAC" w:rsidP="00E57AAC">
      <w:pPr>
        <w:pStyle w:val="3"/>
        <w:spacing w:before="156" w:after="156"/>
        <w:ind w:left="607" w:hanging="607"/>
      </w:pPr>
      <w:r>
        <w:rPr>
          <w:rFonts w:eastAsiaTheme="minorEastAsia" w:hint="eastAsia"/>
        </w:rPr>
        <w:t xml:space="preserve">Objective </w:t>
      </w:r>
      <w:r w:rsidR="004C10DE">
        <w:rPr>
          <w:rFonts w:eastAsiaTheme="minorEastAsia" w:hint="eastAsia"/>
        </w:rPr>
        <w:t>T</w:t>
      </w:r>
      <w:r>
        <w:rPr>
          <w:rFonts w:eastAsiaTheme="minorEastAsia" w:hint="eastAsia"/>
        </w:rPr>
        <w:t>hree</w:t>
      </w:r>
    </w:p>
    <w:p w:rsidR="00C012AC" w:rsidRDefault="00C012AC" w:rsidP="00E700CC">
      <w:r>
        <w:t>Connecting all the components of the optimal path system to test and verify the correctness, security, consistency, and usable of connections. At the same time argue the details hidden and methods encapsulation.</w:t>
      </w:r>
    </w:p>
    <w:p w:rsidR="00C012AC" w:rsidRDefault="00E57AAC" w:rsidP="00E700CC">
      <w:pPr>
        <w:pStyle w:val="3"/>
        <w:spacing w:before="156" w:after="156"/>
        <w:ind w:left="607" w:hanging="607"/>
      </w:pPr>
      <w:r>
        <w:rPr>
          <w:rFonts w:eastAsiaTheme="minorEastAsia" w:hint="eastAsia"/>
        </w:rPr>
        <w:t xml:space="preserve">Objective </w:t>
      </w:r>
      <w:r w:rsidR="004C10DE">
        <w:rPr>
          <w:rFonts w:eastAsiaTheme="minorEastAsia" w:hint="eastAsia"/>
        </w:rPr>
        <w:t>F</w:t>
      </w:r>
      <w:r>
        <w:rPr>
          <w:rFonts w:eastAsiaTheme="minorEastAsia" w:hint="eastAsia"/>
        </w:rPr>
        <w:t>our</w:t>
      </w:r>
    </w:p>
    <w:p w:rsidR="00C012AC" w:rsidRDefault="00C012AC" w:rsidP="00E700CC">
      <w:r>
        <w:t>Connect database and web server to test and verify the correctness, security, consistency, and usable of connections. In the meantime, test the joint system for a few times to get the final visual path and then give analysis and prospect.</w:t>
      </w:r>
    </w:p>
    <w:p w:rsidR="00C012AC" w:rsidRDefault="004C10DE" w:rsidP="004C10DE">
      <w:pPr>
        <w:pStyle w:val="3"/>
        <w:spacing w:before="156" w:after="156"/>
        <w:ind w:left="607" w:hanging="607"/>
        <w:rPr>
          <w:rFonts w:eastAsiaTheme="minorEastAsia"/>
        </w:rPr>
      </w:pPr>
      <w:r>
        <w:rPr>
          <w:rFonts w:eastAsiaTheme="minorEastAsia" w:hint="eastAsia"/>
        </w:rPr>
        <w:t>Objective Five</w:t>
      </w:r>
    </w:p>
    <w:p w:rsidR="004A7B06" w:rsidRPr="004A7B06" w:rsidRDefault="004A7B06" w:rsidP="004A7B06">
      <w:r>
        <w:t>Test the capability of the whole system.</w:t>
      </w:r>
    </w:p>
    <w:p w:rsidR="00121E17" w:rsidRDefault="00121E17" w:rsidP="00121E17">
      <w:pPr>
        <w:pStyle w:val="2"/>
        <w:spacing w:before="156" w:after="156"/>
        <w:ind w:left="683" w:hanging="683"/>
      </w:pPr>
      <w:r>
        <w:rPr>
          <w:rFonts w:hint="eastAsia"/>
        </w:rPr>
        <w:t>Algorithm performance description</w:t>
      </w:r>
    </w:p>
    <w:p w:rsidR="00121E17" w:rsidRPr="00A53D67" w:rsidRDefault="00121E17" w:rsidP="00121E17">
      <w:r>
        <w:rPr>
          <w:rFonts w:hint="eastAsia"/>
        </w:rPr>
        <w:t>In this section, several algorithm performance identifiers are described in details.</w:t>
      </w:r>
    </w:p>
    <w:p w:rsidR="00121E17" w:rsidRDefault="00121E17" w:rsidP="009B1D8C">
      <w:pPr>
        <w:pStyle w:val="3"/>
        <w:spacing w:before="156" w:after="156"/>
        <w:ind w:left="607" w:hanging="607"/>
      </w:pPr>
      <w:r>
        <w:t>C</w:t>
      </w:r>
      <w:r>
        <w:rPr>
          <w:rFonts w:hint="eastAsia"/>
        </w:rPr>
        <w:t>ompute capability</w:t>
      </w:r>
    </w:p>
    <w:p w:rsidR="00121E17" w:rsidRPr="00253038" w:rsidRDefault="00121E17" w:rsidP="00121E17">
      <w:r>
        <w:rPr>
          <w:rFonts w:hint="eastAsia"/>
        </w:rPr>
        <w:t xml:space="preserve">Compute capability is a very important algorithm performance identifier because it </w:t>
      </w:r>
      <w:r>
        <w:t>determines</w:t>
      </w:r>
      <w:r>
        <w:rPr>
          <w:rFonts w:hint="eastAsia"/>
        </w:rPr>
        <w:t xml:space="preserve"> the boundary of problem </w:t>
      </w:r>
      <w:r>
        <w:t>scale</w:t>
      </w:r>
      <w:r>
        <w:rPr>
          <w:rFonts w:hint="eastAsia"/>
        </w:rPr>
        <w:t xml:space="preserve"> that it can deal with. Higher compute capability means the algorithm can solve larger problem and </w:t>
      </w:r>
      <w:r>
        <w:t>consequently</w:t>
      </w:r>
      <w:r>
        <w:rPr>
          <w:rFonts w:hint="eastAsia"/>
        </w:rPr>
        <w:t xml:space="preserve"> it </w:t>
      </w:r>
      <w:r>
        <w:t>potentially</w:t>
      </w:r>
      <w:r>
        <w:rPr>
          <w:rFonts w:hint="eastAsia"/>
        </w:rPr>
        <w:t xml:space="preserve"> means that this algorithm can be applied to wider application area. </w:t>
      </w:r>
      <w:r>
        <w:t>H</w:t>
      </w:r>
      <w:r>
        <w:rPr>
          <w:rFonts w:hint="eastAsia"/>
        </w:rPr>
        <w:t>owever, higher compute capability doesn</w:t>
      </w:r>
      <w:r>
        <w:t>’</w:t>
      </w:r>
      <w:r>
        <w:rPr>
          <w:rFonts w:hint="eastAsia"/>
        </w:rPr>
        <w:t xml:space="preserve">t means everything, </w:t>
      </w:r>
      <w:r>
        <w:t>an</w:t>
      </w:r>
      <w:r>
        <w:rPr>
          <w:rFonts w:hint="eastAsia"/>
        </w:rPr>
        <w:t xml:space="preserve"> algorithm with a high her compute capability does not mean it also has a high compute accuracy or low </w:t>
      </w:r>
      <w:r>
        <w:t>comput</w:t>
      </w:r>
      <w:r>
        <w:rPr>
          <w:rFonts w:hint="eastAsia"/>
        </w:rPr>
        <w:t xml:space="preserve">ing </w:t>
      </w:r>
      <w:r>
        <w:t>complicity</w:t>
      </w:r>
      <w:r>
        <w:rPr>
          <w:rFonts w:hint="eastAsia"/>
        </w:rPr>
        <w:t>. So, other algorithm performance identifiers are also need to be measured.</w:t>
      </w:r>
    </w:p>
    <w:p w:rsidR="00121E17" w:rsidRDefault="00121E17" w:rsidP="009B1D8C">
      <w:pPr>
        <w:pStyle w:val="3"/>
        <w:spacing w:before="156" w:after="156"/>
        <w:ind w:left="607" w:hanging="607"/>
      </w:pPr>
      <w:r>
        <w:rPr>
          <w:rFonts w:hint="eastAsia"/>
        </w:rPr>
        <w:lastRenderedPageBreak/>
        <w:t xml:space="preserve">Algorithm </w:t>
      </w:r>
      <w:r>
        <w:t>compl</w:t>
      </w:r>
      <w:r>
        <w:rPr>
          <w:rFonts w:hint="eastAsia"/>
        </w:rPr>
        <w:t xml:space="preserve">icity </w:t>
      </w:r>
    </w:p>
    <w:p w:rsidR="00121E17" w:rsidRDefault="00121E17" w:rsidP="00121E17">
      <w:r>
        <w:rPr>
          <w:rFonts w:hint="eastAsia"/>
        </w:rPr>
        <w:t xml:space="preserve">It always important to notice that even though the algorithm compute capability is very high, it is still unacceptable that the algorithm will terminate in a unreasonable time or the time (or space) complicity increase </w:t>
      </w:r>
      <w:r>
        <w:t>dramatically</w:t>
      </w:r>
      <w:r>
        <w:rPr>
          <w:rFonts w:hint="eastAsia"/>
        </w:rPr>
        <w:t xml:space="preserve"> when the problem scale increase linear. </w:t>
      </w:r>
      <w:r>
        <w:t>T</w:t>
      </w:r>
      <w:r>
        <w:rPr>
          <w:rFonts w:hint="eastAsia"/>
        </w:rPr>
        <w:t xml:space="preserve">he algorithm complicity identifier given an </w:t>
      </w:r>
      <w:r>
        <w:t>approximate</w:t>
      </w:r>
      <w:r>
        <w:rPr>
          <w:rFonts w:hint="eastAsia"/>
        </w:rPr>
        <w:t xml:space="preserve"> </w:t>
      </w:r>
      <w:r>
        <w:t>evaluation</w:t>
      </w:r>
      <w:r>
        <w:rPr>
          <w:rFonts w:hint="eastAsia"/>
        </w:rPr>
        <w:t xml:space="preserve"> of the algorithm </w:t>
      </w:r>
      <w:r>
        <w:t>complicity</w:t>
      </w:r>
      <w:r>
        <w:rPr>
          <w:rFonts w:hint="eastAsia"/>
        </w:rPr>
        <w:t xml:space="preserve">. </w:t>
      </w:r>
      <w:r>
        <w:t>T</w:t>
      </w:r>
      <w:r>
        <w:rPr>
          <w:rFonts w:hint="eastAsia"/>
        </w:rPr>
        <w:t xml:space="preserve">hrough the testing process, the algorithm complicity will be measured and a </w:t>
      </w:r>
      <w:r>
        <w:t>mathematical</w:t>
      </w:r>
      <w:r>
        <w:rPr>
          <w:rFonts w:hint="eastAsia"/>
        </w:rPr>
        <w:t xml:space="preserve"> formula will also be given. Moreover, the algorithm complicity also limits compute capability because </w:t>
      </w:r>
      <w:r>
        <w:t>even though the algorithm can generate an optimal solution given a particular</w:t>
      </w:r>
      <w:r>
        <w:rPr>
          <w:rFonts w:hint="eastAsia"/>
        </w:rPr>
        <w:t xml:space="preserve"> problem</w:t>
      </w:r>
      <w:r>
        <w:t xml:space="preserve">, it is still </w:t>
      </w:r>
      <w:r>
        <w:rPr>
          <w:rFonts w:hint="eastAsia"/>
        </w:rPr>
        <w:t>unacceptable if this process takes an unreasonable time.</w:t>
      </w:r>
    </w:p>
    <w:p w:rsidR="00121E17" w:rsidRDefault="00121E17" w:rsidP="009B1D8C">
      <w:pPr>
        <w:pStyle w:val="3"/>
        <w:spacing w:before="156" w:after="156"/>
        <w:ind w:left="607" w:hanging="607"/>
      </w:pPr>
      <w:r>
        <w:rPr>
          <w:rFonts w:hint="eastAsia"/>
        </w:rPr>
        <w:t>Algorithm accuracy</w:t>
      </w:r>
    </w:p>
    <w:p w:rsidR="00121E17" w:rsidRDefault="00121E17" w:rsidP="00121E17">
      <w:r>
        <w:rPr>
          <w:rFonts w:hint="eastAsia"/>
        </w:rPr>
        <w:t xml:space="preserve">It is obvious that the algorithm accuracy is one of the most important algorithm performance identifier that is </w:t>
      </w:r>
      <w:r>
        <w:t>needed</w:t>
      </w:r>
      <w:r>
        <w:rPr>
          <w:rFonts w:hint="eastAsia"/>
        </w:rPr>
        <w:t xml:space="preserve"> to be measured or observed. Normally, this identifier is not represented by </w:t>
      </w:r>
      <w:r>
        <w:t>mathematical</w:t>
      </w:r>
      <w:r>
        <w:rPr>
          <w:rFonts w:hint="eastAsia"/>
        </w:rPr>
        <w:t xml:space="preserve"> formula or quantified in accurate values. Instead, this parameter is observed from the </w:t>
      </w:r>
      <w:r>
        <w:t>comparison</w:t>
      </w:r>
      <w:r>
        <w:rPr>
          <w:rFonts w:hint="eastAsia"/>
        </w:rPr>
        <w:t xml:space="preserve"> between the output solution and the expected solution. In this testing engineering, this strategy is also employed and some </w:t>
      </w:r>
      <w:r>
        <w:t>comparisons are</w:t>
      </w:r>
      <w:r>
        <w:rPr>
          <w:rFonts w:hint="eastAsia"/>
        </w:rPr>
        <w:t xml:space="preserve"> made to given a full evaluation of this algorithm performance parameter.</w:t>
      </w:r>
    </w:p>
    <w:p w:rsidR="00121E17" w:rsidRDefault="00121E17" w:rsidP="009B1D8C">
      <w:pPr>
        <w:pStyle w:val="3"/>
        <w:spacing w:before="156" w:after="156"/>
        <w:ind w:left="607" w:hanging="607"/>
      </w:pPr>
      <w:r>
        <w:rPr>
          <w:rFonts w:hint="eastAsia"/>
        </w:rPr>
        <w:t>Convergence rate</w:t>
      </w:r>
    </w:p>
    <w:p w:rsidR="00121E17" w:rsidRPr="00FB53C9" w:rsidRDefault="00121E17" w:rsidP="00E700CC">
      <w:r>
        <w:t>A</w:t>
      </w:r>
      <w:r>
        <w:rPr>
          <w:rFonts w:hint="eastAsia"/>
        </w:rPr>
        <w:t xml:space="preserve">nother algorithm identifier that is very important for algorithm performance </w:t>
      </w:r>
      <w:r>
        <w:t>measurement</w:t>
      </w:r>
      <w:r>
        <w:rPr>
          <w:rFonts w:hint="eastAsia"/>
        </w:rPr>
        <w:t xml:space="preserve"> is the algorithm convergence rate. </w:t>
      </w:r>
      <w:r>
        <w:t>I</w:t>
      </w:r>
      <w:r>
        <w:rPr>
          <w:rFonts w:hint="eastAsia"/>
        </w:rPr>
        <w:t xml:space="preserve">t is a measure of how fast the candidate </w:t>
      </w:r>
      <w:r>
        <w:t>solution evaluates</w:t>
      </w:r>
      <w:r>
        <w:rPr>
          <w:rFonts w:hint="eastAsia"/>
        </w:rPr>
        <w:t xml:space="preserve"> itself and approach to better solution. </w:t>
      </w:r>
      <w:r>
        <w:t>B</w:t>
      </w:r>
      <w:r>
        <w:rPr>
          <w:rFonts w:hint="eastAsia"/>
        </w:rPr>
        <w:t xml:space="preserve">asically, it should be viewed as the most important performance </w:t>
      </w:r>
      <w:r>
        <w:t>parameter</w:t>
      </w:r>
      <w:r>
        <w:rPr>
          <w:rFonts w:hint="eastAsia"/>
        </w:rPr>
        <w:t xml:space="preserve"> because it has </w:t>
      </w:r>
      <w:r>
        <w:t>influence</w:t>
      </w:r>
      <w:r>
        <w:rPr>
          <w:rFonts w:hint="eastAsia"/>
        </w:rPr>
        <w:t xml:space="preserve"> on both algorithm complicity and algorithm accuracy. </w:t>
      </w:r>
      <w:r>
        <w:t>I</w:t>
      </w:r>
      <w:r>
        <w:rPr>
          <w:rFonts w:hint="eastAsia"/>
        </w:rPr>
        <w:t xml:space="preserve">n specific, when the convergence rate is decrease, either the algorithm complicity increased or the algorithm accuracy decreased. On the other hand, when the convergence rate increased, both algorithm accuracy and algorithm complicity may </w:t>
      </w:r>
      <w:r>
        <w:t xml:space="preserve">decrease. </w:t>
      </w:r>
      <w:r>
        <w:rPr>
          <w:rFonts w:hint="eastAsia"/>
        </w:rPr>
        <w:t xml:space="preserve">That means, when the convergence rate increased algorithm can generate better solution faster but may fall into local optimal solution. On the other hand, if the convergence rate decreased, it </w:t>
      </w:r>
      <w:r w:rsidR="00CD7383">
        <w:t>needs</w:t>
      </w:r>
      <w:r>
        <w:rPr>
          <w:rFonts w:hint="eastAsia"/>
        </w:rPr>
        <w:t xml:space="preserve"> takes more time to generate </w:t>
      </w:r>
      <w:proofErr w:type="spellStart"/>
      <w:r>
        <w:rPr>
          <w:rFonts w:hint="eastAsia"/>
        </w:rPr>
        <w:t>a</w:t>
      </w:r>
      <w:proofErr w:type="spellEnd"/>
      <w:r>
        <w:rPr>
          <w:rFonts w:hint="eastAsia"/>
        </w:rPr>
        <w:t xml:space="preserve"> accuracy enough solution or the solution accuracy will decreased. </w:t>
      </w:r>
      <w:r>
        <w:t>However</w:t>
      </w:r>
      <w:r>
        <w:rPr>
          <w:rFonts w:hint="eastAsia"/>
        </w:rPr>
        <w:t xml:space="preserve">, the algorithm convergence rate is very hard to </w:t>
      </w:r>
      <w:r>
        <w:t>capture</w:t>
      </w:r>
      <w:r>
        <w:rPr>
          <w:rFonts w:hint="eastAsia"/>
        </w:rPr>
        <w:t xml:space="preserve"> into a </w:t>
      </w:r>
      <w:r>
        <w:t>mathematical</w:t>
      </w:r>
      <w:r>
        <w:rPr>
          <w:rFonts w:hint="eastAsia"/>
        </w:rPr>
        <w:t xml:space="preserve"> formula. </w:t>
      </w:r>
      <w:r>
        <w:t>T</w:t>
      </w:r>
      <w:r>
        <w:rPr>
          <w:rFonts w:hint="eastAsia"/>
        </w:rPr>
        <w:t xml:space="preserve">here are three main reasons: the first reason is the randomly </w:t>
      </w:r>
      <w:r>
        <w:t>propriety</w:t>
      </w:r>
      <w:r>
        <w:rPr>
          <w:rFonts w:hint="eastAsia"/>
        </w:rPr>
        <w:t xml:space="preserve"> of the algorithm, the second reason is there are many algorithm parameters can </w:t>
      </w:r>
      <w:r>
        <w:t>influence</w:t>
      </w:r>
      <w:r>
        <w:rPr>
          <w:rFonts w:hint="eastAsia"/>
        </w:rPr>
        <w:t xml:space="preserve"> the convergence rate and the third reason is it is very hard to </w:t>
      </w:r>
      <w:r>
        <w:t>determine</w:t>
      </w:r>
      <w:r>
        <w:rPr>
          <w:rFonts w:hint="eastAsia"/>
        </w:rPr>
        <w:t xml:space="preserve"> whether an algorithm parameter has a direct relation with the convergence rate or it only has an indirect influence. </w:t>
      </w:r>
      <w:r>
        <w:t>Consequently</w:t>
      </w:r>
      <w:r>
        <w:rPr>
          <w:rFonts w:hint="eastAsia"/>
        </w:rPr>
        <w:t xml:space="preserve">, it is impossible to </w:t>
      </w:r>
      <w:r>
        <w:t>quantify</w:t>
      </w:r>
      <w:r>
        <w:rPr>
          <w:rFonts w:hint="eastAsia"/>
        </w:rPr>
        <w:t xml:space="preserve"> this algorithm performance parameter, the only reasonable and effective approach to evaluate it is </w:t>
      </w:r>
      <w:r>
        <w:t>observing</w:t>
      </w:r>
      <w:r>
        <w:rPr>
          <w:rFonts w:hint="eastAsia"/>
        </w:rPr>
        <w:t xml:space="preserve"> other algorithm identifiers or output some media data to </w:t>
      </w:r>
      <w:r>
        <w:t>reflect</w:t>
      </w:r>
      <w:r>
        <w:rPr>
          <w:rFonts w:hint="eastAsia"/>
        </w:rPr>
        <w:t xml:space="preserve"> it. </w:t>
      </w:r>
      <w:r>
        <w:t>T</w:t>
      </w:r>
      <w:r>
        <w:rPr>
          <w:rFonts w:hint="eastAsia"/>
        </w:rPr>
        <w:t xml:space="preserve">hen by modifying some </w:t>
      </w:r>
      <w:r>
        <w:t>repellent</w:t>
      </w:r>
      <w:r>
        <w:rPr>
          <w:rFonts w:hint="eastAsia"/>
        </w:rPr>
        <w:t xml:space="preserve"> algorithm parameters, the algorithm convergence rate is observed and </w:t>
      </w:r>
      <w:r>
        <w:t>controlled</w:t>
      </w:r>
      <w:r>
        <w:rPr>
          <w:rFonts w:hint="eastAsia"/>
        </w:rPr>
        <w:t>.</w:t>
      </w:r>
    </w:p>
    <w:p w:rsidR="00516085" w:rsidRDefault="00516085" w:rsidP="00A67405">
      <w:pPr>
        <w:pStyle w:val="2"/>
        <w:spacing w:before="156" w:after="156"/>
        <w:ind w:left="683" w:hanging="683"/>
        <w:rPr>
          <w:rFonts w:eastAsiaTheme="minorEastAsia"/>
        </w:rPr>
      </w:pPr>
      <w:r>
        <w:lastRenderedPageBreak/>
        <w:t>E</w:t>
      </w:r>
      <w:r w:rsidR="00BE37C5">
        <w:rPr>
          <w:rFonts w:hint="eastAsia"/>
        </w:rPr>
        <w:t>xpected</w:t>
      </w:r>
      <w:r>
        <w:rPr>
          <w:rFonts w:hint="eastAsia"/>
        </w:rPr>
        <w:t xml:space="preserve"> result</w:t>
      </w:r>
    </w:p>
    <w:p w:rsidR="006B278B" w:rsidRDefault="006B278B" w:rsidP="006B278B">
      <w:r>
        <w:t>The expected results contain the two algorithms performance and the path generator algorithm performance. And for each component, the representation of its performance has evaluation standards which analyzed respectively.</w:t>
      </w:r>
    </w:p>
    <w:p w:rsidR="006B278B" w:rsidRDefault="006B278B" w:rsidP="006B278B">
      <w:pPr>
        <w:pStyle w:val="3"/>
        <w:spacing w:before="156" w:after="156"/>
        <w:ind w:left="607" w:hanging="607"/>
      </w:pPr>
      <w:r>
        <w:t>Expected results of the two algorithms</w:t>
      </w:r>
    </w:p>
    <w:p w:rsidR="006B278B" w:rsidRDefault="006B278B" w:rsidP="000D6700">
      <w:pPr>
        <w:pStyle w:val="4"/>
        <w:spacing w:before="156" w:after="156"/>
        <w:ind w:left="531" w:hanging="531"/>
      </w:pPr>
      <w:r>
        <w:t>Computational capabilities</w:t>
      </w:r>
    </w:p>
    <w:p w:rsidR="006B278B" w:rsidRDefault="006B278B" w:rsidP="00910A9E">
      <w:r>
        <w:t xml:space="preserve">The computational capabilities of the two algorithms are different; Generic algorithm is about thirty books while the Ant Colony algorithm is </w:t>
      </w:r>
      <w:r w:rsidR="00A30573">
        <w:rPr>
          <w:rFonts w:hint="eastAsia"/>
        </w:rPr>
        <w:t>sixty</w:t>
      </w:r>
      <w:r>
        <w:t xml:space="preserve"> books.</w:t>
      </w:r>
    </w:p>
    <w:p w:rsidR="006B278B" w:rsidRDefault="006B278B" w:rsidP="00910A9E">
      <w:pPr>
        <w:pStyle w:val="4"/>
        <w:spacing w:before="156" w:after="156"/>
        <w:ind w:left="531" w:hanging="531"/>
      </w:pPr>
      <w:r>
        <w:t xml:space="preserve">Complexity </w:t>
      </w:r>
    </w:p>
    <w:p w:rsidR="006B278B" w:rsidRPr="005333C3" w:rsidRDefault="006B278B" w:rsidP="00910A9E">
      <w:r>
        <w:t xml:space="preserve">The complexities of the two algorithms are same which </w:t>
      </w:r>
      <w:r w:rsidR="00910A9E">
        <w:rPr>
          <w:rFonts w:hint="eastAsia"/>
        </w:rPr>
        <w:t>is</w:t>
      </w:r>
      <w:r w:rsidR="005333C3">
        <w:rPr>
          <w:rFonts w:hint="eastAsia"/>
        </w:rPr>
        <w:t xml:space="preserve"> </w:t>
      </w:r>
      <m:oMath>
        <m:r>
          <m:rPr>
            <m:sty m:val="p"/>
          </m:rPr>
          <w:rPr>
            <w:rFonts w:ascii="Cambria Math" w:hAnsi="Cambria Math"/>
          </w:rPr>
          <m:t>O (</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oMath>
      <w:r w:rsidR="005333C3">
        <w:rPr>
          <w:rFonts w:hint="eastAsia"/>
        </w:rPr>
        <w:t xml:space="preserve"> (n is the input problem scale)</w:t>
      </w:r>
    </w:p>
    <w:p w:rsidR="006B278B" w:rsidRDefault="006B278B" w:rsidP="00910A9E">
      <w:pPr>
        <w:pStyle w:val="4"/>
        <w:spacing w:before="156" w:after="156"/>
        <w:ind w:left="531" w:hanging="531"/>
      </w:pPr>
      <w:r>
        <w:t xml:space="preserve">Accuracy </w:t>
      </w:r>
    </w:p>
    <w:p w:rsidR="006B278B" w:rsidRPr="009E1741" w:rsidRDefault="006B278B" w:rsidP="009E1741">
      <w:r>
        <w:t>According to the algorithms' logic and design.in typical problem scale, it has very high probability to find the shortest path.</w:t>
      </w:r>
    </w:p>
    <w:p w:rsidR="006B278B" w:rsidRDefault="006B278B" w:rsidP="00910A9E">
      <w:pPr>
        <w:pStyle w:val="3"/>
        <w:spacing w:before="156" w:after="156"/>
        <w:ind w:left="607" w:hanging="607"/>
      </w:pPr>
      <w:r>
        <w:t>Expected results of the path generator algorithm</w:t>
      </w:r>
    </w:p>
    <w:p w:rsidR="006B278B" w:rsidRDefault="006B278B" w:rsidP="00910A9E">
      <w:pPr>
        <w:pStyle w:val="4"/>
        <w:spacing w:before="156" w:after="156"/>
        <w:ind w:left="531" w:hanging="531"/>
      </w:pPr>
      <w:r>
        <w:t>Computational capabilities</w:t>
      </w:r>
    </w:p>
    <w:p w:rsidR="006B278B" w:rsidRDefault="006B278B" w:rsidP="001C484C">
      <w:r>
        <w:t>The path generator algorithm can always generate the path to fetch book.</w:t>
      </w:r>
    </w:p>
    <w:p w:rsidR="001C484C" w:rsidRDefault="006B278B" w:rsidP="001C484C">
      <w:pPr>
        <w:pStyle w:val="4"/>
        <w:spacing w:before="156" w:after="156"/>
        <w:ind w:left="531" w:hanging="531"/>
      </w:pPr>
      <w:r>
        <w:t>Complexity (run time)</w:t>
      </w:r>
    </w:p>
    <w:p w:rsidR="006B278B" w:rsidRDefault="006B278B" w:rsidP="001C484C">
      <w:r>
        <w:t xml:space="preserve">The complexity of the algorithm </w:t>
      </w:r>
      <w:proofErr w:type="gramStart"/>
      <w:r>
        <w:t xml:space="preserve">is </w:t>
      </w:r>
      <w:proofErr w:type="gramEnd"/>
      <m:oMath>
        <m:r>
          <m:rPr>
            <m:sty m:val="p"/>
          </m:rPr>
          <w:rPr>
            <w:rFonts w:ascii="Cambria Math" w:hAnsi="Cambria Math"/>
          </w:rPr>
          <m:t>O (n)</m:t>
        </m:r>
      </m:oMath>
      <w:r w:rsidR="00782522">
        <w:rPr>
          <w:rFonts w:hint="eastAsia"/>
        </w:rPr>
        <w:t>.</w:t>
      </w:r>
    </w:p>
    <w:p w:rsidR="006B278B" w:rsidRDefault="006B278B" w:rsidP="001C484C">
      <w:pPr>
        <w:pStyle w:val="4"/>
        <w:spacing w:before="156" w:after="156"/>
        <w:ind w:left="531" w:hanging="531"/>
      </w:pPr>
      <w:r>
        <w:t xml:space="preserve">Accuracy </w:t>
      </w:r>
    </w:p>
    <w:p w:rsidR="006B278B" w:rsidRDefault="006B278B" w:rsidP="00121E17">
      <w:r>
        <w:t>This algorithm can always generate the correct path.</w:t>
      </w:r>
    </w:p>
    <w:p w:rsidR="006B278B" w:rsidRDefault="001C484C" w:rsidP="001C484C">
      <w:pPr>
        <w:pStyle w:val="4"/>
        <w:spacing w:before="156" w:after="156"/>
        <w:ind w:left="531" w:hanging="531"/>
      </w:pPr>
      <w:r>
        <w:t>Limitations</w:t>
      </w:r>
    </w:p>
    <w:p w:rsidR="006B278B" w:rsidRDefault="006B278B" w:rsidP="001C484C">
      <w:r>
        <w:t xml:space="preserve">This algorithm can only handle maps that correspond to algorithm assumptions. For other maps, it </w:t>
      </w:r>
      <w:r w:rsidR="001C484C">
        <w:t>cannot</w:t>
      </w:r>
      <w:r>
        <w:t xml:space="preserve"> promise to generator correct path.</w:t>
      </w:r>
    </w:p>
    <w:p w:rsidR="00B36113" w:rsidRDefault="00516085" w:rsidP="00B36113">
      <w:pPr>
        <w:pStyle w:val="1"/>
        <w:spacing w:before="156" w:after="156"/>
        <w:ind w:left="835" w:hanging="835"/>
        <w:rPr>
          <w:rFonts w:eastAsiaTheme="minorEastAsia"/>
        </w:rPr>
      </w:pPr>
      <w:r>
        <w:rPr>
          <w:rFonts w:hint="eastAsia"/>
        </w:rPr>
        <w:lastRenderedPageBreak/>
        <w:t xml:space="preserve">Test details </w:t>
      </w:r>
    </w:p>
    <w:p w:rsidR="00B36113" w:rsidRDefault="00B36113" w:rsidP="00B36113">
      <w:pPr>
        <w:pStyle w:val="2"/>
        <w:spacing w:before="156" w:after="156"/>
        <w:ind w:left="683" w:hanging="683"/>
        <w:rPr>
          <w:rFonts w:eastAsiaTheme="minorEastAsia"/>
        </w:rPr>
      </w:pPr>
      <w:r>
        <w:rPr>
          <w:rFonts w:hint="eastAsia"/>
        </w:rPr>
        <w:t>Test data description</w:t>
      </w:r>
    </w:p>
    <w:p w:rsidR="006D0297" w:rsidRDefault="006D0297" w:rsidP="006D0297">
      <w:r>
        <w:rPr>
          <w:rFonts w:hint="eastAsia"/>
        </w:rPr>
        <w:t xml:space="preserve">The </w:t>
      </w:r>
      <w:r>
        <w:t>original</w:t>
      </w:r>
      <w:r>
        <w:rPr>
          <w:rFonts w:hint="eastAsia"/>
        </w:rPr>
        <w:t xml:space="preserve"> problem can be </w:t>
      </w:r>
      <w:r>
        <w:t>abstract</w:t>
      </w:r>
      <w:r>
        <w:rPr>
          <w:rFonts w:hint="eastAsia"/>
        </w:rPr>
        <w:t xml:space="preserve"> as the description below:</w:t>
      </w:r>
    </w:p>
    <w:p w:rsidR="00814117" w:rsidRPr="006A4D2A" w:rsidRDefault="00814117" w:rsidP="00814117">
      <w:pPr>
        <w:spacing w:before="120" w:after="120"/>
        <w:rPr>
          <w:rFonts w:eastAsiaTheme="minorEastAsia"/>
        </w:rPr>
      </w:pPr>
      <w:r w:rsidRPr="00124BE3">
        <w:rPr>
          <w:rFonts w:hint="eastAsia"/>
        </w:rPr>
        <w:t xml:space="preserve">Given </w:t>
      </w:r>
      <w:r w:rsidRPr="00124BE3">
        <w:t>an</w:t>
      </w:r>
      <w:r w:rsidRPr="00124BE3">
        <w:rPr>
          <w:rFonts w:hint="eastAsia"/>
        </w:rPr>
        <w:t xml:space="preserve"> undirected weighted complete graph </w:t>
      </w:r>
      <m:oMath>
        <m:r>
          <m:rPr>
            <m:sty m:val="p"/>
          </m:rPr>
          <w:rPr>
            <w:rFonts w:ascii="Cambria Math" w:hAnsi="Cambria Math"/>
          </w:rPr>
          <m:t xml:space="preserve">G= </m:t>
        </m:r>
        <m:d>
          <m:dPr>
            <m:ctrlPr>
              <w:rPr>
                <w:rFonts w:ascii="Cambria Math" w:hAnsi="Cambria Math"/>
              </w:rPr>
            </m:ctrlPr>
          </m:dPr>
          <m:e>
            <m:r>
              <w:rPr>
                <w:rFonts w:ascii="Cambria Math" w:hAnsi="Cambria Math"/>
              </w:rPr>
              <m:t>V, E</m:t>
            </m:r>
          </m:e>
        </m:d>
      </m:oMath>
      <w:r w:rsidRPr="00124BE3">
        <w:rPr>
          <w:rFonts w:hint="eastAsia"/>
        </w:rPr>
        <w:t xml:space="preserve">which </w:t>
      </w:r>
      <m:oMath>
        <m:r>
          <m:rPr>
            <m:sty m:val="p"/>
          </m:rPr>
          <w:rPr>
            <w:rFonts w:ascii="Cambria Math" w:hAnsi="Cambria Math"/>
          </w:rPr>
          <m:t xml:space="preserve">V=  </m:t>
        </m:r>
        <m:d>
          <m:dPr>
            <m:begChr m:val="{"/>
            <m:endChr m:val="}"/>
            <m:ctrlPr>
              <w:rPr>
                <w:rFonts w:ascii="Cambria Math" w:hAnsi="Cambria Math"/>
              </w:rPr>
            </m:ctrlPr>
          </m:dPr>
          <m:e>
            <m:r>
              <w:rPr>
                <w:rFonts w:ascii="Cambria Math" w:hAnsi="Cambria Math"/>
              </w:rPr>
              <m:t>1, 2 ⋯, n</m:t>
            </m:r>
          </m:e>
        </m:d>
      </m:oMath>
      <w:r w:rsidRPr="00124BE3">
        <w:rPr>
          <w:rFonts w:hint="eastAsia"/>
        </w:rPr>
        <w:t xml:space="preserve">and </w:t>
      </w:r>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rPr>
                </m:ctrlPr>
              </m:dPr>
              <m:e>
                <m:r>
                  <w:rPr>
                    <w:rFonts w:ascii="Cambria Math" w:hAnsi="Cambria Math"/>
                  </w:rPr>
                  <m:t>i, j</m:t>
                </m:r>
              </m:e>
            </m:d>
            <m:r>
              <w:rPr>
                <w:rFonts w:ascii="Cambria Math" w:hAnsi="Cambria Math"/>
              </w:rPr>
              <m:t xml:space="preserve"> |  i,j∈V, i≠j</m:t>
            </m:r>
          </m:e>
        </m:d>
        <m:r>
          <w:rPr>
            <w:rFonts w:ascii="Cambria Math" w:hAnsi="Cambria Math"/>
          </w:rPr>
          <m:t xml:space="preserve"> </m:t>
        </m:r>
      </m:oMath>
      <w:r w:rsidRPr="00124BE3">
        <w:rPr>
          <w:rFonts w:hint="eastAsia"/>
        </w:rPr>
        <w:t xml:space="preserve"> is vertex set and edge set respectively.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(i, j∈V, i≠j)</m:t>
        </m:r>
      </m:oMath>
      <w:r w:rsidRPr="00124BE3">
        <w:rPr>
          <w:rFonts w:hint="eastAsia"/>
        </w:rPr>
        <w:t xml:space="preserve"> is the </w:t>
      </w:r>
      <w:r w:rsidRPr="00124BE3">
        <w:t>distance</w:t>
      </w:r>
      <w:r w:rsidRPr="00124BE3">
        <w:rPr>
          <w:rFonts w:hint="eastAsia"/>
        </w:rPr>
        <w:t xml:space="preserve"> between vertex </w:t>
      </w:r>
      <w:proofErr w:type="spellStart"/>
      <w:r w:rsidRPr="00124BE3">
        <w:t>i</w:t>
      </w:r>
      <w:proofErr w:type="spellEnd"/>
      <w:r w:rsidRPr="00124BE3">
        <w:t xml:space="preserve"> </w:t>
      </w:r>
      <w:r w:rsidRPr="00124BE3">
        <w:rPr>
          <w:rFonts w:hint="eastAsia"/>
        </w:rPr>
        <w:t>and</w:t>
      </w:r>
      <w:r w:rsidRPr="00124BE3">
        <w:t xml:space="preserve"> j</w:t>
      </w:r>
      <w:r w:rsidRPr="00124BE3">
        <w:rPr>
          <w:rFonts w:hint="eastAsia"/>
        </w:rPr>
        <w:t xml:space="preserve">, </w:t>
      </w:r>
      <w:r w:rsidRPr="00124BE3">
        <w:t>where</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 xml:space="preserve">&gt;0, </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 xml:space="preserve"> ≠ ∞ and </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ji</m:t>
            </m:r>
          </m:sub>
        </m:sSub>
      </m:oMath>
      <w:r w:rsidRPr="00124BE3">
        <w:rPr>
          <w:rFonts w:hint="eastAsia"/>
        </w:rPr>
        <w:t xml:space="preserve">. </w:t>
      </w:r>
      <w:r>
        <w:rPr>
          <w:rFonts w:eastAsiaTheme="minorEastAsia"/>
        </w:rPr>
        <w:t>T</w:t>
      </w:r>
      <w:r>
        <w:rPr>
          <w:rFonts w:eastAsiaTheme="minorEastAsia" w:hint="eastAsia"/>
        </w:rPr>
        <w:t xml:space="preserve">he </w:t>
      </w:r>
      <w:r>
        <w:rPr>
          <w:rFonts w:eastAsiaTheme="minorEastAsia"/>
        </w:rPr>
        <w:t>mathematical</w:t>
      </w:r>
      <w:r>
        <w:rPr>
          <w:rFonts w:eastAsiaTheme="minorEastAsia" w:hint="eastAsia"/>
        </w:rPr>
        <w:t xml:space="preserve"> model for this problem can be constructed as below:</w:t>
      </w:r>
    </w:p>
    <w:p w:rsidR="00814117" w:rsidRPr="004C5462" w:rsidRDefault="00814117" w:rsidP="00814117">
      <w:pPr>
        <w:spacing w:before="120" w:after="120"/>
        <w:rPr>
          <w:rFonts w:eastAsiaTheme="minorEastAsia"/>
        </w:rPr>
      </w:pPr>
      <m:oMathPara>
        <m:oMath>
          <m:r>
            <m:rPr>
              <m:sty m:val="p"/>
            </m:rPr>
            <w:rPr>
              <w:rFonts w:ascii="Cambria Math" w:eastAsiaTheme="minorEastAsia" w:hAnsi="Cambria Math"/>
            </w:rPr>
            <m:t xml:space="preserve">minF= </m:t>
          </m:r>
          <m:nary>
            <m:naryPr>
              <m:chr m:val="∑"/>
              <m:limLoc m:val="undOvr"/>
              <m:supHide m:val="1"/>
              <m:ctrlPr>
                <w:rPr>
                  <w:rFonts w:ascii="Cambria Math" w:eastAsiaTheme="minorEastAsia" w:hAnsi="Cambria Math"/>
                </w:rPr>
              </m:ctrlPr>
            </m:naryPr>
            <m:sub>
              <m:r>
                <w:rPr>
                  <w:rFonts w:ascii="Cambria Math" w:eastAsiaTheme="minorEastAsia" w:hAnsi="Cambria Math"/>
                </w:rPr>
                <m:t>i≠j</m:t>
              </m:r>
            </m:sub>
            <m:sup/>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e>
              </m:d>
            </m:e>
          </m:nary>
          <m:r>
            <m:rPr>
              <m:sty m:val="p"/>
            </m:rPr>
            <w:rPr>
              <w:rFonts w:ascii="Cambria Math" w:eastAsiaTheme="minorEastAsia" w:hAnsi="Cambria Math"/>
            </w:rPr>
            <m:t xml:space="preserve">                                                     (1)</m:t>
          </m:r>
        </m:oMath>
      </m:oMathPara>
    </w:p>
    <w:p w:rsidR="00814117" w:rsidRPr="0043377B" w:rsidRDefault="00814117" w:rsidP="00814117">
      <w:pPr>
        <w:spacing w:before="120" w:after="120"/>
        <w:rPr>
          <w:rFonts w:eastAsiaTheme="minorEastAsia"/>
        </w:rPr>
      </w:pPr>
      <m:oMathPara>
        <m:oMath>
          <m:r>
            <m:rPr>
              <m:sty m:val="p"/>
            </m:rPr>
            <w:rPr>
              <w:rFonts w:ascii="Cambria Math" w:eastAsiaTheme="minorEastAsia" w:hAnsi="Cambria Math"/>
            </w:rPr>
            <m:t xml:space="preserve">st.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1,          edge </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 xml:space="preserve"> is in the optimal path</m:t>
                    </m:r>
                  </m:e>
                </m:mr>
                <m:mr>
                  <m:e>
                    <m:r>
                      <w:rPr>
                        <w:rFonts w:ascii="Cambria Math" w:eastAsiaTheme="minorEastAsia" w:hAnsi="Cambria Math"/>
                      </w:rPr>
                      <m:t xml:space="preserve">0 ,edge </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 xml:space="preserve"> is not in the optimal path</m:t>
                    </m:r>
                  </m:e>
                </m:mr>
              </m:m>
            </m:e>
          </m:d>
          <m:r>
            <w:rPr>
              <w:rFonts w:ascii="Cambria Math" w:eastAsiaTheme="minorEastAsia" w:hAnsi="Cambria Math"/>
            </w:rPr>
            <m:t xml:space="preserve">  (2)</m:t>
          </m:r>
        </m:oMath>
      </m:oMathPara>
    </w:p>
    <w:p w:rsidR="00814117" w:rsidRPr="0043377B" w:rsidRDefault="00473F3B" w:rsidP="00814117">
      <w:pPr>
        <w:spacing w:before="120" w:after="120"/>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i≠j</m:t>
              </m:r>
            </m:sub>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e>
          </m:nary>
          <m:r>
            <w:rPr>
              <w:rFonts w:ascii="Cambria Math" w:eastAsiaTheme="minorEastAsia" w:hAnsi="Cambria Math"/>
            </w:rPr>
            <m:t>=1, i∈V                                                               (3)</m:t>
          </m:r>
        </m:oMath>
      </m:oMathPara>
    </w:p>
    <w:p w:rsidR="00814117" w:rsidRPr="0043377B" w:rsidRDefault="00473F3B" w:rsidP="00814117">
      <w:pPr>
        <w:spacing w:before="120" w:after="120"/>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i≠j</m:t>
              </m:r>
            </m:sub>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e>
          </m:nary>
          <m:r>
            <w:rPr>
              <w:rFonts w:ascii="Cambria Math" w:eastAsiaTheme="minorEastAsia" w:hAnsi="Cambria Math"/>
            </w:rPr>
            <m:t>=1, j∈V                                                               (4)</m:t>
          </m:r>
        </m:oMath>
      </m:oMathPara>
    </w:p>
    <w:p w:rsidR="00814117" w:rsidRPr="0043377B" w:rsidRDefault="00473F3B" w:rsidP="00814117">
      <w:pPr>
        <w:spacing w:before="120" w:after="120"/>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i, j∈S</m:t>
              </m:r>
            </m:sub>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 is a subgraph of G                           (5)</m:t>
          </m:r>
        </m:oMath>
      </m:oMathPara>
    </w:p>
    <w:p w:rsidR="00814117" w:rsidRPr="009C6A0A" w:rsidRDefault="00814117" w:rsidP="00814117">
      <w:pPr>
        <w:spacing w:before="120" w:after="120"/>
        <w:rPr>
          <w:rFonts w:eastAsiaTheme="minorEastAsia"/>
        </w:rPr>
      </w:pPr>
      <w:r>
        <w:rPr>
          <w:rFonts w:eastAsiaTheme="minorEastAsia" w:hint="eastAsia"/>
        </w:rPr>
        <w:t xml:space="preserve">In this model, |s| is the number of </w:t>
      </w:r>
      <w:r>
        <w:rPr>
          <w:rFonts w:eastAsiaTheme="minorEastAsia"/>
        </w:rPr>
        <w:t>vertices</w:t>
      </w:r>
      <w:r>
        <w:rPr>
          <w:rFonts w:eastAsiaTheme="minorEastAsia" w:hint="eastAsia"/>
        </w:rPr>
        <w:t xml:space="preserve"> in S. (1) is the objective </w:t>
      </w:r>
      <w:r>
        <w:rPr>
          <w:rFonts w:eastAsiaTheme="minorEastAsia"/>
        </w:rPr>
        <w:t>function, which gives</w:t>
      </w:r>
      <w:r>
        <w:rPr>
          <w:rFonts w:eastAsiaTheme="minorEastAsia" w:hint="eastAsia"/>
        </w:rPr>
        <w:t xml:space="preserve"> the shortest path that </w:t>
      </w:r>
      <w:r>
        <w:rPr>
          <w:rFonts w:eastAsiaTheme="minorEastAsia"/>
        </w:rPr>
        <w:t>visits</w:t>
      </w:r>
      <w:r>
        <w:rPr>
          <w:rFonts w:eastAsiaTheme="minorEastAsia" w:hint="eastAsia"/>
        </w:rPr>
        <w:t xml:space="preserve"> each vertex in G exactly once. (2) ~ (4) give a </w:t>
      </w:r>
      <w:r>
        <w:rPr>
          <w:rFonts w:eastAsiaTheme="minorEastAsia"/>
        </w:rPr>
        <w:t>constraint</w:t>
      </w:r>
      <w:r>
        <w:rPr>
          <w:rFonts w:eastAsiaTheme="minorEastAsia" w:hint="eastAsia"/>
        </w:rPr>
        <w:t xml:space="preserve"> of each vertex has only one in-edge and out-edge. (5) </w:t>
      </w:r>
      <w:r>
        <w:rPr>
          <w:rFonts w:eastAsiaTheme="minorEastAsia"/>
        </w:rPr>
        <w:t>guarantee</w:t>
      </w:r>
      <w:r>
        <w:rPr>
          <w:rFonts w:eastAsiaTheme="minorEastAsia" w:hint="eastAsia"/>
        </w:rPr>
        <w:t xml:space="preserve"> there is no sub circle in shortest path circle.</w:t>
      </w:r>
    </w:p>
    <w:p w:rsidR="006D0297" w:rsidRPr="00814117" w:rsidRDefault="006D0297" w:rsidP="006D0297"/>
    <w:p w:rsidR="00B36113" w:rsidRDefault="00B36113" w:rsidP="00B36113">
      <w:r>
        <w:rPr>
          <w:rFonts w:hint="eastAsia"/>
        </w:rPr>
        <w:t xml:space="preserve">For the purpose to assign </w:t>
      </w:r>
      <w:r>
        <w:t>an</w:t>
      </w:r>
      <w:r>
        <w:rPr>
          <w:rFonts w:hint="eastAsia"/>
        </w:rPr>
        <w:t xml:space="preserve"> appropriate algorithm parameters value for the </w:t>
      </w:r>
      <w:r w:rsidR="00814117">
        <w:rPr>
          <w:rFonts w:hint="eastAsia"/>
        </w:rPr>
        <w:t>both of these two algorithms</w:t>
      </w:r>
      <w:r>
        <w:rPr>
          <w:rFonts w:hint="eastAsia"/>
        </w:rPr>
        <w:t>, computer simulation experiment is employed. In this testing engineering, the following particular CTSP problem is designed and testing input:</w:t>
      </w:r>
    </w:p>
    <w:p w:rsidR="00B36113" w:rsidRDefault="00B36113" w:rsidP="00B36113">
      <w:pPr>
        <w:pStyle w:val="a6"/>
        <w:numPr>
          <w:ilvl w:val="0"/>
          <w:numId w:val="21"/>
        </w:numPr>
        <w:ind w:firstLineChars="0"/>
      </w:pPr>
      <w:r>
        <w:t>P</w:t>
      </w:r>
      <w:r>
        <w:rPr>
          <w:rFonts w:hint="eastAsia"/>
        </w:rPr>
        <w:t>roblem scale n = 10;</w:t>
      </w:r>
    </w:p>
    <w:p w:rsidR="00B36113" w:rsidRPr="009430F7" w:rsidRDefault="00B36113" w:rsidP="00B36113">
      <w:pPr>
        <w:pStyle w:val="a6"/>
        <w:numPr>
          <w:ilvl w:val="0"/>
          <w:numId w:val="21"/>
        </w:numPr>
        <w:ind w:firstLineChars="0"/>
        <w:rPr>
          <w:kern w:val="0"/>
          <w:szCs w:val="21"/>
        </w:rPr>
      </w:pPr>
      <w:r>
        <w:t>D</w:t>
      </w:r>
      <w:r>
        <w:rPr>
          <w:rFonts w:hint="eastAsia"/>
        </w:rPr>
        <w:t xml:space="preserve">istance </w:t>
      </w:r>
      <w:r>
        <w:t>matrix</w:t>
      </w:r>
      <w:r>
        <w:rPr>
          <w:rFonts w:hint="eastAsia"/>
        </w:rPr>
        <w:t>:</w:t>
      </w:r>
    </w:p>
    <w:p w:rsidR="00B36113" w:rsidRPr="00E67BF9" w:rsidRDefault="00B36113" w:rsidP="00B36113">
      <w:pPr>
        <w:pStyle w:val="a6"/>
        <w:ind w:left="420" w:firstLineChars="0" w:firstLine="0"/>
        <w:rPr>
          <w:kern w:val="0"/>
          <w:szCs w:val="21"/>
        </w:rPr>
      </w:pPr>
    </w:p>
    <w:p w:rsidR="00B36113" w:rsidRPr="00E67BF9" w:rsidRDefault="00473F3B" w:rsidP="00B36113">
      <w:pPr>
        <w:pStyle w:val="a6"/>
        <w:ind w:left="420" w:firstLineChars="0" w:firstLine="0"/>
        <w:rPr>
          <w:kern w:val="0"/>
          <w:szCs w:val="21"/>
        </w:rPr>
      </w:pPr>
      <m:oMathPara>
        <m:oMath>
          <m:d>
            <m:dPr>
              <m:begChr m:val="["/>
              <m:endChr m:val="]"/>
              <m:ctrlPr>
                <w:rPr>
                  <w:rFonts w:ascii="Cambria Math" w:hAnsi="Cambria Math"/>
                  <w:kern w:val="0"/>
                  <w:szCs w:val="21"/>
                </w:rPr>
              </m:ctrlPr>
            </m:dPr>
            <m:e>
              <m:m>
                <m:mPr>
                  <m:mcs>
                    <m:mc>
                      <m:mcPr>
                        <m:count m:val="2"/>
                        <m:mcJc m:val="center"/>
                      </m:mcPr>
                    </m:mc>
                  </m:mcs>
                  <m:ctrlPr>
                    <w:rPr>
                      <w:rFonts w:ascii="Cambria Math" w:hAnsi="Cambria Math"/>
                      <w:kern w:val="0"/>
                      <w:szCs w:val="21"/>
                    </w:rPr>
                  </m:ctrlPr>
                </m:mPr>
                <m:mr>
                  <m:e>
                    <m:m>
                      <m:mPr>
                        <m:mcs>
                          <m:mc>
                            <m:mcPr>
                              <m:count m:val="3"/>
                              <m:mcJc m:val="center"/>
                            </m:mcPr>
                          </m:mc>
                        </m:mcs>
                        <m:ctrlPr>
                          <w:rPr>
                            <w:rFonts w:ascii="Cambria Math" w:hAnsi="Cambria Math"/>
                            <w:i/>
                            <w:kern w:val="0"/>
                            <w:szCs w:val="21"/>
                          </w:rPr>
                        </m:ctrlPr>
                      </m:mPr>
                      <m:mr>
                        <m:e>
                          <m:r>
                            <w:rPr>
                              <w:rFonts w:ascii="Cambria Math" w:hAnsi="Cambria Math"/>
                              <w:kern w:val="0"/>
                              <w:szCs w:val="21"/>
                            </w:rPr>
                            <m:t>0</m:t>
                          </m:r>
                        </m:e>
                        <m:e>
                          <m:r>
                            <w:rPr>
                              <w:rFonts w:ascii="Cambria Math" w:hAnsi="Cambria Math"/>
                              <w:kern w:val="0"/>
                              <w:szCs w:val="21"/>
                            </w:rPr>
                            <m:t>98</m:t>
                          </m:r>
                        </m:e>
                        <m:e>
                          <m:r>
                            <w:rPr>
                              <w:rFonts w:ascii="Cambria Math" w:hAnsi="Cambria Math"/>
                              <w:kern w:val="0"/>
                              <w:szCs w:val="21"/>
                            </w:rPr>
                            <m:t>99</m:t>
                          </m:r>
                        </m:e>
                      </m:mr>
                      <m:mr>
                        <m:e>
                          <m:r>
                            <w:rPr>
                              <w:rFonts w:ascii="Cambria Math" w:hAnsi="Cambria Math"/>
                              <w:kern w:val="0"/>
                              <w:szCs w:val="21"/>
                            </w:rPr>
                            <m:t>98</m:t>
                          </m:r>
                        </m:e>
                        <m:e>
                          <m:r>
                            <w:rPr>
                              <w:rFonts w:ascii="Cambria Math" w:hAnsi="Cambria Math"/>
                              <w:kern w:val="0"/>
                              <w:szCs w:val="21"/>
                            </w:rPr>
                            <m:t>0</m:t>
                          </m:r>
                        </m:e>
                        <m:e>
                          <m:r>
                            <w:rPr>
                              <w:rFonts w:ascii="Cambria Math" w:hAnsi="Cambria Math"/>
                              <w:kern w:val="0"/>
                              <w:szCs w:val="21"/>
                            </w:rPr>
                            <m:t>54</m:t>
                          </m:r>
                        </m:e>
                      </m:mr>
                      <m:mr>
                        <m:e>
                          <m:r>
                            <w:rPr>
                              <w:rFonts w:ascii="Cambria Math" w:hAnsi="Cambria Math"/>
                              <w:kern w:val="0"/>
                              <w:szCs w:val="21"/>
                            </w:rPr>
                            <m:t>99</m:t>
                          </m:r>
                        </m:e>
                        <m:e>
                          <m:r>
                            <w:rPr>
                              <w:rFonts w:ascii="Cambria Math" w:hAnsi="Cambria Math"/>
                              <w:kern w:val="0"/>
                              <w:szCs w:val="21"/>
                            </w:rPr>
                            <m:t>54</m:t>
                          </m:r>
                        </m:e>
                        <m:e>
                          <m:r>
                            <w:rPr>
                              <w:rFonts w:ascii="Cambria Math" w:hAnsi="Cambria Math"/>
                              <w:kern w:val="0"/>
                              <w:szCs w:val="21"/>
                            </w:rPr>
                            <m:t>0</m:t>
                          </m:r>
                        </m:e>
                      </m:mr>
                    </m:m>
                  </m:e>
                  <m:e>
                    <m:m>
                      <m:mPr>
                        <m:mcs>
                          <m:mc>
                            <m:mcPr>
                              <m:count m:val="3"/>
                              <m:mcJc m:val="center"/>
                            </m:mcPr>
                          </m:mc>
                        </m:mcs>
                        <m:ctrlPr>
                          <w:rPr>
                            <w:rFonts w:ascii="Cambria Math" w:hAnsi="Cambria Math"/>
                            <w:i/>
                            <w:kern w:val="0"/>
                            <w:szCs w:val="21"/>
                          </w:rPr>
                        </m:ctrlPr>
                      </m:mPr>
                      <m:mr>
                        <m:e>
                          <m:r>
                            <w:rPr>
                              <w:rFonts w:ascii="Cambria Math" w:hAnsi="Cambria Math"/>
                              <w:kern w:val="0"/>
                              <w:szCs w:val="21"/>
                            </w:rPr>
                            <m:t>27</m:t>
                          </m:r>
                        </m:e>
                        <m:e>
                          <m:r>
                            <w:rPr>
                              <w:rFonts w:ascii="Cambria Math" w:hAnsi="Cambria Math"/>
                              <w:kern w:val="0"/>
                              <w:szCs w:val="21"/>
                            </w:rPr>
                            <m:t>89</m:t>
                          </m:r>
                        </m:e>
                        <m:e>
                          <m:m>
                            <m:mPr>
                              <m:mcs>
                                <m:mc>
                                  <m:mcPr>
                                    <m:count m:val="3"/>
                                    <m:mcJc m:val="center"/>
                                  </m:mcPr>
                                </m:mc>
                              </m:mcs>
                              <m:ctrlPr>
                                <w:rPr>
                                  <w:rFonts w:ascii="Cambria Math" w:hAnsi="Cambria Math"/>
                                  <w:i/>
                                  <w:kern w:val="0"/>
                                  <w:szCs w:val="21"/>
                                </w:rPr>
                              </m:ctrlPr>
                            </m:mPr>
                            <m:mr>
                              <m:e>
                                <m:r>
                                  <w:rPr>
                                    <w:rFonts w:ascii="Cambria Math" w:hAnsi="Cambria Math"/>
                                    <w:kern w:val="0"/>
                                    <w:szCs w:val="21"/>
                                  </w:rPr>
                                  <m:t>175</m:t>
                                </m:r>
                              </m:e>
                              <m:e>
                                <m:r>
                                  <w:rPr>
                                    <w:rFonts w:ascii="Cambria Math" w:hAnsi="Cambria Math"/>
                                    <w:kern w:val="0"/>
                                    <w:szCs w:val="21"/>
                                  </w:rPr>
                                  <m:t>96</m:t>
                                </m:r>
                              </m:e>
                              <m:e>
                                <m:m>
                                  <m:mPr>
                                    <m:mcs>
                                      <m:mc>
                                        <m:mcPr>
                                          <m:count m:val="3"/>
                                          <m:mcJc m:val="center"/>
                                        </m:mcPr>
                                      </m:mc>
                                    </m:mcs>
                                    <m:ctrlPr>
                                      <w:rPr>
                                        <w:rFonts w:ascii="Cambria Math" w:hAnsi="Cambria Math"/>
                                        <w:i/>
                                        <w:kern w:val="0"/>
                                        <w:szCs w:val="21"/>
                                      </w:rPr>
                                    </m:ctrlPr>
                                  </m:mPr>
                                  <m:mr>
                                    <m:e>
                                      <m:r>
                                        <w:rPr>
                                          <w:rFonts w:ascii="Cambria Math" w:hAnsi="Cambria Math"/>
                                          <w:kern w:val="0"/>
                                          <w:szCs w:val="21"/>
                                        </w:rPr>
                                        <m:t>26</m:t>
                                      </m:r>
                                    </m:e>
                                    <m:e>
                                      <m:r>
                                        <w:rPr>
                                          <w:rFonts w:ascii="Cambria Math" w:hAnsi="Cambria Math"/>
                                          <w:kern w:val="0"/>
                                          <w:szCs w:val="21"/>
                                        </w:rPr>
                                        <m:t>64</m:t>
                                      </m:r>
                                    </m:e>
                                    <m:e>
                                      <m:r>
                                        <w:rPr>
                                          <w:rFonts w:ascii="Cambria Math" w:hAnsi="Cambria Math"/>
                                          <w:kern w:val="0"/>
                                          <w:szCs w:val="21"/>
                                        </w:rPr>
                                        <m:t>49</m:t>
                                      </m:r>
                                    </m:e>
                                  </m:mr>
                                </m:m>
                              </m:e>
                            </m:mr>
                          </m:m>
                        </m:e>
                      </m:mr>
                      <m:mr>
                        <m:e>
                          <m:r>
                            <w:rPr>
                              <w:rFonts w:ascii="Cambria Math" w:hAnsi="Cambria Math"/>
                              <w:kern w:val="0"/>
                              <w:szCs w:val="21"/>
                            </w:rPr>
                            <m:t>98</m:t>
                          </m:r>
                        </m:e>
                        <m:e>
                          <m:r>
                            <w:rPr>
                              <w:rFonts w:ascii="Cambria Math" w:hAnsi="Cambria Math"/>
                              <w:kern w:val="0"/>
                              <w:szCs w:val="21"/>
                            </w:rPr>
                            <m:t>73</m:t>
                          </m:r>
                        </m:e>
                        <m:e>
                          <m:m>
                            <m:mPr>
                              <m:mcs>
                                <m:mc>
                                  <m:mcPr>
                                    <m:count m:val="3"/>
                                    <m:mcJc m:val="center"/>
                                  </m:mcPr>
                                </m:mc>
                              </m:mcs>
                              <m:ctrlPr>
                                <w:rPr>
                                  <w:rFonts w:ascii="Cambria Math" w:hAnsi="Cambria Math"/>
                                  <w:i/>
                                  <w:kern w:val="0"/>
                                  <w:szCs w:val="21"/>
                                </w:rPr>
                              </m:ctrlPr>
                            </m:mPr>
                            <m:mr>
                              <m:e>
                                <m:r>
                                  <w:rPr>
                                    <w:rFonts w:ascii="Cambria Math" w:hAnsi="Cambria Math"/>
                                    <w:kern w:val="0"/>
                                    <w:szCs w:val="21"/>
                                  </w:rPr>
                                  <m:t>18</m:t>
                                </m:r>
                              </m:e>
                              <m:e>
                                <m:r>
                                  <w:rPr>
                                    <w:rFonts w:ascii="Cambria Math" w:hAnsi="Cambria Math"/>
                                    <w:kern w:val="0"/>
                                    <w:szCs w:val="21"/>
                                  </w:rPr>
                                  <m:t>77</m:t>
                                </m:r>
                              </m:e>
                              <m:e>
                                <m:m>
                                  <m:mPr>
                                    <m:mcs>
                                      <m:mc>
                                        <m:mcPr>
                                          <m:count m:val="3"/>
                                          <m:mcJc m:val="center"/>
                                        </m:mcPr>
                                      </m:mc>
                                    </m:mcs>
                                    <m:ctrlPr>
                                      <w:rPr>
                                        <w:rFonts w:ascii="Cambria Math" w:hAnsi="Cambria Math"/>
                                        <w:i/>
                                        <w:kern w:val="0"/>
                                        <w:szCs w:val="21"/>
                                      </w:rPr>
                                    </m:ctrlPr>
                                  </m:mPr>
                                  <m:mr>
                                    <m:e>
                                      <m:r>
                                        <w:rPr>
                                          <w:rFonts w:ascii="Cambria Math" w:hAnsi="Cambria Math"/>
                                          <w:kern w:val="0"/>
                                          <w:szCs w:val="21"/>
                                        </w:rPr>
                                        <m:t>89</m:t>
                                      </m:r>
                                    </m:e>
                                    <m:e>
                                      <m:r>
                                        <w:rPr>
                                          <w:rFonts w:ascii="Cambria Math" w:hAnsi="Cambria Math"/>
                                          <w:kern w:val="0"/>
                                          <w:szCs w:val="21"/>
                                        </w:rPr>
                                        <m:t>63</m:t>
                                      </m:r>
                                    </m:e>
                                    <m:e>
                                      <m:r>
                                        <w:rPr>
                                          <w:rFonts w:ascii="Cambria Math" w:hAnsi="Cambria Math"/>
                                          <w:kern w:val="0"/>
                                          <w:szCs w:val="21"/>
                                        </w:rPr>
                                        <m:t>64</m:t>
                                      </m:r>
                                    </m:e>
                                  </m:mr>
                                </m:m>
                              </m:e>
                            </m:mr>
                          </m:m>
                        </m:e>
                      </m:mr>
                      <m:mr>
                        <m:e>
                          <m:r>
                            <w:rPr>
                              <w:rFonts w:ascii="Cambria Math" w:hAnsi="Cambria Math"/>
                              <w:kern w:val="0"/>
                              <w:szCs w:val="21"/>
                            </w:rPr>
                            <m:t>61</m:t>
                          </m:r>
                        </m:e>
                        <m:e>
                          <m:r>
                            <w:rPr>
                              <w:rFonts w:ascii="Cambria Math" w:hAnsi="Cambria Math"/>
                              <w:kern w:val="0"/>
                              <w:szCs w:val="21"/>
                            </w:rPr>
                            <m:t>36</m:t>
                          </m:r>
                        </m:e>
                        <m:e>
                          <m:m>
                            <m:mPr>
                              <m:mcs>
                                <m:mc>
                                  <m:mcPr>
                                    <m:count m:val="3"/>
                                    <m:mcJc m:val="center"/>
                                  </m:mcPr>
                                </m:mc>
                              </m:mcs>
                              <m:ctrlPr>
                                <w:rPr>
                                  <w:rFonts w:ascii="Cambria Math" w:hAnsi="Cambria Math"/>
                                  <w:i/>
                                  <w:kern w:val="0"/>
                                  <w:szCs w:val="21"/>
                                </w:rPr>
                              </m:ctrlPr>
                            </m:mPr>
                            <m:mr>
                              <m:e>
                                <m:r>
                                  <w:rPr>
                                    <w:rFonts w:ascii="Cambria Math" w:hAnsi="Cambria Math"/>
                                    <w:kern w:val="0"/>
                                    <w:szCs w:val="21"/>
                                  </w:rPr>
                                  <m:t>69</m:t>
                                </m:r>
                              </m:e>
                              <m:e>
                                <m:r>
                                  <w:rPr>
                                    <w:rFonts w:ascii="Cambria Math" w:hAnsi="Cambria Math"/>
                                    <w:kern w:val="0"/>
                                    <w:szCs w:val="21"/>
                                  </w:rPr>
                                  <m:t>46</m:t>
                                </m:r>
                              </m:e>
                              <m:e>
                                <m:m>
                                  <m:mPr>
                                    <m:mcs>
                                      <m:mc>
                                        <m:mcPr>
                                          <m:count m:val="3"/>
                                          <m:mcJc m:val="center"/>
                                        </m:mcPr>
                                      </m:mc>
                                    </m:mcs>
                                    <m:ctrlPr>
                                      <w:rPr>
                                        <w:rFonts w:ascii="Cambria Math" w:hAnsi="Cambria Math"/>
                                        <w:i/>
                                        <w:kern w:val="0"/>
                                        <w:szCs w:val="21"/>
                                      </w:rPr>
                                    </m:ctrlPr>
                                  </m:mPr>
                                  <m:mr>
                                    <m:e>
                                      <m:r>
                                        <w:rPr>
                                          <w:rFonts w:ascii="Cambria Math" w:hAnsi="Cambria Math"/>
                                          <w:kern w:val="0"/>
                                          <w:szCs w:val="21"/>
                                        </w:rPr>
                                        <m:t>53</m:t>
                                      </m:r>
                                    </m:e>
                                    <m:e>
                                      <m:r>
                                        <w:rPr>
                                          <w:rFonts w:ascii="Cambria Math" w:hAnsi="Cambria Math"/>
                                          <w:kern w:val="0"/>
                                          <w:szCs w:val="21"/>
                                        </w:rPr>
                                        <m:t>13</m:t>
                                      </m:r>
                                    </m:e>
                                    <m:e>
                                      <m:r>
                                        <w:rPr>
                                          <w:rFonts w:ascii="Cambria Math" w:hAnsi="Cambria Math"/>
                                          <w:kern w:val="0"/>
                                          <w:szCs w:val="21"/>
                                        </w:rPr>
                                        <m:t>81</m:t>
                                      </m:r>
                                    </m:e>
                                  </m:mr>
                                </m:m>
                              </m:e>
                            </m:mr>
                          </m:m>
                        </m:e>
                      </m:mr>
                    </m:m>
                  </m:e>
                </m:mr>
                <m:mr>
                  <m:e>
                    <m:m>
                      <m:mPr>
                        <m:mcs>
                          <m:mc>
                            <m:mcPr>
                              <m:count m:val="3"/>
                              <m:mcJc m:val="center"/>
                            </m:mcPr>
                          </m:mc>
                        </m:mcs>
                        <m:ctrlPr>
                          <w:rPr>
                            <w:rFonts w:ascii="Cambria Math" w:hAnsi="Cambria Math"/>
                            <w:i/>
                            <w:kern w:val="0"/>
                            <w:szCs w:val="21"/>
                          </w:rPr>
                        </m:ctrlPr>
                      </m:mPr>
                      <m:mr>
                        <m:e>
                          <m:r>
                            <w:rPr>
                              <w:rFonts w:ascii="Cambria Math" w:hAnsi="Cambria Math"/>
                              <w:kern w:val="0"/>
                              <w:szCs w:val="21"/>
                            </w:rPr>
                            <m:t>27</m:t>
                          </m:r>
                        </m:e>
                        <m:e>
                          <m:r>
                            <w:rPr>
                              <w:rFonts w:ascii="Cambria Math" w:hAnsi="Cambria Math"/>
                              <w:kern w:val="0"/>
                              <w:szCs w:val="21"/>
                            </w:rPr>
                            <m:t>98</m:t>
                          </m:r>
                        </m:e>
                        <m:e>
                          <m:r>
                            <w:rPr>
                              <w:rFonts w:ascii="Cambria Math" w:hAnsi="Cambria Math"/>
                              <w:kern w:val="0"/>
                              <w:szCs w:val="21"/>
                            </w:rPr>
                            <m:t>61</m:t>
                          </m:r>
                        </m:e>
                      </m:mr>
                      <m:mr>
                        <m:e>
                          <m:r>
                            <w:rPr>
                              <w:rFonts w:ascii="Cambria Math" w:hAnsi="Cambria Math"/>
                              <w:kern w:val="0"/>
                              <w:szCs w:val="21"/>
                            </w:rPr>
                            <m:t>89</m:t>
                          </m:r>
                        </m:e>
                        <m:e>
                          <m:r>
                            <w:rPr>
                              <w:rFonts w:ascii="Cambria Math" w:hAnsi="Cambria Math"/>
                              <w:kern w:val="0"/>
                              <w:szCs w:val="21"/>
                            </w:rPr>
                            <m:t>73</m:t>
                          </m:r>
                        </m:e>
                        <m:e>
                          <m:r>
                            <w:rPr>
                              <w:rFonts w:ascii="Cambria Math" w:hAnsi="Cambria Math"/>
                              <w:kern w:val="0"/>
                              <w:szCs w:val="21"/>
                            </w:rPr>
                            <m:t>36</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175</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96</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26</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64</m:t>
                                                  </m:r>
                                                </m:e>
                                              </m:mr>
                                              <m:mr>
                                                <m:e>
                                                  <m:r>
                                                    <w:rPr>
                                                      <w:rFonts w:ascii="Cambria Math" w:hAnsi="Cambria Math"/>
                                                      <w:kern w:val="0"/>
                                                      <w:szCs w:val="21"/>
                                                    </w:rPr>
                                                    <m:t>49</m:t>
                                                  </m:r>
                                                </m:e>
                                              </m:mr>
                                            </m:m>
                                          </m:e>
                                        </m:mr>
                                      </m:m>
                                    </m:e>
                                  </m:mr>
                                </m:m>
                              </m:e>
                            </m:mr>
                          </m:m>
                        </m:e>
                        <m:e>
                          <m:m>
                            <m:mPr>
                              <m:mcs>
                                <m:mc>
                                  <m:mcPr>
                                    <m:count m:val="1"/>
                                    <m:mcJc m:val="center"/>
                                  </m:mcPr>
                                </m:mc>
                              </m:mcs>
                              <m:ctrlPr>
                                <w:rPr>
                                  <w:rFonts w:ascii="Cambria Math" w:hAnsi="Cambria Math"/>
                                  <w:i/>
                                  <w:kern w:val="0"/>
                                  <w:szCs w:val="21"/>
                                </w:rPr>
                              </m:ctrlPr>
                            </m:mPr>
                            <m:mr>
                              <m:e>
                                <m:r>
                                  <w:rPr>
                                    <w:rFonts w:ascii="Cambria Math" w:hAnsi="Cambria Math"/>
                                    <w:kern w:val="0"/>
                                    <w:szCs w:val="21"/>
                                  </w:rPr>
                                  <m:t>18</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77</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89</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63</m:t>
                                                  </m:r>
                                                </m:e>
                                              </m:mr>
                                              <m:mr>
                                                <m:e>
                                                  <m:r>
                                                    <w:rPr>
                                                      <w:rFonts w:ascii="Cambria Math" w:hAnsi="Cambria Math"/>
                                                      <w:kern w:val="0"/>
                                                      <w:szCs w:val="21"/>
                                                    </w:rPr>
                                                    <m:t>64</m:t>
                                                  </m:r>
                                                </m:e>
                                              </m:mr>
                                            </m:m>
                                          </m:e>
                                        </m:mr>
                                      </m:m>
                                    </m:e>
                                  </m:mr>
                                </m:m>
                              </m:e>
                            </m:mr>
                          </m:m>
                        </m:e>
                        <m:e>
                          <m:m>
                            <m:mPr>
                              <m:mcs>
                                <m:mc>
                                  <m:mcPr>
                                    <m:count m:val="1"/>
                                    <m:mcJc m:val="center"/>
                                  </m:mcPr>
                                </m:mc>
                              </m:mcs>
                              <m:ctrlPr>
                                <w:rPr>
                                  <w:rFonts w:ascii="Cambria Math" w:hAnsi="Cambria Math"/>
                                  <w:i/>
                                  <w:kern w:val="0"/>
                                  <w:szCs w:val="21"/>
                                </w:rPr>
                              </m:ctrlPr>
                            </m:mPr>
                            <m:mr>
                              <m:e>
                                <m:r>
                                  <w:rPr>
                                    <w:rFonts w:ascii="Cambria Math" w:hAnsi="Cambria Math"/>
                                    <w:kern w:val="0"/>
                                    <w:szCs w:val="21"/>
                                  </w:rPr>
                                  <m:t>69</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46</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53</m:t>
                                            </m:r>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13</m:t>
                                                  </m:r>
                                                </m:e>
                                              </m:mr>
                                              <m:mr>
                                                <m:e>
                                                  <m:r>
                                                    <w:rPr>
                                                      <w:rFonts w:ascii="Cambria Math" w:hAnsi="Cambria Math"/>
                                                      <w:kern w:val="0"/>
                                                      <w:szCs w:val="21"/>
                                                    </w:rPr>
                                                    <m:t>81</m:t>
                                                  </m:r>
                                                </m:e>
                                              </m:mr>
                                            </m:m>
                                          </m:e>
                                        </m:mr>
                                      </m:m>
                                    </m:e>
                                  </m:mr>
                                </m:m>
                              </m:e>
                            </m:mr>
                          </m:m>
                        </m:e>
                      </m:mr>
                    </m:m>
                  </m:e>
                  <m:e>
                    <m:m>
                      <m:mPr>
                        <m:mcs>
                          <m:mc>
                            <m:mcPr>
                              <m:count m:val="3"/>
                              <m:mcJc m:val="center"/>
                            </m:mcPr>
                          </m:mc>
                        </m:mcs>
                        <m:ctrlPr>
                          <w:rPr>
                            <w:rFonts w:ascii="Cambria Math" w:hAnsi="Cambria Math"/>
                            <w:i/>
                            <w:kern w:val="0"/>
                            <w:szCs w:val="21"/>
                          </w:rPr>
                        </m:ctrlPr>
                      </m:mPr>
                      <m:mr>
                        <m:e>
                          <m:m>
                            <m:mPr>
                              <m:mcs>
                                <m:mc>
                                  <m:mcPr>
                                    <m:count m:val="1"/>
                                    <m:mcJc m:val="center"/>
                                  </m:mcPr>
                                </m:mc>
                              </m:mcs>
                              <m:ctrlPr>
                                <w:rPr>
                                  <w:rFonts w:ascii="Cambria Math" w:hAnsi="Cambria Math"/>
                                  <w:i/>
                                  <w:kern w:val="0"/>
                                  <w:szCs w:val="21"/>
                                </w:rPr>
                              </m:ctrlPr>
                            </m:mPr>
                            <m:mr>
                              <m:e>
                                <m:r>
                                  <w:rPr>
                                    <w:rFonts w:ascii="Cambria Math" w:hAnsi="Cambria Math"/>
                                    <w:kern w:val="0"/>
                                    <w:szCs w:val="21"/>
                                  </w:rPr>
                                  <m:t>0</m:t>
                                </m:r>
                              </m:e>
                            </m:mr>
                            <m:mr>
                              <m:e>
                                <m:r>
                                  <w:rPr>
                                    <w:rFonts w:ascii="Cambria Math" w:hAnsi="Cambria Math"/>
                                    <w:kern w:val="0"/>
                                    <w:szCs w:val="21"/>
                                  </w:rPr>
                                  <m:t>86</m:t>
                                </m:r>
                              </m:e>
                            </m:mr>
                            <m:mr>
                              <m:e>
                                <m:r>
                                  <w:rPr>
                                    <w:rFonts w:ascii="Cambria Math" w:hAnsi="Cambria Math"/>
                                    <w:kern w:val="0"/>
                                    <w:szCs w:val="21"/>
                                  </w:rPr>
                                  <m:t>75</m:t>
                                </m:r>
                              </m:e>
                            </m:mr>
                          </m:m>
                        </m:e>
                        <m:e>
                          <m:m>
                            <m:mPr>
                              <m:mcs>
                                <m:mc>
                                  <m:mcPr>
                                    <m:count m:val="1"/>
                                    <m:mcJc m:val="center"/>
                                  </m:mcPr>
                                </m:mc>
                              </m:mcs>
                              <m:ctrlPr>
                                <w:rPr>
                                  <w:rFonts w:ascii="Cambria Math" w:hAnsi="Cambria Math"/>
                                  <w:i/>
                                  <w:kern w:val="0"/>
                                  <w:szCs w:val="21"/>
                                </w:rPr>
                              </m:ctrlPr>
                            </m:mPr>
                            <m:mr>
                              <m:e>
                                <m:r>
                                  <w:rPr>
                                    <w:rFonts w:ascii="Cambria Math" w:hAnsi="Cambria Math"/>
                                    <w:kern w:val="0"/>
                                    <w:szCs w:val="21"/>
                                  </w:rPr>
                                  <m:t>86</m:t>
                                </m:r>
                              </m:e>
                            </m:mr>
                            <m:mr>
                              <m:e>
                                <m:r>
                                  <w:rPr>
                                    <w:rFonts w:ascii="Cambria Math" w:hAnsi="Cambria Math"/>
                                    <w:kern w:val="0"/>
                                    <w:szCs w:val="21"/>
                                  </w:rPr>
                                  <m:t>0</m:t>
                                </m:r>
                              </m:e>
                            </m:mr>
                            <m:mr>
                              <m:e>
                                <m:r>
                                  <w:rPr>
                                    <w:rFonts w:ascii="Cambria Math" w:hAnsi="Cambria Math"/>
                                    <w:kern w:val="0"/>
                                    <w:szCs w:val="21"/>
                                  </w:rPr>
                                  <m:t>46</m:t>
                                </m:r>
                              </m:e>
                            </m:mr>
                          </m:m>
                        </m:e>
                        <m:e>
                          <m:m>
                            <m:mPr>
                              <m:mcs>
                                <m:mc>
                                  <m:mcPr>
                                    <m:count m:val="1"/>
                                    <m:mcJc m:val="center"/>
                                  </m:mcPr>
                                </m:mc>
                              </m:mcs>
                              <m:ctrlPr>
                                <w:rPr>
                                  <w:rFonts w:ascii="Cambria Math" w:hAnsi="Cambria Math"/>
                                  <w:i/>
                                  <w:kern w:val="0"/>
                                  <w:szCs w:val="21"/>
                                </w:rPr>
                              </m:ctrlPr>
                            </m:mPr>
                            <m:mr>
                              <m:e>
                                <m:m>
                                  <m:mPr>
                                    <m:mcs>
                                      <m:mc>
                                        <m:mcPr>
                                          <m:count m:val="3"/>
                                          <m:mcJc m:val="center"/>
                                        </m:mcPr>
                                      </m:mc>
                                    </m:mcs>
                                    <m:ctrlPr>
                                      <w:rPr>
                                        <w:rFonts w:ascii="Cambria Math" w:hAnsi="Cambria Math"/>
                                        <w:i/>
                                        <w:kern w:val="0"/>
                                        <w:szCs w:val="21"/>
                                      </w:rPr>
                                    </m:ctrlPr>
                                  </m:mPr>
                                  <m:mr>
                                    <m:e>
                                      <m:r>
                                        <w:rPr>
                                          <w:rFonts w:ascii="Cambria Math" w:hAnsi="Cambria Math"/>
                                          <w:kern w:val="0"/>
                                          <w:szCs w:val="21"/>
                                        </w:rPr>
                                        <m:t>75</m:t>
                                      </m:r>
                                    </m:e>
                                    <m:e>
                                      <m:r>
                                        <w:rPr>
                                          <w:rFonts w:ascii="Cambria Math" w:hAnsi="Cambria Math"/>
                                          <w:kern w:val="0"/>
                                          <w:szCs w:val="21"/>
                                        </w:rPr>
                                        <m:t>15</m:t>
                                      </m:r>
                                    </m:e>
                                    <m:e>
                                      <m:m>
                                        <m:mPr>
                                          <m:mcs>
                                            <m:mc>
                                              <m:mcPr>
                                                <m:count m:val="3"/>
                                                <m:mcJc m:val="center"/>
                                              </m:mcPr>
                                            </m:mc>
                                          </m:mcs>
                                          <m:ctrlPr>
                                            <w:rPr>
                                              <w:rFonts w:ascii="Cambria Math" w:hAnsi="Cambria Math"/>
                                              <w:i/>
                                              <w:kern w:val="0"/>
                                              <w:szCs w:val="21"/>
                                            </w:rPr>
                                          </m:ctrlPr>
                                        </m:mPr>
                                        <m:mr>
                                          <m:e>
                                            <m:r>
                                              <w:rPr>
                                                <w:rFonts w:ascii="Cambria Math" w:hAnsi="Cambria Math"/>
                                                <w:kern w:val="0"/>
                                                <w:szCs w:val="21"/>
                                              </w:rPr>
                                              <m:t>87</m:t>
                                            </m:r>
                                          </m:e>
                                          <m:e>
                                            <m:r>
                                              <w:rPr>
                                                <w:rFonts w:ascii="Cambria Math" w:hAnsi="Cambria Math"/>
                                                <w:kern w:val="0"/>
                                                <w:szCs w:val="21"/>
                                              </w:rPr>
                                              <m:t>21</m:t>
                                            </m:r>
                                          </m:e>
                                          <m:e>
                                            <m:r>
                                              <w:rPr>
                                                <w:rFonts w:ascii="Cambria Math" w:hAnsi="Cambria Math"/>
                                                <w:kern w:val="0"/>
                                                <w:szCs w:val="21"/>
                                              </w:rPr>
                                              <m:t>87</m:t>
                                            </m:r>
                                          </m:e>
                                        </m:mr>
                                      </m:m>
                                    </m:e>
                                  </m:mr>
                                </m:m>
                              </m:e>
                            </m:mr>
                            <m:mr>
                              <m:e>
                                <m:m>
                                  <m:mPr>
                                    <m:mcs>
                                      <m:mc>
                                        <m:mcPr>
                                          <m:count m:val="3"/>
                                          <m:mcJc m:val="center"/>
                                        </m:mcPr>
                                      </m:mc>
                                    </m:mcs>
                                    <m:ctrlPr>
                                      <w:rPr>
                                        <w:rFonts w:ascii="Cambria Math" w:hAnsi="Cambria Math"/>
                                        <w:i/>
                                        <w:kern w:val="0"/>
                                        <w:szCs w:val="21"/>
                                      </w:rPr>
                                    </m:ctrlPr>
                                  </m:mPr>
                                  <m:mr>
                                    <m:e>
                                      <m:r>
                                        <w:rPr>
                                          <w:rFonts w:ascii="Cambria Math" w:hAnsi="Cambria Math"/>
                                          <w:kern w:val="0"/>
                                          <w:szCs w:val="21"/>
                                        </w:rPr>
                                        <m:t>46</m:t>
                                      </m:r>
                                    </m:e>
                                    <m:e>
                                      <m:r>
                                        <w:rPr>
                                          <w:rFonts w:ascii="Cambria Math" w:hAnsi="Cambria Math"/>
                                          <w:kern w:val="0"/>
                                          <w:szCs w:val="21"/>
                                        </w:rPr>
                                        <m:t>19</m:t>
                                      </m:r>
                                    </m:e>
                                    <m:e>
                                      <m:m>
                                        <m:mPr>
                                          <m:mcs>
                                            <m:mc>
                                              <m:mcPr>
                                                <m:count m:val="3"/>
                                                <m:mcJc m:val="center"/>
                                              </m:mcPr>
                                            </m:mc>
                                          </m:mcs>
                                          <m:ctrlPr>
                                            <w:rPr>
                                              <w:rFonts w:ascii="Cambria Math" w:hAnsi="Cambria Math"/>
                                              <w:i/>
                                              <w:kern w:val="0"/>
                                              <w:szCs w:val="21"/>
                                            </w:rPr>
                                          </m:ctrlPr>
                                        </m:mPr>
                                        <m:mr>
                                          <m:e>
                                            <m:r>
                                              <w:rPr>
                                                <w:rFonts w:ascii="Cambria Math" w:hAnsi="Cambria Math"/>
                                                <w:kern w:val="0"/>
                                                <w:szCs w:val="21"/>
                                              </w:rPr>
                                              <m:t>87</m:t>
                                            </m:r>
                                          </m:e>
                                          <m:e>
                                            <m:r>
                                              <w:rPr>
                                                <w:rFonts w:ascii="Cambria Math" w:hAnsi="Cambria Math"/>
                                                <w:kern w:val="0"/>
                                                <w:szCs w:val="21"/>
                                              </w:rPr>
                                              <m:t>65</m:t>
                                            </m:r>
                                          </m:e>
                                          <m:e>
                                            <m:r>
                                              <w:rPr>
                                                <w:rFonts w:ascii="Cambria Math" w:hAnsi="Cambria Math"/>
                                                <w:kern w:val="0"/>
                                                <w:szCs w:val="21"/>
                                              </w:rPr>
                                              <m:t>46</m:t>
                                            </m:r>
                                          </m:e>
                                        </m:mr>
                                      </m:m>
                                    </m:e>
                                  </m:mr>
                                </m:m>
                              </m:e>
                            </m:mr>
                            <m:mr>
                              <m:e>
                                <m:m>
                                  <m:mPr>
                                    <m:mcs>
                                      <m:mc>
                                        <m:mcPr>
                                          <m:count m:val="3"/>
                                          <m:mcJc m:val="center"/>
                                        </m:mcPr>
                                      </m:mc>
                                    </m:mcs>
                                    <m:ctrlPr>
                                      <w:rPr>
                                        <w:rFonts w:ascii="Cambria Math" w:hAnsi="Cambria Math"/>
                                        <w:i/>
                                        <w:kern w:val="0"/>
                                        <w:szCs w:val="21"/>
                                      </w:rPr>
                                    </m:ctrlPr>
                                  </m:mPr>
                                  <m:mr>
                                    <m:e>
                                      <m:r>
                                        <w:rPr>
                                          <w:rFonts w:ascii="Cambria Math" w:hAnsi="Cambria Math"/>
                                          <w:kern w:val="0"/>
                                          <w:szCs w:val="21"/>
                                        </w:rPr>
                                        <m:t>0</m:t>
                                      </m:r>
                                    </m:e>
                                    <m:e>
                                      <m:r>
                                        <w:rPr>
                                          <w:rFonts w:ascii="Cambria Math" w:hAnsi="Cambria Math"/>
                                          <w:kern w:val="0"/>
                                          <w:szCs w:val="21"/>
                                        </w:rPr>
                                        <m:t>26</m:t>
                                      </m:r>
                                    </m:e>
                                    <m:e>
                                      <m:m>
                                        <m:mPr>
                                          <m:mcs>
                                            <m:mc>
                                              <m:mcPr>
                                                <m:count m:val="3"/>
                                                <m:mcJc m:val="center"/>
                                              </m:mcPr>
                                            </m:mc>
                                          </m:mcs>
                                          <m:ctrlPr>
                                            <w:rPr>
                                              <w:rFonts w:ascii="Cambria Math" w:hAnsi="Cambria Math"/>
                                              <w:i/>
                                              <w:kern w:val="0"/>
                                              <w:szCs w:val="21"/>
                                            </w:rPr>
                                          </m:ctrlPr>
                                        </m:mPr>
                                        <m:mr>
                                          <m:e>
                                            <m:r>
                                              <w:rPr>
                                                <w:rFonts w:ascii="Cambria Math" w:hAnsi="Cambria Math"/>
                                                <w:kern w:val="0"/>
                                                <w:szCs w:val="21"/>
                                              </w:rPr>
                                              <m:t>53</m:t>
                                            </m:r>
                                          </m:e>
                                          <m:e>
                                            <m:r>
                                              <w:rPr>
                                                <w:rFonts w:ascii="Cambria Math" w:hAnsi="Cambria Math"/>
                                                <w:kern w:val="0"/>
                                                <w:szCs w:val="21"/>
                                              </w:rPr>
                                              <m:t>21</m:t>
                                            </m:r>
                                          </m:e>
                                          <m:e>
                                            <m:r>
                                              <w:rPr>
                                                <w:rFonts w:ascii="Cambria Math" w:hAnsi="Cambria Math"/>
                                                <w:kern w:val="0"/>
                                                <w:szCs w:val="21"/>
                                              </w:rPr>
                                              <m:t>23</m:t>
                                            </m:r>
                                          </m:e>
                                        </m:mr>
                                      </m:m>
                                    </m:e>
                                  </m:mr>
                                </m:m>
                              </m:e>
                            </m:mr>
                          </m:m>
                        </m:e>
                      </m:mr>
                      <m:mr>
                        <m:e>
                          <m:r>
                            <w:rPr>
                              <w:rFonts w:ascii="Cambria Math" w:hAnsi="Cambria Math"/>
                              <w:kern w:val="0"/>
                              <w:szCs w:val="21"/>
                            </w:rPr>
                            <m:t>15</m:t>
                          </m:r>
                        </m:e>
                        <m:e>
                          <m:r>
                            <w:rPr>
                              <w:rFonts w:ascii="Cambria Math" w:hAnsi="Cambria Math"/>
                              <w:kern w:val="0"/>
                              <w:szCs w:val="21"/>
                            </w:rPr>
                            <m:t>19</m:t>
                          </m:r>
                        </m:e>
                        <m:e>
                          <m:m>
                            <m:mPr>
                              <m:mcs>
                                <m:mc>
                                  <m:mcPr>
                                    <m:count m:val="3"/>
                                    <m:mcJc m:val="center"/>
                                  </m:mcPr>
                                </m:mc>
                              </m:mcs>
                              <m:ctrlPr>
                                <w:rPr>
                                  <w:rFonts w:ascii="Cambria Math" w:hAnsi="Cambria Math"/>
                                  <w:i/>
                                  <w:kern w:val="0"/>
                                  <w:szCs w:val="21"/>
                                </w:rPr>
                              </m:ctrlPr>
                            </m:mPr>
                            <m:mr>
                              <m:e>
                                <m:r>
                                  <w:rPr>
                                    <w:rFonts w:ascii="Cambria Math" w:hAnsi="Cambria Math"/>
                                    <w:kern w:val="0"/>
                                    <w:szCs w:val="21"/>
                                  </w:rPr>
                                  <m:t>26</m:t>
                                </m:r>
                              </m:e>
                              <m:e>
                                <m:r>
                                  <w:rPr>
                                    <w:rFonts w:ascii="Cambria Math" w:hAnsi="Cambria Math"/>
                                    <w:kern w:val="0"/>
                                    <w:szCs w:val="21"/>
                                  </w:rPr>
                                  <m:t>0</m:t>
                                </m:r>
                              </m:e>
                              <m:e>
                                <m:m>
                                  <m:mPr>
                                    <m:mcs>
                                      <m:mc>
                                        <m:mcPr>
                                          <m:count m:val="3"/>
                                          <m:mcJc m:val="center"/>
                                        </m:mcPr>
                                      </m:mc>
                                    </m:mcs>
                                    <m:ctrlPr>
                                      <w:rPr>
                                        <w:rFonts w:ascii="Cambria Math" w:hAnsi="Cambria Math"/>
                                        <w:i/>
                                        <w:kern w:val="0"/>
                                        <w:szCs w:val="21"/>
                                      </w:rPr>
                                    </m:ctrlPr>
                                  </m:mPr>
                                  <m:mr>
                                    <m:e>
                                      <m:r>
                                        <w:rPr>
                                          <w:rFonts w:ascii="Cambria Math" w:hAnsi="Cambria Math"/>
                                          <w:kern w:val="0"/>
                                          <w:szCs w:val="21"/>
                                        </w:rPr>
                                        <m:t>46</m:t>
                                      </m:r>
                                    </m:e>
                                    <m:e>
                                      <m:r>
                                        <w:rPr>
                                          <w:rFonts w:ascii="Cambria Math" w:hAnsi="Cambria Math"/>
                                          <w:kern w:val="0"/>
                                          <w:szCs w:val="21"/>
                                        </w:rPr>
                                        <m:t>36</m:t>
                                      </m:r>
                                    </m:e>
                                    <m:e>
                                      <m:r>
                                        <w:rPr>
                                          <w:rFonts w:ascii="Cambria Math" w:hAnsi="Cambria Math"/>
                                          <w:kern w:val="0"/>
                                          <w:szCs w:val="21"/>
                                        </w:rPr>
                                        <m:t>54</m:t>
                                      </m:r>
                                    </m:e>
                                  </m:mr>
                                </m:m>
                              </m:e>
                            </m:mr>
                          </m:m>
                        </m:e>
                      </m:mr>
                      <m:mr>
                        <m:e>
                          <m:m>
                            <m:mPr>
                              <m:mcs>
                                <m:mc>
                                  <m:mcPr>
                                    <m:count m:val="1"/>
                                    <m:mcJc m:val="center"/>
                                  </m:mcPr>
                                </m:mc>
                              </m:mcs>
                              <m:ctrlPr>
                                <w:rPr>
                                  <w:rFonts w:ascii="Cambria Math" w:hAnsi="Cambria Math"/>
                                  <w:i/>
                                  <w:kern w:val="0"/>
                                  <w:szCs w:val="21"/>
                                </w:rPr>
                              </m:ctrlPr>
                            </m:mPr>
                            <m:mr>
                              <m:e>
                                <m:r>
                                  <w:rPr>
                                    <w:rFonts w:ascii="Cambria Math" w:hAnsi="Cambria Math"/>
                                    <w:kern w:val="0"/>
                                    <w:szCs w:val="21"/>
                                  </w:rPr>
                                  <m:t>87</m:t>
                                </m:r>
                              </m:e>
                            </m:mr>
                            <m:mr>
                              <m:e>
                                <m:r>
                                  <w:rPr>
                                    <w:rFonts w:ascii="Cambria Math" w:hAnsi="Cambria Math"/>
                                    <w:kern w:val="0"/>
                                    <w:szCs w:val="21"/>
                                  </w:rPr>
                                  <m:t>21</m:t>
                                </m:r>
                              </m:e>
                            </m:mr>
                            <m:mr>
                              <m:e>
                                <m:r>
                                  <w:rPr>
                                    <w:rFonts w:ascii="Cambria Math" w:hAnsi="Cambria Math"/>
                                    <w:kern w:val="0"/>
                                    <w:szCs w:val="21"/>
                                  </w:rPr>
                                  <m:t>87</m:t>
                                </m:r>
                              </m:e>
                            </m:mr>
                          </m:m>
                        </m:e>
                        <m:e>
                          <m:m>
                            <m:mPr>
                              <m:mcs>
                                <m:mc>
                                  <m:mcPr>
                                    <m:count m:val="1"/>
                                    <m:mcJc m:val="center"/>
                                  </m:mcPr>
                                </m:mc>
                              </m:mcs>
                              <m:ctrlPr>
                                <w:rPr>
                                  <w:rFonts w:ascii="Cambria Math" w:hAnsi="Cambria Math"/>
                                  <w:i/>
                                  <w:kern w:val="0"/>
                                  <w:szCs w:val="21"/>
                                </w:rPr>
                              </m:ctrlPr>
                            </m:mPr>
                            <m:mr>
                              <m:e>
                                <m:r>
                                  <w:rPr>
                                    <w:rFonts w:ascii="Cambria Math" w:hAnsi="Cambria Math"/>
                                    <w:kern w:val="0"/>
                                    <w:szCs w:val="21"/>
                                  </w:rPr>
                                  <m:t>87</m:t>
                                </m:r>
                              </m:e>
                            </m:mr>
                            <m:mr>
                              <m:e>
                                <m:r>
                                  <w:rPr>
                                    <w:rFonts w:ascii="Cambria Math" w:hAnsi="Cambria Math"/>
                                    <w:kern w:val="0"/>
                                    <w:szCs w:val="21"/>
                                  </w:rPr>
                                  <m:t>65</m:t>
                                </m:r>
                              </m:e>
                            </m:mr>
                            <m:mr>
                              <m:e>
                                <m:r>
                                  <w:rPr>
                                    <w:rFonts w:ascii="Cambria Math" w:hAnsi="Cambria Math"/>
                                    <w:kern w:val="0"/>
                                    <w:szCs w:val="21"/>
                                  </w:rPr>
                                  <m:t>46</m:t>
                                </m:r>
                              </m:e>
                            </m:mr>
                          </m:m>
                        </m:e>
                        <m:e>
                          <m:m>
                            <m:mPr>
                              <m:mcs>
                                <m:mc>
                                  <m:mcPr>
                                    <m:count m:val="1"/>
                                    <m:mcJc m:val="center"/>
                                  </m:mcPr>
                                </m:mc>
                              </m:mcs>
                              <m:ctrlPr>
                                <w:rPr>
                                  <w:rFonts w:ascii="Cambria Math" w:hAnsi="Cambria Math"/>
                                  <w:i/>
                                  <w:kern w:val="0"/>
                                  <w:szCs w:val="21"/>
                                </w:rPr>
                              </m:ctrlPr>
                            </m:mPr>
                            <m:mr>
                              <m:e>
                                <m:m>
                                  <m:mPr>
                                    <m:mcs>
                                      <m:mc>
                                        <m:mcPr>
                                          <m:count m:val="3"/>
                                          <m:mcJc m:val="center"/>
                                        </m:mcPr>
                                      </m:mc>
                                    </m:mcs>
                                    <m:ctrlPr>
                                      <w:rPr>
                                        <w:rFonts w:ascii="Cambria Math" w:hAnsi="Cambria Math"/>
                                        <w:i/>
                                        <w:kern w:val="0"/>
                                        <w:szCs w:val="21"/>
                                      </w:rPr>
                                    </m:ctrlPr>
                                  </m:mPr>
                                  <m:mr>
                                    <m:e>
                                      <m:r>
                                        <w:rPr>
                                          <w:rFonts w:ascii="Cambria Math" w:hAnsi="Cambria Math"/>
                                          <w:kern w:val="0"/>
                                          <w:szCs w:val="21"/>
                                        </w:rPr>
                                        <m:t>53</m:t>
                                      </m:r>
                                    </m:e>
                                    <m:e>
                                      <m:r>
                                        <w:rPr>
                                          <w:rFonts w:ascii="Cambria Math" w:hAnsi="Cambria Math"/>
                                          <w:kern w:val="0"/>
                                          <w:szCs w:val="21"/>
                                        </w:rPr>
                                        <m:t>46</m:t>
                                      </m:r>
                                    </m:e>
                                    <m:e>
                                      <m:m>
                                        <m:mPr>
                                          <m:mcs>
                                            <m:mc>
                                              <m:mcPr>
                                                <m:count m:val="3"/>
                                                <m:mcJc m:val="center"/>
                                              </m:mcPr>
                                            </m:mc>
                                          </m:mcs>
                                          <m:ctrlPr>
                                            <w:rPr>
                                              <w:rFonts w:ascii="Cambria Math" w:hAnsi="Cambria Math"/>
                                              <w:i/>
                                              <w:kern w:val="0"/>
                                              <w:szCs w:val="21"/>
                                            </w:rPr>
                                          </m:ctrlPr>
                                        </m:mPr>
                                        <m:mr>
                                          <m:e>
                                            <m:r>
                                              <w:rPr>
                                                <w:rFonts w:ascii="Cambria Math" w:hAnsi="Cambria Math"/>
                                                <w:kern w:val="0"/>
                                                <w:szCs w:val="21"/>
                                              </w:rPr>
                                              <m:t>0</m:t>
                                            </m:r>
                                          </m:e>
                                          <m:e>
                                            <m:r>
                                              <w:rPr>
                                                <w:rFonts w:ascii="Cambria Math" w:hAnsi="Cambria Math"/>
                                                <w:kern w:val="0"/>
                                                <w:szCs w:val="21"/>
                                              </w:rPr>
                                              <m:t>75</m:t>
                                            </m:r>
                                          </m:e>
                                          <m:e>
                                            <m:r>
                                              <w:rPr>
                                                <w:rFonts w:ascii="Cambria Math" w:hAnsi="Cambria Math"/>
                                                <w:kern w:val="0"/>
                                                <w:szCs w:val="21"/>
                                              </w:rPr>
                                              <m:t>65</m:t>
                                            </m:r>
                                          </m:e>
                                        </m:mr>
                                      </m:m>
                                    </m:e>
                                  </m:mr>
                                </m:m>
                              </m:e>
                            </m:mr>
                            <m:mr>
                              <m:e>
                                <m:m>
                                  <m:mPr>
                                    <m:mcs>
                                      <m:mc>
                                        <m:mcPr>
                                          <m:count m:val="3"/>
                                          <m:mcJc m:val="center"/>
                                        </m:mcPr>
                                      </m:mc>
                                    </m:mcs>
                                    <m:ctrlPr>
                                      <w:rPr>
                                        <w:rFonts w:ascii="Cambria Math" w:hAnsi="Cambria Math"/>
                                        <w:i/>
                                        <w:kern w:val="0"/>
                                        <w:szCs w:val="21"/>
                                      </w:rPr>
                                    </m:ctrlPr>
                                  </m:mPr>
                                  <m:mr>
                                    <m:e>
                                      <m:r>
                                        <w:rPr>
                                          <w:rFonts w:ascii="Cambria Math" w:hAnsi="Cambria Math"/>
                                          <w:kern w:val="0"/>
                                          <w:szCs w:val="21"/>
                                        </w:rPr>
                                        <m:t>21</m:t>
                                      </m:r>
                                    </m:e>
                                    <m:e>
                                      <m:r>
                                        <w:rPr>
                                          <w:rFonts w:ascii="Cambria Math" w:hAnsi="Cambria Math"/>
                                          <w:kern w:val="0"/>
                                          <w:szCs w:val="21"/>
                                        </w:rPr>
                                        <m:t>36</m:t>
                                      </m:r>
                                    </m:e>
                                    <m:e>
                                      <m:m>
                                        <m:mPr>
                                          <m:mcs>
                                            <m:mc>
                                              <m:mcPr>
                                                <m:count m:val="3"/>
                                                <m:mcJc m:val="center"/>
                                              </m:mcPr>
                                            </m:mc>
                                          </m:mcs>
                                          <m:ctrlPr>
                                            <w:rPr>
                                              <w:rFonts w:ascii="Cambria Math" w:hAnsi="Cambria Math"/>
                                              <w:i/>
                                              <w:kern w:val="0"/>
                                              <w:szCs w:val="21"/>
                                            </w:rPr>
                                          </m:ctrlPr>
                                        </m:mPr>
                                        <m:mr>
                                          <m:e>
                                            <m:r>
                                              <w:rPr>
                                                <w:rFonts w:ascii="Cambria Math" w:hAnsi="Cambria Math"/>
                                                <w:kern w:val="0"/>
                                                <w:szCs w:val="21"/>
                                              </w:rPr>
                                              <m:t>75</m:t>
                                            </m:r>
                                          </m:e>
                                          <m:e>
                                            <m:r>
                                              <w:rPr>
                                                <w:rFonts w:ascii="Cambria Math" w:hAnsi="Cambria Math"/>
                                                <w:kern w:val="0"/>
                                                <w:szCs w:val="21"/>
                                              </w:rPr>
                                              <m:t>0</m:t>
                                            </m:r>
                                          </m:e>
                                          <m:e>
                                            <m:r>
                                              <w:rPr>
                                                <w:rFonts w:ascii="Cambria Math" w:hAnsi="Cambria Math"/>
                                                <w:kern w:val="0"/>
                                                <w:szCs w:val="21"/>
                                              </w:rPr>
                                              <m:t>54</m:t>
                                            </m:r>
                                          </m:e>
                                        </m:mr>
                                      </m:m>
                                    </m:e>
                                  </m:mr>
                                </m:m>
                              </m:e>
                            </m:mr>
                            <m:mr>
                              <m:e>
                                <m:m>
                                  <m:mPr>
                                    <m:mcs>
                                      <m:mc>
                                        <m:mcPr>
                                          <m:count m:val="3"/>
                                          <m:mcJc m:val="center"/>
                                        </m:mcPr>
                                      </m:mc>
                                    </m:mcs>
                                    <m:ctrlPr>
                                      <w:rPr>
                                        <w:rFonts w:ascii="Cambria Math" w:hAnsi="Cambria Math"/>
                                        <w:i/>
                                        <w:kern w:val="0"/>
                                        <w:szCs w:val="21"/>
                                      </w:rPr>
                                    </m:ctrlPr>
                                  </m:mPr>
                                  <m:mr>
                                    <m:e>
                                      <m:r>
                                        <w:rPr>
                                          <w:rFonts w:ascii="Cambria Math" w:hAnsi="Cambria Math"/>
                                          <w:kern w:val="0"/>
                                          <w:szCs w:val="21"/>
                                        </w:rPr>
                                        <m:t>23</m:t>
                                      </m:r>
                                    </m:e>
                                    <m:e>
                                      <m:r>
                                        <w:rPr>
                                          <w:rFonts w:ascii="Cambria Math" w:hAnsi="Cambria Math"/>
                                          <w:kern w:val="0"/>
                                          <w:szCs w:val="21"/>
                                        </w:rPr>
                                        <m:t>54</m:t>
                                      </m:r>
                                    </m:e>
                                    <m:e>
                                      <m:m>
                                        <m:mPr>
                                          <m:mcs>
                                            <m:mc>
                                              <m:mcPr>
                                                <m:count m:val="3"/>
                                                <m:mcJc m:val="center"/>
                                              </m:mcPr>
                                            </m:mc>
                                          </m:mcs>
                                          <m:ctrlPr>
                                            <w:rPr>
                                              <w:rFonts w:ascii="Cambria Math" w:hAnsi="Cambria Math"/>
                                              <w:i/>
                                              <w:kern w:val="0"/>
                                              <w:szCs w:val="21"/>
                                            </w:rPr>
                                          </m:ctrlPr>
                                        </m:mPr>
                                        <m:mr>
                                          <m:e>
                                            <m:r>
                                              <w:rPr>
                                                <w:rFonts w:ascii="Cambria Math" w:hAnsi="Cambria Math"/>
                                                <w:kern w:val="0"/>
                                                <w:szCs w:val="21"/>
                                              </w:rPr>
                                              <m:t>65</m:t>
                                            </m:r>
                                          </m:e>
                                          <m:e>
                                            <m:r>
                                              <w:rPr>
                                                <w:rFonts w:ascii="Cambria Math" w:hAnsi="Cambria Math"/>
                                                <w:kern w:val="0"/>
                                                <w:szCs w:val="21"/>
                                              </w:rPr>
                                              <m:t>54</m:t>
                                            </m:r>
                                          </m:e>
                                          <m:e>
                                            <m:r>
                                              <w:rPr>
                                                <w:rFonts w:ascii="Cambria Math" w:hAnsi="Cambria Math"/>
                                                <w:kern w:val="0"/>
                                                <w:szCs w:val="21"/>
                                              </w:rPr>
                                              <m:t>0</m:t>
                                            </m:r>
                                          </m:e>
                                        </m:mr>
                                      </m:m>
                                    </m:e>
                                  </m:mr>
                                </m:m>
                              </m:e>
                            </m:mr>
                          </m:m>
                        </m:e>
                      </m:mr>
                    </m:m>
                  </m:e>
                </m:mr>
              </m:m>
            </m:e>
          </m:d>
        </m:oMath>
      </m:oMathPara>
    </w:p>
    <w:p w:rsidR="00B36113" w:rsidRPr="00B36113" w:rsidRDefault="00B36113" w:rsidP="00B36113"/>
    <w:p w:rsidR="00516085" w:rsidRDefault="00516085" w:rsidP="00A67405">
      <w:pPr>
        <w:pStyle w:val="2"/>
        <w:spacing w:before="156" w:after="156"/>
        <w:ind w:left="683" w:hanging="683"/>
        <w:rPr>
          <w:rFonts w:eastAsiaTheme="minorEastAsia"/>
        </w:rPr>
      </w:pPr>
      <w:r>
        <w:rPr>
          <w:rFonts w:hint="eastAsia"/>
        </w:rPr>
        <w:lastRenderedPageBreak/>
        <w:t>Ant Colony Algorithm</w:t>
      </w:r>
    </w:p>
    <w:p w:rsidR="002737D0" w:rsidRPr="006233EC" w:rsidRDefault="001A36F8" w:rsidP="000733C1">
      <w:pPr>
        <w:pStyle w:val="3"/>
        <w:spacing w:before="156" w:after="156"/>
        <w:ind w:left="607" w:hanging="607"/>
        <w:rPr>
          <w:rFonts w:eastAsiaTheme="minorEastAsia"/>
        </w:rPr>
      </w:pPr>
      <w:r>
        <w:rPr>
          <w:rFonts w:eastAsiaTheme="minorEastAsia" w:hint="eastAsia"/>
        </w:rPr>
        <w:t>Algorithm parameters</w:t>
      </w:r>
      <w:r w:rsidR="00DF72CD">
        <w:rPr>
          <w:rFonts w:eastAsiaTheme="minorEastAsia" w:hint="eastAsia"/>
        </w:rPr>
        <w:t xml:space="preserve"> description</w:t>
      </w:r>
    </w:p>
    <w:p w:rsidR="007F688D" w:rsidRDefault="007F688D" w:rsidP="009C38E0">
      <w:pPr>
        <w:pStyle w:val="3"/>
        <w:spacing w:before="156" w:after="156"/>
        <w:ind w:left="607" w:hanging="607"/>
      </w:pPr>
      <w:r>
        <w:rPr>
          <w:rFonts w:hint="eastAsia"/>
        </w:rPr>
        <w:t>Ant population size</w:t>
      </w:r>
    </w:p>
    <w:p w:rsidR="00691328" w:rsidRPr="000A519E" w:rsidRDefault="00691328" w:rsidP="00691328">
      <w:pPr>
        <w:spacing w:before="120" w:after="120"/>
        <w:rPr>
          <w:rFonts w:eastAsiaTheme="minorEastAsia"/>
        </w:rPr>
      </w:pPr>
      <w:r>
        <w:rPr>
          <w:rFonts w:eastAsiaTheme="minorEastAsia"/>
        </w:rPr>
        <w:t>T</w:t>
      </w:r>
      <w:r>
        <w:rPr>
          <w:rFonts w:eastAsiaTheme="minorEastAsia" w:hint="eastAsia"/>
        </w:rPr>
        <w:t xml:space="preserve">he initial ant population </w:t>
      </w:r>
      <w:r>
        <w:rPr>
          <w:rFonts w:eastAsiaTheme="minorEastAsia"/>
        </w:rPr>
        <w:t>size</w:t>
      </w:r>
      <w:r>
        <w:rPr>
          <w:rFonts w:eastAsiaTheme="minorEastAsia" w:hint="eastAsia"/>
        </w:rPr>
        <w:t xml:space="preserve"> </w:t>
      </w:r>
      <m:oMath>
        <m:r>
          <m:rPr>
            <m:sty m:val="p"/>
          </m:rPr>
          <w:rPr>
            <w:rFonts w:ascii="Cambria Math" w:eastAsiaTheme="minorEastAsia" w:hAnsi="Cambria Math"/>
          </w:rPr>
          <m:t>M</m:t>
        </m:r>
      </m:oMath>
      <w:r>
        <w:rPr>
          <w:rFonts w:eastAsiaTheme="minorEastAsia" w:hint="eastAsia"/>
        </w:rPr>
        <w:t xml:space="preserve"> is given according to the </w:t>
      </w:r>
      <w:r>
        <w:rPr>
          <w:rFonts w:eastAsiaTheme="minorEastAsia"/>
        </w:rPr>
        <w:t>function</w:t>
      </w:r>
      <w:r>
        <w:rPr>
          <w:rFonts w:eastAsiaTheme="minorEastAsia" w:hint="eastAsia"/>
        </w:rPr>
        <w:t xml:space="preserve"> below:</w:t>
      </w:r>
    </w:p>
    <w:p w:rsidR="00691328" w:rsidRPr="00B765B9" w:rsidRDefault="00691328" w:rsidP="00691328">
      <w:pPr>
        <w:spacing w:before="120" w:after="120"/>
        <w:jc w:val="center"/>
        <w:rPr>
          <w:rFonts w:eastAsiaTheme="minorEastAsia"/>
        </w:rPr>
      </w:pPr>
      <m:oMathPara>
        <m:oMath>
          <m:r>
            <m:rPr>
              <m:sty m:val="p"/>
            </m:rPr>
            <w:rPr>
              <w:rFonts w:ascii="Cambria Math" w:eastAsiaTheme="minorEastAsia" w:hAnsi="Cambria Math"/>
            </w:rPr>
            <m:t>M =</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0.5*|V|</m:t>
                  </m:r>
                  <m:r>
                    <w:rPr>
                      <w:rFonts w:ascii="Cambria Math" w:eastAsiaTheme="minorEastAsia" w:hAnsi="Cambria Math"/>
                    </w:rPr>
                    <m:t xml:space="preserve">     n≥20</m:t>
                  </m:r>
                </m:e>
                <m:e>
                  <m:r>
                    <w:rPr>
                      <w:rFonts w:ascii="Cambria Math" w:eastAsiaTheme="minorEastAsia" w:hAnsi="Cambria Math"/>
                    </w:rPr>
                    <m:t>10                n&lt;20</m:t>
                  </m:r>
                </m:e>
              </m:eqArr>
            </m:e>
          </m:d>
        </m:oMath>
      </m:oMathPara>
    </w:p>
    <w:p w:rsidR="00AF4086" w:rsidRDefault="00AF4086" w:rsidP="009C38E0">
      <w:pPr>
        <w:pStyle w:val="3"/>
        <w:spacing w:before="156" w:after="156"/>
        <w:ind w:left="607" w:hanging="607"/>
      </w:pPr>
      <w:r>
        <w:t>E</w:t>
      </w:r>
      <w:r>
        <w:rPr>
          <w:rFonts w:hint="eastAsia"/>
        </w:rPr>
        <w:t>dge selection probability</w:t>
      </w:r>
    </w:p>
    <w:p w:rsidR="00580945" w:rsidRDefault="00D30885" w:rsidP="00580945">
      <w:pPr>
        <w:spacing w:before="120" w:after="120"/>
        <w:rPr>
          <w:rFonts w:eastAsiaTheme="minorEastAsia"/>
        </w:rPr>
      </w:pPr>
      <w:r>
        <w:rPr>
          <w:rFonts w:eastAsiaTheme="minorEastAsia" w:hint="eastAsia"/>
        </w:rPr>
        <w:t xml:space="preserve">In each iteration, </w:t>
      </w:r>
      <w:r w:rsidR="00580945">
        <w:rPr>
          <w:rFonts w:eastAsiaTheme="minorEastAsia" w:hint="eastAsia"/>
        </w:rPr>
        <w:t xml:space="preserve">for each ant, it will transfer from one vertex to another vertex. </w:t>
      </w:r>
      <w:r w:rsidR="00580945">
        <w:rPr>
          <w:rFonts w:eastAsiaTheme="minorEastAsia"/>
        </w:rPr>
        <w:t>T</w:t>
      </w:r>
      <w:r w:rsidR="00580945">
        <w:rPr>
          <w:rFonts w:eastAsiaTheme="minorEastAsia" w:hint="eastAsia"/>
        </w:rPr>
        <w:t xml:space="preserve">he transformation </w:t>
      </w:r>
      <w:r w:rsidR="004277E1">
        <w:rPr>
          <w:rFonts w:eastAsiaTheme="minorEastAsia" w:hint="eastAsia"/>
        </w:rPr>
        <w:t xml:space="preserve">probability </w:t>
      </w:r>
      <w:r w:rsidR="00580945">
        <w:rPr>
          <w:rFonts w:eastAsiaTheme="minorEastAsia" w:hint="eastAsia"/>
        </w:rPr>
        <w:t>of an ant is determined by the following function:</w:t>
      </w:r>
    </w:p>
    <w:p w:rsidR="00580945" w:rsidRPr="00F735E8" w:rsidRDefault="00473F3B" w:rsidP="00580945">
      <w:pPr>
        <w:spacing w:before="120" w:after="120"/>
        <w:rPr>
          <w:rFonts w:eastAsiaTheme="minorEastAsia"/>
          <w:sz w:val="30"/>
          <w:szCs w:val="30"/>
        </w:rPr>
      </w:pPr>
      <m:oMathPara>
        <m:oMath>
          <m:sSubSup>
            <m:sSubSupPr>
              <m:ctrlPr>
                <w:rPr>
                  <w:rFonts w:ascii="Cambria Math" w:eastAsiaTheme="minorEastAsia" w:hAnsi="Cambria Math"/>
                  <w:i/>
                  <w:sz w:val="30"/>
                  <w:szCs w:val="30"/>
                </w:rPr>
              </m:ctrlPr>
            </m:sSubSupPr>
            <m:e>
              <m:r>
                <w:rPr>
                  <w:rFonts w:ascii="Cambria Math" w:eastAsiaTheme="minorEastAsia" w:hAnsi="Cambria Math"/>
                  <w:sz w:val="30"/>
                  <w:szCs w:val="30"/>
                </w:rPr>
                <m:t>p</m:t>
              </m:r>
            </m:e>
            <m:sub>
              <m:r>
                <w:rPr>
                  <w:rFonts w:ascii="Cambria Math" w:eastAsiaTheme="minorEastAsia" w:hAnsi="Cambria Math"/>
                  <w:sz w:val="30"/>
                  <w:szCs w:val="30"/>
                </w:rPr>
                <m:t>ij</m:t>
              </m:r>
            </m:sub>
            <m:sup>
              <m:r>
                <w:rPr>
                  <w:rFonts w:ascii="Cambria Math" w:eastAsiaTheme="minorEastAsia" w:hAnsi="Cambria Math"/>
                  <w:sz w:val="30"/>
                  <w:szCs w:val="30"/>
                </w:rPr>
                <m:t>k</m:t>
              </m:r>
            </m:sup>
          </m:sSubSup>
          <m:r>
            <w:rPr>
              <w:rFonts w:ascii="Cambria Math" w:eastAsiaTheme="minorEastAsia" w:hAnsi="Cambria Math"/>
              <w:sz w:val="30"/>
              <w:szCs w:val="30"/>
            </w:rPr>
            <m:t xml:space="preserve">= </m:t>
          </m:r>
          <m:d>
            <m:dPr>
              <m:begChr m:val="{"/>
              <m:endChr m:val=""/>
              <m:ctrlPr>
                <w:rPr>
                  <w:rFonts w:ascii="Cambria Math" w:eastAsiaTheme="minorEastAsia" w:hAnsi="Cambria Math"/>
                  <w:i/>
                  <w:sz w:val="30"/>
                  <w:szCs w:val="30"/>
                </w:rPr>
              </m:ctrlPr>
            </m:dPr>
            <m:e>
              <m:r>
                <w:rPr>
                  <w:rFonts w:ascii="Cambria Math" w:eastAsiaTheme="minorEastAsia" w:hAnsi="Cambria Math"/>
                  <w:sz w:val="30"/>
                  <w:szCs w:val="30"/>
                </w:rPr>
                <m:t xml:space="preserve"> </m:t>
              </m:r>
              <m:eqArr>
                <m:eqArrPr>
                  <m:ctrlPr>
                    <w:rPr>
                      <w:rFonts w:ascii="Cambria Math" w:eastAsiaTheme="minorEastAsia" w:hAnsi="Cambria Math"/>
                      <w:i/>
                      <w:sz w:val="30"/>
                      <w:szCs w:val="30"/>
                    </w:rPr>
                  </m:ctrlPr>
                </m:eqArrPr>
                <m:e>
                  <m:f>
                    <m:fPr>
                      <m:ctrlPr>
                        <w:rPr>
                          <w:rFonts w:ascii="Cambria Math" w:eastAsiaTheme="minorEastAsia" w:hAnsi="Cambria Math"/>
                          <w:i/>
                          <w:sz w:val="30"/>
                          <w:szCs w:val="30"/>
                        </w:rPr>
                      </m:ctrlPr>
                    </m:fPr>
                    <m:num>
                      <m:sSubSup>
                        <m:sSubSupPr>
                          <m:ctrlPr>
                            <w:rPr>
                              <w:rFonts w:ascii="Cambria Math" w:eastAsiaTheme="minorEastAsia" w:hAnsi="Cambria Math"/>
                              <w:i/>
                              <w:sz w:val="30"/>
                              <w:szCs w:val="30"/>
                            </w:rPr>
                          </m:ctrlPr>
                        </m:sSubSupPr>
                        <m:e>
                          <m:r>
                            <w:rPr>
                              <w:rFonts w:ascii="Cambria Math" w:eastAsiaTheme="minorEastAsia" w:hAnsi="Cambria Math"/>
                              <w:sz w:val="30"/>
                              <w:szCs w:val="30"/>
                            </w:rPr>
                            <m:t>τ</m:t>
                          </m:r>
                        </m:e>
                        <m:sub>
                          <m:r>
                            <w:rPr>
                              <w:rFonts w:ascii="Cambria Math" w:eastAsiaTheme="minorEastAsia" w:hAnsi="Cambria Math"/>
                              <w:sz w:val="30"/>
                              <w:szCs w:val="30"/>
                            </w:rPr>
                            <m:t>ij</m:t>
                          </m:r>
                        </m:sub>
                        <m:sup>
                          <m:r>
                            <w:rPr>
                              <w:rFonts w:ascii="Cambria Math" w:eastAsiaTheme="minorEastAsia" w:hAnsi="Cambria Math"/>
                              <w:sz w:val="30"/>
                              <w:szCs w:val="30"/>
                            </w:rPr>
                            <m:t>α</m:t>
                          </m:r>
                        </m:sup>
                      </m:sSubSup>
                      <m:r>
                        <w:rPr>
                          <w:rFonts w:ascii="Cambria Math" w:eastAsiaTheme="minorEastAsia" w:hAnsi="Cambria Math"/>
                          <w:sz w:val="30"/>
                          <w:szCs w:val="30"/>
                        </w:rPr>
                        <m:t>*</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η</m:t>
                          </m:r>
                        </m:e>
                        <m:sub>
                          <m:r>
                            <w:rPr>
                              <w:rFonts w:ascii="Cambria Math" w:eastAsiaTheme="minorEastAsia" w:hAnsi="Cambria Math"/>
                              <w:sz w:val="30"/>
                              <w:szCs w:val="30"/>
                            </w:rPr>
                            <m:t>ij</m:t>
                          </m:r>
                        </m:sub>
                        <m:sup>
                          <m:r>
                            <w:rPr>
                              <w:rFonts w:ascii="Cambria Math" w:eastAsiaTheme="minorEastAsia" w:hAnsi="Cambria Math"/>
                              <w:sz w:val="30"/>
                              <w:szCs w:val="30"/>
                            </w:rPr>
                            <m:t>β</m:t>
                          </m:r>
                        </m:sup>
                      </m:sSubSup>
                    </m:num>
                    <m:den>
                      <m:nary>
                        <m:naryPr>
                          <m:chr m:val="∑"/>
                          <m:limLoc m:val="undOvr"/>
                          <m:ctrlPr>
                            <w:rPr>
                              <w:rFonts w:ascii="Cambria Math" w:eastAsiaTheme="minorEastAsia" w:hAnsi="Cambria Math"/>
                              <w:i/>
                              <w:sz w:val="30"/>
                              <w:szCs w:val="30"/>
                            </w:rPr>
                          </m:ctrlPr>
                        </m:naryPr>
                        <m:sub>
                          <m:r>
                            <w:rPr>
                              <w:rFonts w:ascii="Cambria Math" w:eastAsiaTheme="minorEastAsia" w:hAnsi="Cambria Math"/>
                              <w:sz w:val="30"/>
                              <w:szCs w:val="30"/>
                            </w:rPr>
                            <m:t>l⊂U</m:t>
                          </m:r>
                        </m:sub>
                        <m:sup>
                          <m:sSup>
                            <m:sSupPr>
                              <m:ctrlPr>
                                <w:rPr>
                                  <w:rFonts w:ascii="Cambria Math" w:eastAsiaTheme="minorEastAsia" w:hAnsi="Cambria Math"/>
                                  <w:i/>
                                  <w:sz w:val="30"/>
                                  <w:szCs w:val="30"/>
                                </w:rPr>
                              </m:ctrlPr>
                            </m:sSupPr>
                            <m:e>
                              <m:r>
                                <w:rPr>
                                  <w:rFonts w:ascii="Cambria Math" w:eastAsiaTheme="minorEastAsia" w:hAnsi="Cambria Math"/>
                                  <w:sz w:val="30"/>
                                  <w:szCs w:val="30"/>
                                </w:rPr>
                                <m:t>n</m:t>
                              </m:r>
                            </m:e>
                            <m:sup>
                              <m:r>
                                <w:rPr>
                                  <w:rFonts w:ascii="Cambria Math" w:eastAsiaTheme="minorEastAsia" w:hAnsi="Cambria Math"/>
                                  <w:sz w:val="30"/>
                                  <w:szCs w:val="30"/>
                                </w:rPr>
                                <m:t>'</m:t>
                              </m:r>
                            </m:sup>
                          </m:sSup>
                        </m:sup>
                        <m:e>
                          <m:sSubSup>
                            <m:sSubSupPr>
                              <m:ctrlPr>
                                <w:rPr>
                                  <w:rFonts w:ascii="Cambria Math" w:eastAsiaTheme="minorEastAsia" w:hAnsi="Cambria Math"/>
                                  <w:i/>
                                  <w:sz w:val="30"/>
                                  <w:szCs w:val="30"/>
                                </w:rPr>
                              </m:ctrlPr>
                            </m:sSubSupPr>
                            <m:e>
                              <m:r>
                                <w:rPr>
                                  <w:rFonts w:ascii="Cambria Math" w:eastAsiaTheme="minorEastAsia" w:hAnsi="Cambria Math"/>
                                  <w:sz w:val="30"/>
                                  <w:szCs w:val="30"/>
                                </w:rPr>
                                <m:t>(τ</m:t>
                              </m:r>
                            </m:e>
                            <m:sub>
                              <m:r>
                                <w:rPr>
                                  <w:rFonts w:ascii="Cambria Math" w:eastAsiaTheme="minorEastAsia" w:hAnsi="Cambria Math"/>
                                  <w:sz w:val="30"/>
                                  <w:szCs w:val="30"/>
                                </w:rPr>
                                <m:t>il</m:t>
                              </m:r>
                            </m:sub>
                            <m:sup>
                              <m:r>
                                <w:rPr>
                                  <w:rFonts w:ascii="Cambria Math" w:eastAsiaTheme="minorEastAsia" w:hAnsi="Cambria Math"/>
                                  <w:sz w:val="30"/>
                                  <w:szCs w:val="30"/>
                                </w:rPr>
                                <m:t>α</m:t>
                              </m:r>
                            </m:sup>
                          </m:sSubSup>
                          <m:r>
                            <w:rPr>
                              <w:rFonts w:ascii="Cambria Math" w:eastAsiaTheme="minorEastAsia" w:hAnsi="Cambria Math"/>
                              <w:sz w:val="30"/>
                              <w:szCs w:val="30"/>
                            </w:rPr>
                            <m:t>*</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η</m:t>
                              </m:r>
                            </m:e>
                            <m:sub>
                              <m:r>
                                <w:rPr>
                                  <w:rFonts w:ascii="Cambria Math" w:eastAsiaTheme="minorEastAsia" w:hAnsi="Cambria Math"/>
                                  <w:sz w:val="30"/>
                                  <w:szCs w:val="30"/>
                                </w:rPr>
                                <m:t>il</m:t>
                              </m:r>
                            </m:sub>
                            <m:sup>
                              <m:r>
                                <w:rPr>
                                  <w:rFonts w:ascii="Cambria Math" w:eastAsiaTheme="minorEastAsia" w:hAnsi="Cambria Math"/>
                                  <w:sz w:val="30"/>
                                  <w:szCs w:val="30"/>
                                </w:rPr>
                                <m:t>β</m:t>
                              </m:r>
                            </m:sup>
                          </m:sSubSup>
                          <m:r>
                            <w:rPr>
                              <w:rFonts w:ascii="Cambria Math" w:eastAsiaTheme="minorEastAsia" w:hAnsi="Cambria Math"/>
                              <w:sz w:val="30"/>
                              <w:szCs w:val="30"/>
                            </w:rPr>
                            <m:t>)</m:t>
                          </m:r>
                        </m:e>
                      </m:nary>
                    </m:den>
                  </m:f>
                  <m:r>
                    <w:rPr>
                      <w:rFonts w:ascii="Cambria Math" w:eastAsiaTheme="minorEastAsia" w:hAnsi="Cambria Math"/>
                      <w:sz w:val="30"/>
                      <w:szCs w:val="30"/>
                    </w:rPr>
                    <m:t xml:space="preserve">          j∈U</m:t>
                  </m:r>
                </m:e>
                <m:e>
                  <m:r>
                    <w:rPr>
                      <w:rFonts w:ascii="Cambria Math" w:eastAsiaTheme="minorEastAsia" w:hAnsi="Cambria Math"/>
                      <w:sz w:val="30"/>
                      <w:szCs w:val="30"/>
                    </w:rPr>
                    <m:t xml:space="preserve">               0                    j∉U</m:t>
                  </m:r>
                </m:e>
              </m:eqArr>
            </m:e>
          </m:d>
        </m:oMath>
      </m:oMathPara>
    </w:p>
    <w:p w:rsidR="00580945" w:rsidRPr="00C81A08" w:rsidRDefault="00580945" w:rsidP="00580945">
      <w:pPr>
        <w:spacing w:before="120" w:after="120"/>
        <w:rPr>
          <w:rFonts w:eastAsiaTheme="minorEastAsia"/>
          <w:sz w:val="30"/>
          <w:szCs w:val="30"/>
        </w:rPr>
      </w:pPr>
      <m:oMathPara>
        <m:oMath>
          <m:r>
            <w:rPr>
              <w:rFonts w:ascii="Cambria Math" w:eastAsiaTheme="minorEastAsia" w:hAnsi="Cambria Math"/>
              <w:sz w:val="30"/>
              <w:szCs w:val="30"/>
            </w:rPr>
            <m:t>U= V-</m:t>
          </m:r>
          <m:sSub>
            <m:sSubPr>
              <m:ctrlPr>
                <w:rPr>
                  <w:rFonts w:ascii="Cambria Math" w:eastAsiaTheme="minorEastAsia" w:hAnsi="Cambria Math"/>
                  <w:i/>
                  <w:sz w:val="30"/>
                  <w:szCs w:val="30"/>
                </w:rPr>
              </m:ctrlPr>
            </m:sSubPr>
            <m:e>
              <m:r>
                <w:rPr>
                  <w:rFonts w:ascii="Cambria Math" w:eastAsiaTheme="minorEastAsia" w:hAnsi="Cambria Math"/>
                  <w:sz w:val="30"/>
                  <w:szCs w:val="30"/>
                </w:rPr>
                <m:t>tabu</m:t>
              </m:r>
            </m:e>
            <m:sub>
              <m:r>
                <w:rPr>
                  <w:rFonts w:ascii="Cambria Math" w:eastAsiaTheme="minorEastAsia" w:hAnsi="Cambria Math"/>
                  <w:sz w:val="30"/>
                  <w:szCs w:val="30"/>
                </w:rPr>
                <m:t>k</m:t>
              </m:r>
            </m:sub>
          </m:sSub>
          <m:r>
            <w:rPr>
              <w:rFonts w:ascii="Cambria Math" w:eastAsiaTheme="minorEastAsia" w:hAnsi="Cambria Math"/>
              <w:sz w:val="30"/>
              <w:szCs w:val="30"/>
            </w:rPr>
            <m:t>={1, 2, 3⋯</m:t>
          </m:r>
          <m:sSup>
            <m:sSupPr>
              <m:ctrlPr>
                <w:rPr>
                  <w:rFonts w:ascii="Cambria Math" w:eastAsiaTheme="minorEastAsia" w:hAnsi="Cambria Math"/>
                  <w:i/>
                  <w:sz w:val="30"/>
                  <w:szCs w:val="30"/>
                </w:rPr>
              </m:ctrlPr>
            </m:sSupPr>
            <m:e>
              <m:r>
                <w:rPr>
                  <w:rFonts w:ascii="Cambria Math" w:eastAsiaTheme="minorEastAsia" w:hAnsi="Cambria Math"/>
                  <w:sz w:val="30"/>
                  <w:szCs w:val="30"/>
                </w:rPr>
                <m:t>n</m:t>
              </m:r>
            </m:e>
            <m:sup>
              <m:r>
                <w:rPr>
                  <w:rFonts w:ascii="Cambria Math" w:eastAsiaTheme="minorEastAsia" w:hAnsi="Cambria Math"/>
                  <w:sz w:val="30"/>
                  <w:szCs w:val="30"/>
                </w:rPr>
                <m:t>'</m:t>
              </m:r>
            </m:sup>
          </m:sSup>
          <m:r>
            <w:rPr>
              <w:rFonts w:ascii="Cambria Math" w:eastAsiaTheme="minorEastAsia" w:hAnsi="Cambria Math"/>
              <w:sz w:val="30"/>
              <w:szCs w:val="30"/>
            </w:rPr>
            <m:t xml:space="preserve">} </m:t>
          </m:r>
        </m:oMath>
      </m:oMathPara>
    </w:p>
    <w:p w:rsidR="00580945" w:rsidRPr="00871979" w:rsidRDefault="00580945" w:rsidP="000C3D72">
      <w:r w:rsidRPr="00871979">
        <w:rPr>
          <w:rFonts w:hint="eastAsia"/>
        </w:rPr>
        <w:t xml:space="preserve">In this formula,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ij</m:t>
            </m:r>
          </m:sub>
          <m:sup>
            <m:r>
              <m:rPr>
                <m:sty m:val="p"/>
              </m:rPr>
              <w:rPr>
                <w:rFonts w:ascii="Cambria Math" w:hAnsi="Cambria Math"/>
              </w:rPr>
              <m:t>k</m:t>
            </m:r>
          </m:sup>
        </m:sSubSup>
      </m:oMath>
      <w:r w:rsidRPr="00871979">
        <w:rPr>
          <w:rFonts w:hint="eastAsia"/>
        </w:rPr>
        <w:t xml:space="preserve"> represent</w:t>
      </w:r>
      <w:r w:rsidR="008B6403" w:rsidRPr="00871979">
        <w:rPr>
          <w:rFonts w:hint="eastAsia"/>
        </w:rPr>
        <w:t>s</w:t>
      </w:r>
      <w:r w:rsidRPr="00871979">
        <w:rPr>
          <w:rFonts w:hint="eastAsia"/>
        </w:rPr>
        <w:t xml:space="preserve"> the transformation </w:t>
      </w:r>
      <w:r w:rsidR="00066FBB" w:rsidRPr="00871979">
        <w:rPr>
          <w:rFonts w:hint="eastAsia"/>
        </w:rPr>
        <w:t xml:space="preserve">(from of vertex </w:t>
      </w:r>
      <m:oMath>
        <m:r>
          <m:rPr>
            <m:sty m:val="p"/>
          </m:rPr>
          <w:rPr>
            <w:rFonts w:ascii="Cambria Math" w:hAnsi="Cambria Math"/>
          </w:rPr>
          <m:t>i</m:t>
        </m:r>
      </m:oMath>
      <w:r w:rsidR="00066FBB" w:rsidRPr="00871979">
        <w:rPr>
          <w:rFonts w:hint="eastAsia"/>
        </w:rPr>
        <w:t xml:space="preserve"> to </w:t>
      </w:r>
      <m:oMath>
        <m:r>
          <m:rPr>
            <m:sty m:val="p"/>
          </m:rPr>
          <w:rPr>
            <w:rFonts w:ascii="Cambria Math" w:hAnsi="Cambria Math"/>
          </w:rPr>
          <m:t>j</m:t>
        </m:r>
      </m:oMath>
      <w:r w:rsidR="00066FBB" w:rsidRPr="00871979">
        <w:rPr>
          <w:rFonts w:hint="eastAsia"/>
        </w:rPr>
        <w:t xml:space="preserve">) </w:t>
      </w:r>
      <w:r w:rsidRPr="00871979">
        <w:rPr>
          <w:rFonts w:hint="eastAsia"/>
        </w:rPr>
        <w:t>probability of ant k;</w:t>
      </w:r>
      <w:r w:rsidR="00992D01" w:rsidRPr="00871979">
        <w:rPr>
          <w:rFonts w:hint="eastAsia"/>
        </w:rPr>
        <w:t xml:space="preserve"> </w:t>
      </w:r>
      <m:oMath>
        <m:sSub>
          <m:sSubPr>
            <m:ctrlPr>
              <w:rPr>
                <w:rFonts w:ascii="Cambria Math" w:hAnsi="Cambria Math"/>
              </w:rPr>
            </m:ctrlPr>
          </m:sSubPr>
          <m:e>
            <m:r>
              <m:rPr>
                <m:sty m:val="p"/>
              </m:rPr>
              <w:rPr>
                <w:rFonts w:ascii="Cambria Math" w:hAnsi="Cambria Math"/>
              </w:rPr>
              <m:t>tabu</m:t>
            </m:r>
          </m:e>
          <m:sub>
            <m:r>
              <m:rPr>
                <m:sty m:val="p"/>
              </m:rPr>
              <w:rPr>
                <w:rFonts w:ascii="Cambria Math" w:hAnsi="Cambria Math"/>
              </w:rPr>
              <m:t>k</m:t>
            </m:r>
          </m:sub>
        </m:sSub>
      </m:oMath>
      <w:r w:rsidRPr="00871979">
        <w:rPr>
          <w:rFonts w:hint="eastAsia"/>
        </w:rPr>
        <w:t xml:space="preserve"> is the tabu list of ant k </w:t>
      </w:r>
      <w:r w:rsidRPr="00871979">
        <w:t>which</w:t>
      </w:r>
      <w:r w:rsidRPr="00871979">
        <w:rPr>
          <w:rFonts w:hint="eastAsia"/>
        </w:rPr>
        <w:t xml:space="preserve"> represents </w:t>
      </w:r>
      <w:r w:rsidRPr="00871979">
        <w:t xml:space="preserve">the vertices </w:t>
      </w:r>
      <w:r w:rsidRPr="00871979">
        <w:rPr>
          <w:rFonts w:hint="eastAsia"/>
        </w:rPr>
        <w:t xml:space="preserve">set </w:t>
      </w:r>
      <w:r w:rsidRPr="00871979">
        <w:t>that ant k has been visited</w:t>
      </w:r>
      <w:r w:rsidRPr="00871979">
        <w:rPr>
          <w:rFonts w:hint="eastAsia"/>
        </w:rPr>
        <w:t>;</w:t>
      </w:r>
      <w:r w:rsidR="00992D01" w:rsidRPr="00871979">
        <w:rPr>
          <w:rFonts w:hint="eastAsia"/>
        </w:rPr>
        <w:t xml:space="preserve"> </w:t>
      </w:r>
      <m:oMath>
        <m:sSub>
          <m:sSubPr>
            <m:ctrlPr>
              <w:rPr>
                <w:rFonts w:ascii="Cambria Math" w:hAnsi="Cambria Math"/>
              </w:rPr>
            </m:ctrlPr>
          </m:sSubPr>
          <m:e>
            <m:r>
              <m:rPr>
                <m:sty m:val="p"/>
              </m:rPr>
              <w:rPr>
                <w:rFonts w:ascii="Cambria Math" w:hAnsi="Cambria Math"/>
              </w:rPr>
              <m:t>U= V- tabu</m:t>
            </m:r>
          </m:e>
          <m:sub>
            <m:r>
              <m:rPr>
                <m:sty m:val="p"/>
              </m:rPr>
              <w:rPr>
                <w:rFonts w:ascii="Cambria Math" w:hAnsi="Cambria Math"/>
              </w:rPr>
              <m:t>k</m:t>
            </m:r>
          </m:sub>
        </m:sSub>
      </m:oMath>
      <w:r w:rsidRPr="00871979">
        <w:rPr>
          <w:rFonts w:hint="eastAsia"/>
        </w:rPr>
        <w:t xml:space="preserve"> represents the </w:t>
      </w:r>
      <w:r w:rsidRPr="00871979">
        <w:t>available</w:t>
      </w:r>
      <w:r w:rsidRPr="00871979">
        <w:rPr>
          <w:rFonts w:hint="eastAsia"/>
        </w:rPr>
        <w:t xml:space="preserve"> vertices set of ant k in the next transformation;</w:t>
      </w:r>
      <w:r w:rsidR="00992D01" w:rsidRPr="00871979">
        <w:rPr>
          <w:rFonts w:hint="eastAsia"/>
        </w:rPr>
        <w:t xml:space="preserv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ij</m:t>
            </m:r>
          </m:sub>
        </m:sSub>
      </m:oMath>
      <w:r w:rsidRPr="00871979">
        <w:rPr>
          <w:rFonts w:hint="eastAsia"/>
        </w:rPr>
        <w:t xml:space="preserve"> is the </w:t>
      </w:r>
      <w:r w:rsidRPr="00871979">
        <w:rPr>
          <w:rFonts w:cs="Arial" w:hint="eastAsia"/>
          <w:sz w:val="18"/>
          <w:szCs w:val="18"/>
        </w:rPr>
        <w:t>p</w:t>
      </w:r>
      <w:r w:rsidRPr="00871979">
        <w:rPr>
          <w:rFonts w:cs="Arial"/>
          <w:sz w:val="18"/>
          <w:szCs w:val="18"/>
        </w:rPr>
        <w:t>heromone strength</w:t>
      </w:r>
      <w:r w:rsidRPr="00871979">
        <w:rPr>
          <w:rFonts w:cs="Arial" w:hint="eastAsia"/>
          <w:sz w:val="18"/>
          <w:szCs w:val="18"/>
        </w:rPr>
        <w:t xml:space="preserve"> at edge </w:t>
      </w:r>
      <m:oMath>
        <m:sSub>
          <m:sSubPr>
            <m:ctrlPr>
              <w:rPr>
                <w:rFonts w:ascii="Cambria Math" w:hAnsi="Cambria Math" w:cs="Arial"/>
                <w:sz w:val="18"/>
                <w:szCs w:val="18"/>
              </w:rPr>
            </m:ctrlPr>
          </m:sSubPr>
          <m:e>
            <m:r>
              <m:rPr>
                <m:sty m:val="p"/>
              </m:rPr>
              <w:rPr>
                <w:rFonts w:ascii="Cambria Math" w:hAnsi="Cambria Math" w:cs="Arial"/>
                <w:sz w:val="18"/>
                <w:szCs w:val="18"/>
              </w:rPr>
              <m:t>e</m:t>
            </m:r>
          </m:e>
          <m:sub>
            <m:r>
              <m:rPr>
                <m:sty m:val="p"/>
              </m:rPr>
              <w:rPr>
                <w:rFonts w:ascii="Cambria Math" w:hAnsi="Cambria Math" w:cs="Arial"/>
                <w:sz w:val="18"/>
                <w:szCs w:val="18"/>
              </w:rPr>
              <m:t>ij</m:t>
            </m:r>
          </m:sub>
        </m:sSub>
      </m:oMath>
      <w:r w:rsidRPr="00871979">
        <w:rPr>
          <w:rFonts w:cs="Arial" w:hint="eastAsia"/>
          <w:sz w:val="18"/>
          <w:szCs w:val="18"/>
        </w:rPr>
        <w:t xml:space="preserve">; </w:t>
      </w:r>
      <m:oMath>
        <m:sSub>
          <m:sSubPr>
            <m:ctrlPr>
              <w:rPr>
                <w:rFonts w:ascii="Cambria Math" w:hAnsi="Cambria Math"/>
              </w:rPr>
            </m:ctrlPr>
          </m:sSubPr>
          <m:e>
            <m:r>
              <m:rPr>
                <m:sty m:val="p"/>
              </m:rPr>
              <w:rPr>
                <w:rFonts w:ascii="Cambria Math" w:hAnsi="Cambria Math" w:cs="Arial"/>
                <w:sz w:val="18"/>
                <w:szCs w:val="18"/>
              </w:rPr>
              <m:t>η</m:t>
            </m:r>
          </m:e>
          <m:sub>
            <m:r>
              <m:rPr>
                <m:sty m:val="p"/>
              </m:rPr>
              <w:rPr>
                <w:rFonts w:ascii="Cambria Math" w:hAnsi="Cambria Math"/>
              </w:rPr>
              <m:t>ij</m:t>
            </m:r>
          </m:sub>
        </m:sSub>
      </m:oMath>
      <w:r w:rsidRPr="00871979">
        <w:rPr>
          <w:rFonts w:cs="Arial" w:hint="eastAsia"/>
          <w:sz w:val="18"/>
          <w:szCs w:val="18"/>
        </w:rPr>
        <w:t xml:space="preserve"> is the pheromone visibility at edge </w:t>
      </w:r>
      <m:oMath>
        <m:sSub>
          <m:sSubPr>
            <m:ctrlPr>
              <w:rPr>
                <w:rFonts w:ascii="Cambria Math" w:hAnsi="Cambria Math" w:cs="Arial"/>
                <w:sz w:val="18"/>
                <w:szCs w:val="18"/>
              </w:rPr>
            </m:ctrlPr>
          </m:sSubPr>
          <m:e>
            <m:r>
              <m:rPr>
                <m:sty m:val="p"/>
              </m:rPr>
              <w:rPr>
                <w:rFonts w:ascii="Cambria Math" w:hAnsi="Cambria Math" w:cs="Arial"/>
                <w:sz w:val="18"/>
                <w:szCs w:val="18"/>
              </w:rPr>
              <m:t>e</m:t>
            </m:r>
          </m:e>
          <m:sub>
            <m:r>
              <m:rPr>
                <m:sty m:val="p"/>
              </m:rPr>
              <w:rPr>
                <w:rFonts w:ascii="Cambria Math" w:hAnsi="Cambria Math" w:cs="Arial"/>
                <w:sz w:val="18"/>
                <w:szCs w:val="18"/>
              </w:rPr>
              <m:t>ij</m:t>
            </m:r>
          </m:sub>
        </m:sSub>
      </m:oMath>
      <w:r w:rsidRPr="00871979">
        <w:rPr>
          <w:rFonts w:cs="Arial" w:hint="eastAsia"/>
          <w:sz w:val="18"/>
          <w:szCs w:val="18"/>
        </w:rPr>
        <w:t>;</w:t>
      </w:r>
      <w:r w:rsidR="00992D01" w:rsidRPr="00871979">
        <w:rPr>
          <w:rFonts w:cs="Arial" w:hint="eastAsia"/>
          <w:sz w:val="18"/>
          <w:szCs w:val="18"/>
        </w:rPr>
        <w:t xml:space="preserve"> </w:t>
      </w:r>
      <m:oMath>
        <m:r>
          <m:rPr>
            <m:sty m:val="p"/>
          </m:rPr>
          <w:rPr>
            <w:rFonts w:ascii="Cambria Math" w:hAnsi="Cambria Math"/>
          </w:rPr>
          <m:t>α</m:t>
        </m:r>
      </m:oMath>
      <w:r w:rsidRPr="00871979">
        <w:rPr>
          <w:rFonts w:hint="eastAsia"/>
        </w:rPr>
        <w:t xml:space="preserve"> and </w:t>
      </w:r>
      <m:oMath>
        <m:r>
          <m:rPr>
            <m:sty m:val="p"/>
          </m:rPr>
          <w:rPr>
            <w:rFonts w:ascii="Cambria Math" w:hAnsi="Cambria Math"/>
          </w:rPr>
          <m:t>β</m:t>
        </m:r>
      </m:oMath>
      <w:r w:rsidRPr="00871979">
        <w:rPr>
          <w:rFonts w:hint="eastAsia"/>
        </w:rPr>
        <w:t xml:space="preserve"> are two independent parameters which </w:t>
      </w:r>
      <w:r w:rsidRPr="00871979">
        <w:t>represent</w:t>
      </w:r>
      <w:r w:rsidRPr="00871979">
        <w:rPr>
          <w:rFonts w:hint="eastAsia"/>
        </w:rPr>
        <w:t xml:space="preserve"> i</w:t>
      </w:r>
      <w:r w:rsidRPr="00871979">
        <w:t>nformation heuristic factor</w:t>
      </w:r>
      <w:r w:rsidRPr="00871979">
        <w:rPr>
          <w:rFonts w:hint="eastAsia"/>
        </w:rPr>
        <w:t xml:space="preserve"> and e</w:t>
      </w:r>
      <w:r w:rsidRPr="00871979">
        <w:t>xpectation heuristic factor</w:t>
      </w:r>
      <w:r w:rsidRPr="00871979">
        <w:rPr>
          <w:rFonts w:hint="eastAsia"/>
        </w:rPr>
        <w:t xml:space="preserve"> respectively.</w:t>
      </w:r>
    </w:p>
    <w:p w:rsidR="00057B99" w:rsidRDefault="00D051DA" w:rsidP="009C38E0">
      <w:pPr>
        <w:pStyle w:val="3"/>
        <w:spacing w:before="156" w:after="156"/>
        <w:ind w:left="607" w:hanging="607"/>
      </w:pPr>
      <w:r>
        <w:t>Pheromone</w:t>
      </w:r>
      <w:r w:rsidR="00907E07">
        <w:rPr>
          <w:rFonts w:hint="eastAsia"/>
        </w:rPr>
        <w:t xml:space="preserve"> matrix modification parameter</w:t>
      </w:r>
    </w:p>
    <w:p w:rsidR="00907E07" w:rsidRDefault="00907E07" w:rsidP="00907E07">
      <w:pPr>
        <w:spacing w:before="120" w:after="120"/>
        <w:rPr>
          <w:rFonts w:eastAsiaTheme="minorEastAsia"/>
        </w:rPr>
      </w:pPr>
      <w:r>
        <w:rPr>
          <w:rFonts w:eastAsiaTheme="minorEastAsia" w:hint="eastAsia"/>
        </w:rPr>
        <w:t xml:space="preserve">After </w:t>
      </w:r>
      <w:r w:rsidR="00ED68CA">
        <w:rPr>
          <w:rFonts w:eastAsiaTheme="minorEastAsia" w:hint="eastAsia"/>
        </w:rPr>
        <w:t>the tabu list of each ant become empty</w:t>
      </w:r>
      <w:r>
        <w:rPr>
          <w:rFonts w:eastAsiaTheme="minorEastAsia" w:hint="eastAsia"/>
        </w:rPr>
        <w:t>, algorithm should modify the pheromone matrix according to the following function:</w:t>
      </w:r>
    </w:p>
    <w:p w:rsidR="00907E07" w:rsidRPr="009F16D9" w:rsidRDefault="00473F3B" w:rsidP="00907E07">
      <w:pPr>
        <w:spacing w:before="120" w:after="12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ij</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1-ρ</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ij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 xml:space="preserve">ij         </m:t>
              </m:r>
            </m:sub>
          </m:sSub>
          <m:r>
            <w:rPr>
              <w:rFonts w:ascii="Cambria Math" w:eastAsiaTheme="minorEastAsia" w:hAnsi="Cambria Math"/>
              <w:sz w:val="24"/>
              <w:szCs w:val="24"/>
            </w:rPr>
            <m:t xml:space="preserve">for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ij</m:t>
              </m:r>
            </m:sub>
          </m:sSub>
          <m:r>
            <w:rPr>
              <w:rFonts w:ascii="Cambria Math" w:eastAsiaTheme="minorEastAsia" w:hAnsi="Cambria Math"/>
              <w:sz w:val="24"/>
              <w:szCs w:val="24"/>
            </w:rPr>
            <m:t xml:space="preserve"> ⊂E</m:t>
          </m:r>
        </m:oMath>
      </m:oMathPara>
    </w:p>
    <w:p w:rsidR="00907E07" w:rsidRPr="009F16D9" w:rsidRDefault="00907E07" w:rsidP="00907E07">
      <w:pPr>
        <w:spacing w:before="120" w:after="120"/>
        <w:jc w:val="center"/>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k=1</m:t>
              </m:r>
            </m:sub>
            <m:sup>
              <m:r>
                <w:rPr>
                  <w:rFonts w:ascii="Cambria Math" w:eastAsiaTheme="minorEastAsia" w:hAnsi="Cambria Math"/>
                  <w:sz w:val="24"/>
                  <w:szCs w:val="24"/>
                </w:rPr>
                <m:t>M</m:t>
              </m:r>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e>
          </m:nary>
        </m:oMath>
      </m:oMathPara>
    </w:p>
    <w:p w:rsidR="00907E07" w:rsidRPr="009F16D9" w:rsidRDefault="00473F3B" w:rsidP="00907E07">
      <w:pPr>
        <w:spacing w:before="120" w:after="120"/>
        <w:jc w:val="cente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∆τ</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k</m:t>
                          </m:r>
                        </m:sub>
                      </m:sSub>
                    </m:den>
                  </m:f>
                </m:e>
                <m:e>
                  <m:r>
                    <w:rPr>
                      <w:rFonts w:ascii="Cambria Math" w:eastAsiaTheme="minorEastAsia" w:hAnsi="Cambria Math"/>
                      <w:sz w:val="24"/>
                      <w:szCs w:val="24"/>
                    </w:rPr>
                    <m:t>0</m:t>
                  </m:r>
                </m:e>
              </m:eqArr>
            </m:e>
          </m:d>
          <m:r>
            <w:rPr>
              <w:rFonts w:ascii="Cambria Math" w:eastAsiaTheme="minorEastAsia" w:hAnsi="Cambria Math"/>
              <w:sz w:val="24"/>
              <w:szCs w:val="24"/>
            </w:rPr>
            <m:t xml:space="preserve">     if ant k had passed edge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ij</m:t>
              </m:r>
            </m:sub>
          </m:sSub>
        </m:oMath>
      </m:oMathPara>
    </w:p>
    <w:p w:rsidR="00907E07" w:rsidRPr="00596D07" w:rsidRDefault="00907E07" w:rsidP="00907E07">
      <w:r w:rsidRPr="00596D07">
        <w:lastRenderedPageBreak/>
        <w:t>I</w:t>
      </w:r>
      <w:r w:rsidRPr="00596D07">
        <w:rPr>
          <w:rFonts w:hint="eastAsia"/>
        </w:rPr>
        <w:t xml:space="preserve">n this </w:t>
      </w:r>
      <w:r w:rsidRPr="00596D07">
        <w:t>function</w:t>
      </w:r>
      <w:r w:rsidRPr="00596D07">
        <w:rPr>
          <w:rFonts w:hint="eastAsia"/>
        </w:rPr>
        <w:t xml:space="preserve">, </w:t>
      </w:r>
      <m:oMath>
        <m:r>
          <m:rPr>
            <m:sty m:val="p"/>
          </m:rPr>
          <w:rPr>
            <w:rFonts w:ascii="Cambria Math" w:hAnsi="Cambria Math"/>
          </w:rPr>
          <m:t>ρ</m:t>
        </m:r>
      </m:oMath>
      <w:r w:rsidRPr="00596D07">
        <w:rPr>
          <w:rFonts w:hint="eastAsia"/>
        </w:rPr>
        <w:t xml:space="preserve"> is the pheromone </w:t>
      </w:r>
      <w:r w:rsidRPr="00596D07">
        <w:t>volatilization</w:t>
      </w:r>
      <w:r w:rsidRPr="00596D07">
        <w:rPr>
          <w:rFonts w:hint="eastAsia"/>
        </w:rPr>
        <w:t xml:space="preserve"> </w:t>
      </w:r>
      <w:r w:rsidRPr="00596D07">
        <w:t>correlation</w:t>
      </w:r>
      <w:r w:rsidRPr="00596D07">
        <w:rPr>
          <w:rFonts w:hint="eastAsia"/>
        </w:rPr>
        <w:t xml:space="preserve">; </w:t>
      </w:r>
      <m:oMath>
        <m:r>
          <m:rPr>
            <m:sty m:val="p"/>
          </m:rPr>
          <w:rPr>
            <w:rFonts w:ascii="Cambria Math" w:hAnsi="Cambria Math"/>
            <w:color w:val="000000" w:themeColor="text1"/>
          </w:rPr>
          <m:t>1-ρ</m:t>
        </m:r>
      </m:oMath>
      <w:r w:rsidRPr="00596D07">
        <w:rPr>
          <w:rFonts w:hint="eastAsia"/>
          <w:color w:val="000000" w:themeColor="text1"/>
        </w:rPr>
        <w:t xml:space="preserve"> is pheromone </w:t>
      </w:r>
      <w:r w:rsidRPr="00596D07">
        <w:rPr>
          <w:rFonts w:ascii="Arial" w:hAnsi="Arial" w:cs="Arial"/>
          <w:color w:val="000000" w:themeColor="text1"/>
          <w:sz w:val="18"/>
          <w:szCs w:val="18"/>
        </w:rPr>
        <w:t>Residual factor</w:t>
      </w:r>
      <w:r w:rsidRPr="00596D07">
        <w:rPr>
          <w:rFonts w:ascii="Arial" w:eastAsiaTheme="minorEastAsia" w:hAnsi="Arial" w:cs="Arial" w:hint="eastAsia"/>
          <w:color w:val="000000" w:themeColor="text1"/>
          <w:sz w:val="18"/>
          <w:szCs w:val="18"/>
        </w:rPr>
        <w:t xml:space="preserve">; Q is pheromone intensity; </w:t>
      </w:r>
      <m:oMath>
        <m:sSub>
          <m:sSubPr>
            <m:ctrlPr>
              <w:rPr>
                <w:rFonts w:ascii="Cambria Math" w:eastAsiaTheme="minorEastAsia" w:hAnsi="Cambria Math" w:cs="Arial"/>
                <w:color w:val="000000" w:themeColor="text1"/>
                <w:sz w:val="18"/>
                <w:szCs w:val="18"/>
              </w:rPr>
            </m:ctrlPr>
          </m:sSubPr>
          <m:e>
            <m:r>
              <m:rPr>
                <m:sty m:val="p"/>
              </m:rPr>
              <w:rPr>
                <w:rFonts w:ascii="Cambria Math" w:eastAsiaTheme="minorEastAsia" w:hAnsi="Cambria Math" w:cs="Arial"/>
                <w:color w:val="000000" w:themeColor="text1"/>
                <w:sz w:val="18"/>
                <w:szCs w:val="18"/>
              </w:rPr>
              <m:t>L</m:t>
            </m:r>
          </m:e>
          <m:sub>
            <m:r>
              <m:rPr>
                <m:sty m:val="p"/>
              </m:rPr>
              <w:rPr>
                <w:rFonts w:ascii="Cambria Math" w:eastAsiaTheme="minorEastAsia" w:hAnsi="Cambria Math" w:cs="Arial"/>
                <w:color w:val="000000" w:themeColor="text1"/>
                <w:sz w:val="18"/>
                <w:szCs w:val="18"/>
              </w:rPr>
              <m:t>k</m:t>
            </m:r>
          </m:sub>
        </m:sSub>
      </m:oMath>
      <w:r w:rsidRPr="00596D07">
        <w:rPr>
          <w:rFonts w:ascii="Arial" w:eastAsiaTheme="minorEastAsia" w:hAnsi="Arial" w:cs="Arial" w:hint="eastAsia"/>
          <w:color w:val="000000" w:themeColor="text1"/>
          <w:sz w:val="18"/>
          <w:szCs w:val="18"/>
        </w:rPr>
        <w:t xml:space="preserve"> is the total cost of ant k </w:t>
      </w:r>
      <w:r w:rsidRPr="00596D07">
        <w:rPr>
          <w:rFonts w:ascii="Arial" w:eastAsiaTheme="minorEastAsia" w:hAnsi="Arial" w:cs="Arial"/>
          <w:color w:val="000000" w:themeColor="text1"/>
          <w:sz w:val="18"/>
          <w:szCs w:val="18"/>
        </w:rPr>
        <w:t>generated</w:t>
      </w:r>
      <w:r w:rsidRPr="00596D07">
        <w:rPr>
          <w:rFonts w:ascii="Arial" w:eastAsiaTheme="minorEastAsia" w:hAnsi="Arial" w:cs="Arial" w:hint="eastAsia"/>
          <w:color w:val="000000" w:themeColor="text1"/>
          <w:sz w:val="18"/>
          <w:szCs w:val="18"/>
        </w:rPr>
        <w:t xml:space="preserve"> candidate solution.</w:t>
      </w:r>
    </w:p>
    <w:p w:rsidR="003951CE" w:rsidRDefault="00FC78EF" w:rsidP="00FC78EF">
      <w:pPr>
        <w:pStyle w:val="3"/>
        <w:spacing w:before="156" w:after="156"/>
        <w:ind w:left="607" w:hanging="607"/>
        <w:rPr>
          <w:rFonts w:eastAsiaTheme="minorEastAsia"/>
        </w:rPr>
      </w:pPr>
      <w:r>
        <w:rPr>
          <w:rFonts w:eastAsiaTheme="minorEastAsia"/>
        </w:rPr>
        <w:t>R</w:t>
      </w:r>
      <w:r>
        <w:rPr>
          <w:rFonts w:eastAsiaTheme="minorEastAsia" w:hint="eastAsia"/>
        </w:rPr>
        <w:t>elation between algorithm parameters and algorithm performance prediction</w:t>
      </w:r>
    </w:p>
    <w:p w:rsidR="001A4B1D" w:rsidRPr="001A4B1D" w:rsidRDefault="001A4B1D" w:rsidP="001A4B1D">
      <w:r>
        <w:rPr>
          <w:rFonts w:hint="eastAsia"/>
        </w:rPr>
        <w:t>In this section, some prediction about relations between some algorithm parameters and algo</w:t>
      </w:r>
      <w:r w:rsidR="009C6EFD">
        <w:rPr>
          <w:rFonts w:hint="eastAsia"/>
        </w:rPr>
        <w:t>rithm performance are made.</w:t>
      </w:r>
    </w:p>
    <w:p w:rsidR="00B43D82" w:rsidRDefault="003F3C40" w:rsidP="0056612D">
      <w:pPr>
        <w:pStyle w:val="4"/>
        <w:spacing w:before="156" w:after="156"/>
        <w:ind w:left="531" w:hanging="531"/>
      </w:pPr>
      <w:r>
        <w:t>R</w:t>
      </w:r>
      <w:r>
        <w:rPr>
          <w:rFonts w:hint="eastAsia"/>
        </w:rPr>
        <w:t xml:space="preserve">elation between algorithm </w:t>
      </w:r>
      <w:r w:rsidR="00F44B9D">
        <w:rPr>
          <w:rFonts w:hint="eastAsia"/>
        </w:rPr>
        <w:t>performance</w:t>
      </w:r>
      <w:r w:rsidR="007C4CE9">
        <w:rPr>
          <w:rFonts w:hint="eastAsia"/>
        </w:rPr>
        <w:t xml:space="preserve"> </w:t>
      </w:r>
      <w:r>
        <w:rPr>
          <w:rFonts w:hint="eastAsia"/>
        </w:rPr>
        <w:t>and ant population size</w:t>
      </w:r>
    </w:p>
    <w:p w:rsidR="00E0437B" w:rsidRDefault="00AD4F1D" w:rsidP="00E0437B">
      <w:r>
        <w:t xml:space="preserve">According to the principle behind the </w:t>
      </w:r>
      <w:r>
        <w:rPr>
          <w:rFonts w:hint="eastAsia"/>
        </w:rPr>
        <w:t>ant colony algorithm, relations between algorithm performance and ant population size is listed as below:</w:t>
      </w:r>
    </w:p>
    <w:p w:rsidR="00AD4F1D" w:rsidRDefault="00AD4F1D" w:rsidP="00AD4F1D">
      <w:pPr>
        <w:pStyle w:val="a6"/>
        <w:numPr>
          <w:ilvl w:val="0"/>
          <w:numId w:val="18"/>
        </w:numPr>
        <w:ind w:firstLineChars="0"/>
      </w:pPr>
      <w:r>
        <w:rPr>
          <w:rFonts w:hint="eastAsia"/>
        </w:rPr>
        <w:t xml:space="preserve">It has no </w:t>
      </w:r>
      <w:r>
        <w:t>influence</w:t>
      </w:r>
      <w:r>
        <w:rPr>
          <w:rFonts w:hint="eastAsia"/>
        </w:rPr>
        <w:t xml:space="preserve"> on the algorithm compute capability</w:t>
      </w:r>
      <w:r w:rsidR="00F40256">
        <w:rPr>
          <w:rFonts w:hint="eastAsia"/>
        </w:rPr>
        <w:t>. Actually, the population is determined by the input problem scale</w:t>
      </w:r>
    </w:p>
    <w:p w:rsidR="003E3544" w:rsidRDefault="003E3544" w:rsidP="00AD4F1D">
      <w:pPr>
        <w:pStyle w:val="a6"/>
        <w:numPr>
          <w:ilvl w:val="0"/>
          <w:numId w:val="18"/>
        </w:numPr>
        <w:ind w:firstLineChars="0"/>
      </w:pPr>
      <w:r>
        <w:rPr>
          <w:rFonts w:hint="eastAsia"/>
        </w:rPr>
        <w:t>For the same impute problem, when the population si</w:t>
      </w:r>
      <w:r w:rsidR="009179A1">
        <w:rPr>
          <w:rFonts w:hint="eastAsia"/>
        </w:rPr>
        <w:t xml:space="preserve">ze increased, </w:t>
      </w:r>
      <w:r w:rsidR="009179A1">
        <w:t>the</w:t>
      </w:r>
      <w:r w:rsidR="009179A1">
        <w:rPr>
          <w:rFonts w:hint="eastAsia"/>
        </w:rPr>
        <w:t xml:space="preserve"> algorithm </w:t>
      </w:r>
      <w:r w:rsidR="009179A1">
        <w:t>complicity</w:t>
      </w:r>
      <w:r w:rsidR="009179A1">
        <w:rPr>
          <w:rFonts w:hint="eastAsia"/>
        </w:rPr>
        <w:t xml:space="preserve"> may or may not </w:t>
      </w:r>
      <w:r w:rsidR="009179A1">
        <w:t>increase</w:t>
      </w:r>
      <w:r w:rsidR="009179A1">
        <w:rPr>
          <w:rFonts w:hint="eastAsia"/>
        </w:rPr>
        <w:t xml:space="preserve">. However, the real operation time consumed by the implemented algorithm program will </w:t>
      </w:r>
      <w:r w:rsidR="009179A1">
        <w:t>definitely</w:t>
      </w:r>
      <w:r w:rsidR="009179A1">
        <w:rPr>
          <w:rFonts w:hint="eastAsia"/>
        </w:rPr>
        <w:t xml:space="preserve"> increase. </w:t>
      </w:r>
    </w:p>
    <w:p w:rsidR="00325086" w:rsidRDefault="00325086" w:rsidP="00AD4F1D">
      <w:pPr>
        <w:pStyle w:val="a6"/>
        <w:numPr>
          <w:ilvl w:val="0"/>
          <w:numId w:val="18"/>
        </w:numPr>
        <w:ind w:firstLineChars="0"/>
      </w:pPr>
      <w:r>
        <w:rPr>
          <w:rFonts w:hint="eastAsia"/>
        </w:rPr>
        <w:t xml:space="preserve">For the same impute problem which large enough that the algorithm cannot always generate </w:t>
      </w:r>
      <w:r>
        <w:t>an</w:t>
      </w:r>
      <w:r>
        <w:rPr>
          <w:rFonts w:hint="eastAsia"/>
        </w:rPr>
        <w:t xml:space="preserve"> </w:t>
      </w:r>
      <w:r>
        <w:t>optimal</w:t>
      </w:r>
      <w:r>
        <w:rPr>
          <w:rFonts w:hint="eastAsia"/>
        </w:rPr>
        <w:t xml:space="preserve"> solution, increase the population size may increase the algorithm accuracy. </w:t>
      </w:r>
      <w:r>
        <w:t>T</w:t>
      </w:r>
      <w:r>
        <w:rPr>
          <w:rFonts w:hint="eastAsia"/>
        </w:rPr>
        <w:t xml:space="preserve">hat means, larger </w:t>
      </w:r>
      <w:r w:rsidR="008B096B">
        <w:rPr>
          <w:rFonts w:hint="eastAsia"/>
        </w:rPr>
        <w:t xml:space="preserve">ant </w:t>
      </w:r>
      <w:r>
        <w:rPr>
          <w:rFonts w:hint="eastAsia"/>
        </w:rPr>
        <w:t xml:space="preserve">population size </w:t>
      </w:r>
      <w:r w:rsidR="008B096B">
        <w:rPr>
          <w:rFonts w:hint="eastAsia"/>
        </w:rPr>
        <w:t>in the algorithm will improve algorithm accuracy.</w:t>
      </w:r>
    </w:p>
    <w:p w:rsidR="0042640F" w:rsidRPr="00E0437B" w:rsidRDefault="0042640F" w:rsidP="00AD4F1D">
      <w:pPr>
        <w:pStyle w:val="a6"/>
        <w:numPr>
          <w:ilvl w:val="0"/>
          <w:numId w:val="18"/>
        </w:numPr>
        <w:ind w:firstLineChars="0"/>
      </w:pPr>
      <w:r>
        <w:rPr>
          <w:rFonts w:hint="eastAsia"/>
        </w:rPr>
        <w:t xml:space="preserve">It has no </w:t>
      </w:r>
      <w:r>
        <w:t>influence</w:t>
      </w:r>
      <w:r>
        <w:rPr>
          <w:rFonts w:hint="eastAsia"/>
        </w:rPr>
        <w:t xml:space="preserve"> on the algorithm convergence rate</w:t>
      </w:r>
      <w:r w:rsidR="003D6ADB">
        <w:rPr>
          <w:rFonts w:hint="eastAsia"/>
        </w:rPr>
        <w:t xml:space="preserve"> because it has no influence </w:t>
      </w:r>
      <w:r w:rsidR="00C415FB">
        <w:rPr>
          <w:rFonts w:hint="eastAsia"/>
        </w:rPr>
        <w:t xml:space="preserve">on the </w:t>
      </w:r>
      <w:r w:rsidR="003D6ADB">
        <w:rPr>
          <w:rFonts w:hint="eastAsia"/>
        </w:rPr>
        <w:t>algorithm operator</w:t>
      </w:r>
      <w:r w:rsidR="00C415FB">
        <w:rPr>
          <w:rFonts w:hint="eastAsia"/>
        </w:rPr>
        <w:t>s</w:t>
      </w:r>
      <w:r w:rsidR="003D6ADB">
        <w:rPr>
          <w:rFonts w:hint="eastAsia"/>
        </w:rPr>
        <w:t xml:space="preserve"> (ant </w:t>
      </w:r>
      <w:r w:rsidR="003D6ADB">
        <w:t>transaction</w:t>
      </w:r>
      <w:r w:rsidR="003D6ADB">
        <w:rPr>
          <w:rFonts w:hint="eastAsia"/>
        </w:rPr>
        <w:t xml:space="preserve"> or pheromone matrix modification) </w:t>
      </w:r>
    </w:p>
    <w:p w:rsidR="0078572B" w:rsidRDefault="0078572B" w:rsidP="0078572B">
      <w:pPr>
        <w:pStyle w:val="4"/>
        <w:spacing w:before="156" w:after="156"/>
        <w:ind w:left="531" w:hanging="531"/>
      </w:pPr>
      <w:r>
        <w:rPr>
          <w:rFonts w:hint="eastAsia"/>
        </w:rPr>
        <w:t>Relation between algorithm performance and parameters in edge select</w:t>
      </w:r>
      <w:r w:rsidR="008A0AFC">
        <w:rPr>
          <w:rFonts w:hint="eastAsia"/>
        </w:rPr>
        <w:t>ion</w:t>
      </w:r>
      <w:r>
        <w:rPr>
          <w:rFonts w:hint="eastAsia"/>
        </w:rPr>
        <w:t xml:space="preserve"> probability formula</w:t>
      </w:r>
    </w:p>
    <w:p w:rsidR="008A0AFC" w:rsidRDefault="008A0AFC" w:rsidP="008A0AFC">
      <w:r>
        <w:t>According to the mathematical</w:t>
      </w:r>
      <w:r>
        <w:rPr>
          <w:rFonts w:hint="eastAsia"/>
        </w:rPr>
        <w:t xml:space="preserve"> formula and </w:t>
      </w:r>
      <w:r>
        <w:t xml:space="preserve">principle behind the </w:t>
      </w:r>
      <w:r>
        <w:rPr>
          <w:rFonts w:hint="eastAsia"/>
        </w:rPr>
        <w:t>ant colony algorithm, relations between algorithm performance and parameters in the edge selection probability formula</w:t>
      </w:r>
      <w:r w:rsidR="00692B2C">
        <w:rPr>
          <w:rFonts w:hint="eastAsia"/>
        </w:rPr>
        <w:t xml:space="preserve"> </w:t>
      </w:r>
      <w:r>
        <w:rPr>
          <w:rFonts w:hint="eastAsia"/>
        </w:rPr>
        <w:t>is listed as below:</w:t>
      </w:r>
    </w:p>
    <w:p w:rsidR="003949C6" w:rsidRPr="00895A01" w:rsidRDefault="00A46DEE" w:rsidP="00A46DEE">
      <w:pPr>
        <w:pStyle w:val="a6"/>
        <w:numPr>
          <w:ilvl w:val="0"/>
          <w:numId w:val="19"/>
        </w:numPr>
        <w:ind w:firstLineChars="0"/>
      </w:pPr>
      <w:r w:rsidRPr="00895A01">
        <w:rPr>
          <w:rFonts w:hint="eastAsia"/>
        </w:rPr>
        <w:t xml:space="preserve">It has no </w:t>
      </w:r>
      <w:r w:rsidRPr="00895A01">
        <w:t>influence</w:t>
      </w:r>
      <w:r w:rsidRPr="00895A01">
        <w:rPr>
          <w:rFonts w:hint="eastAsia"/>
        </w:rPr>
        <w:t xml:space="preserve"> on the algorithm compute capability.</w:t>
      </w:r>
    </w:p>
    <w:p w:rsidR="00F81874" w:rsidRPr="00895A01" w:rsidRDefault="00596E10" w:rsidP="00596E10">
      <w:pPr>
        <w:pStyle w:val="a6"/>
        <w:numPr>
          <w:ilvl w:val="0"/>
          <w:numId w:val="19"/>
        </w:numPr>
        <w:ind w:firstLineChars="0"/>
      </w:pPr>
      <w:r w:rsidRPr="00895A01">
        <w:rPr>
          <w:rFonts w:hint="eastAsia"/>
        </w:rPr>
        <w:t xml:space="preserve">There is no clear relation (or say it is hard to analysis from the principle behind the algorithm) between algorithm parameters such as </w:t>
      </w:r>
      <w:r w:rsidR="00F81874" w:rsidRPr="00895A01">
        <w:rPr>
          <w:rFonts w:cs="Arial" w:hint="eastAsia"/>
          <w:sz w:val="18"/>
          <w:szCs w:val="18"/>
        </w:rPr>
        <w:t>p</w:t>
      </w:r>
      <w:r w:rsidR="000470F3" w:rsidRPr="00895A01">
        <w:rPr>
          <w:rFonts w:cs="Arial"/>
          <w:sz w:val="18"/>
          <w:szCs w:val="18"/>
        </w:rPr>
        <w:t xml:space="preserve">heromone </w:t>
      </w:r>
      <w:r w:rsidR="000470F3" w:rsidRPr="00895A01">
        <w:rPr>
          <w:rFonts w:cs="Arial" w:hint="eastAsia"/>
          <w:sz w:val="18"/>
          <w:szCs w:val="18"/>
        </w:rPr>
        <w:t>visibility</w:t>
      </w:r>
      <w:r w:rsidR="00F81874" w:rsidRPr="00895A01">
        <w:rPr>
          <w:rFonts w:cs="Arial" w:hint="eastAsia"/>
          <w:sz w:val="18"/>
          <w:szCs w:val="18"/>
        </w:rPr>
        <w:t xml:space="preserve"> </w:t>
      </w:r>
      <m:oMath>
        <m:sSub>
          <m:sSubPr>
            <m:ctrlPr>
              <w:rPr>
                <w:rFonts w:ascii="Cambria Math" w:hAnsi="Cambria Math"/>
              </w:rPr>
            </m:ctrlPr>
          </m:sSubPr>
          <m:e>
            <m:r>
              <m:rPr>
                <m:sty m:val="p"/>
              </m:rPr>
              <w:rPr>
                <w:rFonts w:ascii="Cambria Math" w:hAnsi="Cambria Math" w:cs="Arial"/>
                <w:sz w:val="18"/>
                <w:szCs w:val="18"/>
              </w:rPr>
              <m:t>η</m:t>
            </m:r>
          </m:e>
          <m:sub>
            <m:r>
              <m:rPr>
                <m:sty m:val="p"/>
              </m:rPr>
              <w:rPr>
                <w:rFonts w:ascii="Cambria Math" w:hAnsi="Cambria Math"/>
              </w:rPr>
              <m:t>ij</m:t>
            </m:r>
          </m:sub>
        </m:sSub>
      </m:oMath>
      <w:r w:rsidR="000470F3" w:rsidRPr="00895A01">
        <w:rPr>
          <w:rFonts w:cs="Arial" w:hint="eastAsia"/>
          <w:sz w:val="18"/>
          <w:szCs w:val="18"/>
        </w:rPr>
        <w:t xml:space="preserve"> </w:t>
      </w:r>
      <w:r w:rsidR="00F81874" w:rsidRPr="00895A01">
        <w:rPr>
          <w:rFonts w:hint="eastAsia"/>
        </w:rPr>
        <w:t>, i</w:t>
      </w:r>
      <w:r w:rsidR="00F81874" w:rsidRPr="00895A01">
        <w:t>nformation heuristic factor</w:t>
      </w:r>
      <w:r w:rsidR="00F81874" w:rsidRPr="00895A01">
        <w:rPr>
          <w:rFonts w:hint="eastAsia"/>
        </w:rPr>
        <w:t xml:space="preserve"> </w:t>
      </w:r>
      <m:oMath>
        <m:r>
          <m:rPr>
            <m:sty m:val="p"/>
          </m:rPr>
          <w:rPr>
            <w:rFonts w:ascii="Cambria Math" w:hAnsi="Cambria Math"/>
          </w:rPr>
          <m:t>α</m:t>
        </m:r>
      </m:oMath>
      <w:r w:rsidR="00F81874" w:rsidRPr="00895A01">
        <w:rPr>
          <w:rFonts w:hint="eastAsia"/>
        </w:rPr>
        <w:t xml:space="preserve"> and </w:t>
      </w:r>
      <w:r w:rsidRPr="00895A01">
        <w:rPr>
          <w:rFonts w:hint="eastAsia"/>
        </w:rPr>
        <w:t>e</w:t>
      </w:r>
      <w:r w:rsidRPr="00895A01">
        <w:t>xpectation heuristic factor</w:t>
      </w:r>
      <w:r w:rsidRPr="00895A01">
        <w:rPr>
          <w:rFonts w:hint="eastAsia"/>
        </w:rPr>
        <w:t xml:space="preserve"> </w:t>
      </w:r>
      <m:oMath>
        <m:r>
          <m:rPr>
            <m:sty m:val="p"/>
          </m:rPr>
          <w:rPr>
            <w:rFonts w:ascii="Cambria Math" w:hAnsi="Cambria Math"/>
          </w:rPr>
          <m:t>β</m:t>
        </m:r>
      </m:oMath>
      <w:r w:rsidRPr="00895A01">
        <w:rPr>
          <w:rFonts w:hint="eastAsia"/>
        </w:rPr>
        <w:t xml:space="preserve"> and the other </w:t>
      </w:r>
      <w:r w:rsidR="000470F3" w:rsidRPr="00895A01">
        <w:rPr>
          <w:rFonts w:hint="eastAsia"/>
        </w:rPr>
        <w:t xml:space="preserve">algorithm </w:t>
      </w:r>
      <w:r w:rsidR="002678EB" w:rsidRPr="00895A01">
        <w:rPr>
          <w:rFonts w:hint="eastAsia"/>
        </w:rPr>
        <w:t xml:space="preserve">performance parameters. </w:t>
      </w:r>
      <w:r w:rsidR="002678EB" w:rsidRPr="00895A01">
        <w:t>T</w:t>
      </w:r>
      <w:r w:rsidR="002678EB" w:rsidRPr="00895A01">
        <w:rPr>
          <w:rFonts w:hint="eastAsia"/>
        </w:rPr>
        <w:t>he only way to measure these parameters is to generate s serious of testing data and observe the relation between these parameters and other algorithm performance parameters.</w:t>
      </w:r>
    </w:p>
    <w:p w:rsidR="00F82B29" w:rsidRDefault="009674E2" w:rsidP="00F82B29">
      <w:pPr>
        <w:pStyle w:val="4"/>
        <w:spacing w:before="156" w:after="156"/>
        <w:ind w:left="531" w:hanging="531"/>
      </w:pPr>
      <w:r>
        <w:lastRenderedPageBreak/>
        <w:t>R</w:t>
      </w:r>
      <w:r>
        <w:rPr>
          <w:rFonts w:hint="eastAsia"/>
        </w:rPr>
        <w:t xml:space="preserve">elation between algorithm performance and parameters in pheromone matrix </w:t>
      </w:r>
      <w:r>
        <w:t>modification</w:t>
      </w:r>
      <w:r>
        <w:rPr>
          <w:rFonts w:hint="eastAsia"/>
        </w:rPr>
        <w:t xml:space="preserve"> </w:t>
      </w:r>
      <w:r>
        <w:t>formula</w:t>
      </w:r>
    </w:p>
    <w:p w:rsidR="007F5E32" w:rsidRPr="00E26375" w:rsidRDefault="007F5E32" w:rsidP="007F5E32">
      <w:pPr>
        <w:pStyle w:val="a6"/>
        <w:numPr>
          <w:ilvl w:val="0"/>
          <w:numId w:val="20"/>
        </w:numPr>
        <w:ind w:firstLineChars="0"/>
      </w:pPr>
      <w:r w:rsidRPr="00E26375">
        <w:t>I</w:t>
      </w:r>
      <w:r w:rsidRPr="00E26375">
        <w:rPr>
          <w:rFonts w:hint="eastAsia"/>
        </w:rPr>
        <w:t xml:space="preserve">t has no influence on algorithm compute </w:t>
      </w:r>
      <w:r w:rsidRPr="00E26375">
        <w:t>capability</w:t>
      </w:r>
      <w:r w:rsidRPr="00E26375">
        <w:rPr>
          <w:rFonts w:hint="eastAsia"/>
        </w:rPr>
        <w:t xml:space="preserve"> and algorithm complicity. </w:t>
      </w:r>
    </w:p>
    <w:p w:rsidR="0097333A" w:rsidRPr="00E26375" w:rsidRDefault="007F5E32" w:rsidP="007F5E32">
      <w:pPr>
        <w:pStyle w:val="a6"/>
        <w:numPr>
          <w:ilvl w:val="0"/>
          <w:numId w:val="20"/>
        </w:numPr>
        <w:ind w:firstLineChars="0"/>
      </w:pPr>
      <w:r w:rsidRPr="00E26375">
        <w:t xml:space="preserve">When </w:t>
      </w:r>
      <w:r w:rsidRPr="00E26375">
        <w:rPr>
          <w:rFonts w:hint="eastAsia"/>
        </w:rPr>
        <w:t xml:space="preserve">the </w:t>
      </w:r>
      <w:r w:rsidRPr="00E26375">
        <w:rPr>
          <w:rFonts w:ascii="Arial" w:eastAsiaTheme="minorEastAsia" w:hAnsi="Arial" w:cs="Arial" w:hint="eastAsia"/>
          <w:color w:val="000000" w:themeColor="text1"/>
          <w:sz w:val="18"/>
          <w:szCs w:val="18"/>
        </w:rPr>
        <w:t xml:space="preserve">pheromone intensity Q increased, the algorithm convergence rate will also </w:t>
      </w:r>
      <w:r w:rsidRPr="00E26375">
        <w:rPr>
          <w:rFonts w:ascii="Arial" w:eastAsiaTheme="minorEastAsia" w:hAnsi="Arial" w:cs="Arial"/>
          <w:color w:val="000000" w:themeColor="text1"/>
          <w:sz w:val="18"/>
          <w:szCs w:val="18"/>
        </w:rPr>
        <w:t>increase</w:t>
      </w:r>
      <w:r w:rsidRPr="00E26375">
        <w:rPr>
          <w:rFonts w:ascii="Arial" w:eastAsiaTheme="minorEastAsia" w:hAnsi="Arial" w:cs="Arial" w:hint="eastAsia"/>
          <w:color w:val="000000" w:themeColor="text1"/>
          <w:sz w:val="18"/>
          <w:szCs w:val="18"/>
        </w:rPr>
        <w:t xml:space="preserve"> because already found </w:t>
      </w:r>
      <w:r w:rsidRPr="00E26375">
        <w:rPr>
          <w:rFonts w:ascii="Arial" w:eastAsiaTheme="minorEastAsia" w:hAnsi="Arial" w:cs="Arial"/>
          <w:color w:val="000000" w:themeColor="text1"/>
          <w:sz w:val="18"/>
          <w:szCs w:val="18"/>
        </w:rPr>
        <w:t>“</w:t>
      </w:r>
      <w:r w:rsidRPr="00E26375">
        <w:rPr>
          <w:rFonts w:ascii="Arial" w:eastAsiaTheme="minorEastAsia" w:hAnsi="Arial" w:cs="Arial" w:hint="eastAsia"/>
          <w:color w:val="000000" w:themeColor="text1"/>
          <w:sz w:val="18"/>
          <w:szCs w:val="18"/>
        </w:rPr>
        <w:t>good</w:t>
      </w:r>
      <w:r w:rsidRPr="00E26375">
        <w:rPr>
          <w:rFonts w:ascii="Arial" w:eastAsiaTheme="minorEastAsia" w:hAnsi="Arial" w:cs="Arial"/>
          <w:color w:val="000000" w:themeColor="text1"/>
          <w:sz w:val="18"/>
          <w:szCs w:val="18"/>
        </w:rPr>
        <w:t>”</w:t>
      </w:r>
      <w:r w:rsidRPr="00E26375">
        <w:rPr>
          <w:rFonts w:ascii="Arial" w:eastAsiaTheme="minorEastAsia" w:hAnsi="Arial" w:cs="Arial" w:hint="eastAsia"/>
          <w:color w:val="000000" w:themeColor="text1"/>
          <w:sz w:val="18"/>
          <w:szCs w:val="18"/>
        </w:rPr>
        <w:t xml:space="preserve"> candidate solution will have a higher selected probability. </w:t>
      </w:r>
      <w:r w:rsidRPr="00E26375">
        <w:rPr>
          <w:rFonts w:ascii="Arial" w:eastAsiaTheme="minorEastAsia" w:hAnsi="Arial" w:cs="Arial"/>
          <w:color w:val="000000" w:themeColor="text1"/>
          <w:sz w:val="18"/>
          <w:szCs w:val="18"/>
        </w:rPr>
        <w:t>H</w:t>
      </w:r>
      <w:r w:rsidRPr="00E26375">
        <w:rPr>
          <w:rFonts w:ascii="Arial" w:eastAsiaTheme="minorEastAsia" w:hAnsi="Arial" w:cs="Arial" w:hint="eastAsia"/>
          <w:color w:val="000000" w:themeColor="text1"/>
          <w:sz w:val="18"/>
          <w:szCs w:val="18"/>
        </w:rPr>
        <w:t xml:space="preserve">owever, the algorithm accuracy may </w:t>
      </w:r>
      <w:r w:rsidR="0097333A" w:rsidRPr="00E26375">
        <w:rPr>
          <w:rFonts w:ascii="Arial" w:eastAsiaTheme="minorEastAsia" w:hAnsi="Arial" w:cs="Arial"/>
          <w:color w:val="000000" w:themeColor="text1"/>
          <w:sz w:val="18"/>
          <w:szCs w:val="18"/>
        </w:rPr>
        <w:t>decrease</w:t>
      </w:r>
      <w:r w:rsidRPr="00E26375">
        <w:rPr>
          <w:rFonts w:ascii="Arial" w:eastAsiaTheme="minorEastAsia" w:hAnsi="Arial" w:cs="Arial" w:hint="eastAsia"/>
          <w:color w:val="000000" w:themeColor="text1"/>
          <w:sz w:val="18"/>
          <w:szCs w:val="18"/>
        </w:rPr>
        <w:t xml:space="preserve"> </w:t>
      </w:r>
      <w:r w:rsidRPr="00E26375">
        <w:rPr>
          <w:rFonts w:ascii="Arial" w:eastAsiaTheme="minorEastAsia" w:hAnsi="Arial" w:cs="Arial"/>
          <w:color w:val="000000" w:themeColor="text1"/>
          <w:sz w:val="18"/>
          <w:szCs w:val="18"/>
        </w:rPr>
        <w:t>because</w:t>
      </w:r>
      <w:r w:rsidRPr="00E26375">
        <w:rPr>
          <w:rFonts w:ascii="Arial" w:eastAsiaTheme="minorEastAsia" w:hAnsi="Arial" w:cs="Arial" w:hint="eastAsia"/>
          <w:color w:val="000000" w:themeColor="text1"/>
          <w:sz w:val="18"/>
          <w:szCs w:val="18"/>
        </w:rPr>
        <w:t xml:space="preserve"> the algorithm may fall into local optimal solution</w:t>
      </w:r>
      <w:r w:rsidR="0097333A" w:rsidRPr="00E26375">
        <w:rPr>
          <w:rFonts w:ascii="Arial" w:eastAsiaTheme="minorEastAsia" w:hAnsi="Arial" w:cs="Arial" w:hint="eastAsia"/>
          <w:color w:val="000000" w:themeColor="text1"/>
          <w:sz w:val="18"/>
          <w:szCs w:val="18"/>
        </w:rPr>
        <w:t>.</w:t>
      </w:r>
    </w:p>
    <w:p w:rsidR="007F5E32" w:rsidRPr="00E26375" w:rsidRDefault="0097333A" w:rsidP="007F5E32">
      <w:pPr>
        <w:pStyle w:val="a6"/>
        <w:numPr>
          <w:ilvl w:val="0"/>
          <w:numId w:val="20"/>
        </w:numPr>
        <w:ind w:firstLineChars="0"/>
      </w:pPr>
      <w:r w:rsidRPr="00E26375">
        <w:t xml:space="preserve">When </w:t>
      </w:r>
      <w:r w:rsidRPr="00E26375">
        <w:rPr>
          <w:rFonts w:hint="eastAsia"/>
        </w:rPr>
        <w:t xml:space="preserve">the </w:t>
      </w:r>
      <w:r w:rsidRPr="00E26375">
        <w:rPr>
          <w:rFonts w:ascii="Arial" w:eastAsiaTheme="minorEastAsia" w:hAnsi="Arial" w:cs="Arial" w:hint="eastAsia"/>
          <w:color w:val="000000" w:themeColor="text1"/>
          <w:sz w:val="18"/>
          <w:szCs w:val="18"/>
        </w:rPr>
        <w:t xml:space="preserve">pheromone intensity Q decreased, the algorithm convergence rate will decrease. </w:t>
      </w:r>
      <w:r w:rsidRPr="00E26375">
        <w:rPr>
          <w:rFonts w:ascii="Arial" w:eastAsiaTheme="minorEastAsia" w:hAnsi="Arial" w:cs="Arial"/>
          <w:color w:val="000000" w:themeColor="text1"/>
          <w:sz w:val="18"/>
          <w:szCs w:val="18"/>
        </w:rPr>
        <w:t>I</w:t>
      </w:r>
      <w:r w:rsidRPr="00E26375">
        <w:rPr>
          <w:rFonts w:ascii="Arial" w:eastAsiaTheme="minorEastAsia" w:hAnsi="Arial" w:cs="Arial" w:hint="eastAsia"/>
          <w:color w:val="000000" w:themeColor="text1"/>
          <w:sz w:val="18"/>
          <w:szCs w:val="18"/>
        </w:rPr>
        <w:t xml:space="preserve">f the algorithm complicity remained (that means ant </w:t>
      </w:r>
      <w:r w:rsidRPr="00E26375">
        <w:rPr>
          <w:rFonts w:ascii="Arial" w:eastAsiaTheme="minorEastAsia" w:hAnsi="Arial" w:cs="Arial"/>
          <w:color w:val="000000" w:themeColor="text1"/>
          <w:sz w:val="18"/>
          <w:szCs w:val="18"/>
        </w:rPr>
        <w:t>population</w:t>
      </w:r>
      <w:r w:rsidRPr="00E26375">
        <w:rPr>
          <w:rFonts w:ascii="Arial" w:eastAsiaTheme="minorEastAsia" w:hAnsi="Arial" w:cs="Arial" w:hint="eastAsia"/>
          <w:color w:val="000000" w:themeColor="text1"/>
          <w:sz w:val="18"/>
          <w:szCs w:val="18"/>
        </w:rPr>
        <w:t xml:space="preserve"> size and iteration times does not changed), the algorithm accuracy may decrease because the algorithm may </w:t>
      </w:r>
      <w:r w:rsidR="00A06AC1" w:rsidRPr="00E26375">
        <w:rPr>
          <w:rFonts w:ascii="Arial" w:eastAsiaTheme="minorEastAsia" w:hAnsi="Arial" w:cs="Arial"/>
          <w:color w:val="000000" w:themeColor="text1"/>
          <w:sz w:val="18"/>
          <w:szCs w:val="18"/>
        </w:rPr>
        <w:t>lose</w:t>
      </w:r>
      <w:r w:rsidRPr="00E26375">
        <w:rPr>
          <w:rFonts w:ascii="Arial" w:eastAsiaTheme="minorEastAsia" w:hAnsi="Arial" w:cs="Arial" w:hint="eastAsia"/>
          <w:color w:val="000000" w:themeColor="text1"/>
          <w:sz w:val="18"/>
          <w:szCs w:val="18"/>
        </w:rPr>
        <w:t xml:space="preserve"> some already found </w:t>
      </w:r>
      <w:r w:rsidRPr="00E26375">
        <w:rPr>
          <w:rFonts w:ascii="Arial" w:eastAsiaTheme="minorEastAsia" w:hAnsi="Arial" w:cs="Arial"/>
          <w:color w:val="000000" w:themeColor="text1"/>
          <w:sz w:val="18"/>
          <w:szCs w:val="18"/>
        </w:rPr>
        <w:t>“</w:t>
      </w:r>
      <w:r w:rsidRPr="00E26375">
        <w:rPr>
          <w:rFonts w:ascii="Arial" w:eastAsiaTheme="minorEastAsia" w:hAnsi="Arial" w:cs="Arial" w:hint="eastAsia"/>
          <w:color w:val="000000" w:themeColor="text1"/>
          <w:sz w:val="18"/>
          <w:szCs w:val="18"/>
        </w:rPr>
        <w:t>good</w:t>
      </w:r>
      <w:r w:rsidRPr="00E26375">
        <w:rPr>
          <w:rFonts w:ascii="Arial" w:eastAsiaTheme="minorEastAsia" w:hAnsi="Arial" w:cs="Arial"/>
          <w:color w:val="000000" w:themeColor="text1"/>
          <w:sz w:val="18"/>
          <w:szCs w:val="18"/>
        </w:rPr>
        <w:t>”</w:t>
      </w:r>
      <w:r w:rsidRPr="00E26375">
        <w:rPr>
          <w:rFonts w:ascii="Arial" w:eastAsiaTheme="minorEastAsia" w:hAnsi="Arial" w:cs="Arial" w:hint="eastAsia"/>
          <w:color w:val="000000" w:themeColor="text1"/>
          <w:sz w:val="18"/>
          <w:szCs w:val="18"/>
        </w:rPr>
        <w:t xml:space="preserve"> candidate solutions.</w:t>
      </w:r>
    </w:p>
    <w:p w:rsidR="003B07EC" w:rsidRPr="00E26375" w:rsidRDefault="003B07EC" w:rsidP="007F5E32">
      <w:pPr>
        <w:pStyle w:val="a6"/>
        <w:numPr>
          <w:ilvl w:val="0"/>
          <w:numId w:val="20"/>
        </w:numPr>
        <w:ind w:firstLineChars="0"/>
      </w:pPr>
      <w:r w:rsidRPr="00E26375">
        <w:rPr>
          <w:rFonts w:hint="eastAsia"/>
        </w:rPr>
        <w:t xml:space="preserve">Pheromone </w:t>
      </w:r>
      <w:r w:rsidRPr="00E26375">
        <w:t>volatilization</w:t>
      </w:r>
      <w:r w:rsidRPr="00E26375">
        <w:rPr>
          <w:rFonts w:hint="eastAsia"/>
        </w:rPr>
        <w:t xml:space="preserve"> </w:t>
      </w:r>
      <m:oMath>
        <m:r>
          <m:rPr>
            <m:sty m:val="p"/>
          </m:rPr>
          <w:rPr>
            <w:rFonts w:ascii="Cambria Math" w:hAnsi="Cambria Math"/>
          </w:rPr>
          <m:t>ρ</m:t>
        </m:r>
      </m:oMath>
      <w:r w:rsidRPr="00E26375">
        <w:rPr>
          <w:rFonts w:hint="eastAsia"/>
        </w:rPr>
        <w:t xml:space="preserve"> has </w:t>
      </w:r>
      <w:r w:rsidRPr="00E26375">
        <w:t>similar</w:t>
      </w:r>
      <w:r w:rsidRPr="00E26375">
        <w:rPr>
          <w:rFonts w:hint="eastAsia"/>
        </w:rPr>
        <w:t xml:space="preserve"> effect on the algorithm </w:t>
      </w:r>
      <w:r w:rsidRPr="00E26375">
        <w:t>performance</w:t>
      </w:r>
      <w:r w:rsidRPr="00E26375">
        <w:rPr>
          <w:rFonts w:hint="eastAsia"/>
        </w:rPr>
        <w:t xml:space="preserve"> parameter</w:t>
      </w:r>
      <w:r w:rsidR="00BA2EBD" w:rsidRPr="00E26375">
        <w:rPr>
          <w:rFonts w:hint="eastAsia"/>
        </w:rPr>
        <w:t>s</w:t>
      </w:r>
      <w:r w:rsidRPr="00E26375">
        <w:rPr>
          <w:rFonts w:hint="eastAsia"/>
        </w:rPr>
        <w:t xml:space="preserve"> but in an opposite way.</w:t>
      </w:r>
    </w:p>
    <w:p w:rsidR="00F26E4C" w:rsidRDefault="00F26E4C" w:rsidP="00F26E4C">
      <w:pPr>
        <w:pStyle w:val="4"/>
        <w:spacing w:before="156" w:after="156"/>
        <w:ind w:left="531" w:hanging="531"/>
      </w:pPr>
      <w:r>
        <w:t>A</w:t>
      </w:r>
      <w:r>
        <w:rPr>
          <w:rFonts w:hint="eastAsia"/>
        </w:rPr>
        <w:t xml:space="preserve">bout algorithm compute capability </w:t>
      </w:r>
    </w:p>
    <w:p w:rsidR="00F26E4C" w:rsidRDefault="00C62791" w:rsidP="00F26E4C">
      <w:r>
        <w:t xml:space="preserve">From </w:t>
      </w:r>
      <w:r>
        <w:rPr>
          <w:rFonts w:hint="eastAsia"/>
        </w:rPr>
        <w:t xml:space="preserve">the discussion above, it seems that there is no algorithm parameters can </w:t>
      </w:r>
      <w:r>
        <w:t>affect</w:t>
      </w:r>
      <w:r>
        <w:rPr>
          <w:rFonts w:hint="eastAsia"/>
        </w:rPr>
        <w:t xml:space="preserve"> this algorithm performance parameter. </w:t>
      </w:r>
      <w:r>
        <w:t>Theoretically</w:t>
      </w:r>
      <w:r>
        <w:rPr>
          <w:rFonts w:hint="eastAsia"/>
        </w:rPr>
        <w:t xml:space="preserve">, the algorithm compute capability is </w:t>
      </w:r>
      <w:r>
        <w:t>infinite</w:t>
      </w:r>
      <w:r>
        <w:rPr>
          <w:rFonts w:hint="eastAsia"/>
        </w:rPr>
        <w:t xml:space="preserve">. </w:t>
      </w:r>
      <w:r>
        <w:t xml:space="preserve">From the perspective of programming implementation, the only factor the can affect the compute capability is the </w:t>
      </w:r>
      <w:r>
        <w:rPr>
          <w:rFonts w:hint="eastAsia"/>
        </w:rPr>
        <w:t>value representation accuracy of the programming language.</w:t>
      </w:r>
    </w:p>
    <w:p w:rsidR="00D410FA" w:rsidRPr="00FB53C9" w:rsidRDefault="00D13A12" w:rsidP="00D410FA">
      <w:pPr>
        <w:pStyle w:val="3"/>
        <w:spacing w:before="156" w:after="156"/>
        <w:ind w:left="607" w:hanging="607"/>
        <w:rPr>
          <w:rFonts w:eastAsiaTheme="minorEastAsia"/>
        </w:rPr>
      </w:pPr>
      <w:r>
        <w:rPr>
          <w:rFonts w:eastAsiaTheme="minorEastAsia"/>
        </w:rPr>
        <w:t>R</w:t>
      </w:r>
      <w:r>
        <w:rPr>
          <w:rFonts w:eastAsiaTheme="minorEastAsia" w:hint="eastAsia"/>
        </w:rPr>
        <w:t>elation between algorithm parameters and algorithm performance</w:t>
      </w:r>
    </w:p>
    <w:p w:rsidR="00210EC1" w:rsidRDefault="001F3AE9" w:rsidP="0045733B">
      <w:pPr>
        <w:pStyle w:val="4"/>
        <w:spacing w:before="156" w:after="156"/>
        <w:ind w:left="531" w:hanging="531"/>
        <w:rPr>
          <w:rFonts w:ascii="AdobeSongStd-Light,Bold" w:eastAsia="AdobeSongStd-Light,Bold" w:cs="AdobeSongStd-Light,Bold"/>
          <w:sz w:val="18"/>
          <w:szCs w:val="18"/>
        </w:rPr>
      </w:pPr>
      <w:r>
        <w:t>Pheromone</w:t>
      </w:r>
      <w:r w:rsidR="00210EC1">
        <w:t xml:space="preserve"> trail persistence</w:t>
      </w:r>
      <w:r w:rsidR="00210EC1">
        <w:rPr>
          <w:rFonts w:ascii="AdobeSongStd-Light,Bold" w:eastAsia="AdobeSongStd-Light,Bold" w:cs="AdobeSongStd-Light,Bold" w:hint="eastAsia"/>
          <w:sz w:val="18"/>
          <w:szCs w:val="18"/>
        </w:rPr>
        <w:t xml:space="preserve"> </w:t>
      </w:r>
    </w:p>
    <w:p w:rsidR="00E771A5" w:rsidRPr="00E771A5" w:rsidRDefault="00D410FA" w:rsidP="00E771A5">
      <w:pPr>
        <w:pStyle w:val="5"/>
        <w:spacing w:before="156" w:after="156"/>
        <w:ind w:left="455" w:hanging="455"/>
      </w:pPr>
      <w:r>
        <w:rPr>
          <w:rFonts w:eastAsiaTheme="minorEastAsia" w:hint="eastAsia"/>
        </w:rPr>
        <w:t>P</w:t>
      </w:r>
      <w:r w:rsidR="005B5EB8">
        <w:rPr>
          <w:rFonts w:eastAsiaTheme="minorEastAsia"/>
        </w:rPr>
        <w:t>arameter</w:t>
      </w:r>
      <w:r w:rsidR="005B5EB8">
        <w:rPr>
          <w:rFonts w:eastAsiaTheme="minorEastAsia" w:hint="eastAsia"/>
        </w:rPr>
        <w:t xml:space="preserve"> </w:t>
      </w:r>
      <w:r w:rsidR="005B5EB8">
        <w:rPr>
          <w:rFonts w:eastAsiaTheme="minorEastAsia"/>
        </w:rPr>
        <w:t>propriety</w:t>
      </w:r>
      <w:r w:rsidR="005B5EB8">
        <w:rPr>
          <w:rFonts w:eastAsiaTheme="minorEastAsia" w:hint="eastAsia"/>
        </w:rPr>
        <w:t xml:space="preserve"> analy</w:t>
      </w:r>
      <w:r w:rsidR="00A85F6A">
        <w:rPr>
          <w:rFonts w:eastAsiaTheme="minorEastAsia" w:hint="eastAsia"/>
        </w:rPr>
        <w:t>ze</w:t>
      </w:r>
      <w:r w:rsidR="00803EB2">
        <w:rPr>
          <w:rFonts w:eastAsiaTheme="minorEastAsia" w:hint="eastAsia"/>
        </w:rPr>
        <w:t xml:space="preserve"> </w:t>
      </w:r>
    </w:p>
    <w:p w:rsidR="00D97D8C" w:rsidRDefault="00D97D8C" w:rsidP="00D97D8C">
      <w:r>
        <w:rPr>
          <w:rFonts w:hint="eastAsia"/>
        </w:rPr>
        <w:t xml:space="preserve">Like most of evolution simulation algorithm, ant colony algorithm also has </w:t>
      </w:r>
      <w:r>
        <w:t>the</w:t>
      </w:r>
      <w:r>
        <w:rPr>
          <w:rFonts w:hint="eastAsia"/>
        </w:rPr>
        <w:t xml:space="preserve"> disadvantage</w:t>
      </w:r>
      <w:r w:rsidR="00B54862">
        <w:rPr>
          <w:rFonts w:hint="eastAsia"/>
        </w:rPr>
        <w:t xml:space="preserve">s such as low convergence rate or </w:t>
      </w:r>
      <w:r w:rsidR="000557EB">
        <w:rPr>
          <w:rFonts w:hint="eastAsia"/>
        </w:rPr>
        <w:t xml:space="preserve">easy </w:t>
      </w:r>
      <w:r w:rsidR="00B54862">
        <w:rPr>
          <w:rFonts w:hint="eastAsia"/>
        </w:rPr>
        <w:t xml:space="preserve">fall into local </w:t>
      </w:r>
      <w:r w:rsidR="00B54862">
        <w:t>optimal</w:t>
      </w:r>
      <w:r w:rsidR="00B54862">
        <w:rPr>
          <w:rFonts w:hint="eastAsia"/>
        </w:rPr>
        <w:t xml:space="preserve"> solution; and the </w:t>
      </w:r>
      <w:r w:rsidR="002F06BD" w:rsidRPr="002F06BD">
        <w:rPr>
          <w:rFonts w:hint="eastAsia"/>
          <w:color w:val="000000" w:themeColor="text1"/>
        </w:rPr>
        <w:t xml:space="preserve">pheromone </w:t>
      </w:r>
      <w:r w:rsidR="006C76AD">
        <w:rPr>
          <w:rFonts w:ascii="Arial" w:hAnsi="Arial" w:cs="Arial" w:hint="eastAsia"/>
          <w:color w:val="000000" w:themeColor="text1"/>
          <w:sz w:val="18"/>
          <w:szCs w:val="18"/>
        </w:rPr>
        <w:t>r</w:t>
      </w:r>
      <w:r w:rsidR="002F06BD" w:rsidRPr="002F06BD">
        <w:rPr>
          <w:rFonts w:ascii="Arial" w:hAnsi="Arial" w:cs="Arial"/>
          <w:color w:val="000000" w:themeColor="text1"/>
          <w:sz w:val="18"/>
          <w:szCs w:val="18"/>
        </w:rPr>
        <w:t>esidual</w:t>
      </w:r>
      <w:r w:rsidR="00B54862" w:rsidRPr="002F06BD">
        <w:rPr>
          <w:rFonts w:hint="eastAsia"/>
        </w:rPr>
        <w:t xml:space="preserve"> </w:t>
      </w:r>
      <m:oMath>
        <m:r>
          <m:rPr>
            <m:sty m:val="p"/>
          </m:rPr>
          <w:rPr>
            <w:rFonts w:ascii="Cambria Math" w:hAnsi="Cambria Math"/>
          </w:rPr>
          <m:t>1- ρ</m:t>
        </m:r>
      </m:oMath>
      <w:r w:rsidR="00E5615F">
        <w:rPr>
          <w:rFonts w:hint="eastAsia"/>
        </w:rPr>
        <w:t xml:space="preserve"> has a direct</w:t>
      </w:r>
      <w:r w:rsidR="00334552">
        <w:rPr>
          <w:rFonts w:hint="eastAsia"/>
        </w:rPr>
        <w:t xml:space="preserve"> influence (mentioned above) on the algorithm search capability (algorithm accuracy) and </w:t>
      </w:r>
      <w:r w:rsidR="002F06BD">
        <w:rPr>
          <w:rFonts w:hint="eastAsia"/>
        </w:rPr>
        <w:t xml:space="preserve">convergence rate: under the influence of </w:t>
      </w:r>
      <m:oMath>
        <m:r>
          <m:rPr>
            <m:sty m:val="p"/>
          </m:rPr>
          <w:rPr>
            <w:rFonts w:ascii="Cambria Math" w:hAnsi="Cambria Math"/>
          </w:rPr>
          <m:t>1- ρ</m:t>
        </m:r>
      </m:oMath>
      <w:r w:rsidR="002F06BD">
        <w:rPr>
          <w:rFonts w:hint="eastAsia"/>
        </w:rPr>
        <w:t xml:space="preserve">, when the input problem scale </w:t>
      </w:r>
      <w:r w:rsidR="00925F2A">
        <w:t>is large,</w:t>
      </w:r>
      <w:r w:rsidR="00925F2A">
        <w:rPr>
          <w:rFonts w:hint="eastAsia"/>
        </w:rPr>
        <w:t xml:space="preserve"> it has a high probability that pheromone on the path that has never been searched </w:t>
      </w:r>
      <w:r w:rsidR="00E771A5">
        <w:rPr>
          <w:rFonts w:hint="eastAsia"/>
        </w:rPr>
        <w:t>decrease to zero. C</w:t>
      </w:r>
      <w:r w:rsidR="00E771A5">
        <w:t>onsequently</w:t>
      </w:r>
      <w:r w:rsidR="00E771A5">
        <w:rPr>
          <w:rFonts w:hint="eastAsia"/>
        </w:rPr>
        <w:t xml:space="preserve">, </w:t>
      </w:r>
      <w:r w:rsidR="00E771A5">
        <w:t>the</w:t>
      </w:r>
      <w:r w:rsidR="00E771A5">
        <w:rPr>
          <w:rFonts w:hint="eastAsia"/>
        </w:rPr>
        <w:t xml:space="preserve"> </w:t>
      </w:r>
      <w:r w:rsidR="00E771A5">
        <w:t>global</w:t>
      </w:r>
      <w:r w:rsidR="00E771A5">
        <w:rPr>
          <w:rFonts w:hint="eastAsia"/>
        </w:rPr>
        <w:t xml:space="preserve"> searching capability decreased. </w:t>
      </w:r>
      <w:r w:rsidR="00663BE3">
        <w:rPr>
          <w:rFonts w:hint="eastAsia"/>
        </w:rPr>
        <w:t>More specifically</w:t>
      </w:r>
      <w:r w:rsidR="001E5261">
        <w:rPr>
          <w:rFonts w:hint="eastAsia"/>
        </w:rPr>
        <w:t>, w</w:t>
      </w:r>
      <w:r w:rsidR="00E771A5">
        <w:rPr>
          <w:rFonts w:hint="eastAsia"/>
        </w:rPr>
        <w:t xml:space="preserve">hen </w:t>
      </w:r>
      <m:oMath>
        <m:r>
          <m:rPr>
            <m:sty m:val="p"/>
          </m:rPr>
          <w:rPr>
            <w:rFonts w:ascii="Cambria Math" w:hAnsi="Cambria Math"/>
          </w:rPr>
          <m:t>1- ρ</m:t>
        </m:r>
      </m:oMath>
      <w:r w:rsidR="001E5261">
        <w:rPr>
          <w:rFonts w:hint="eastAsia"/>
        </w:rPr>
        <w:t xml:space="preserve"> </w:t>
      </w:r>
      <w:r w:rsidR="00D710F5">
        <w:rPr>
          <w:rFonts w:hint="eastAsia"/>
        </w:rPr>
        <w:t xml:space="preserve">becomes too large, </w:t>
      </w:r>
      <w:r w:rsidR="00CB02D6">
        <w:rPr>
          <w:rFonts w:hint="eastAsia"/>
        </w:rPr>
        <w:t xml:space="preserve">the </w:t>
      </w:r>
      <w:r w:rsidR="00D710F5">
        <w:rPr>
          <w:rFonts w:hint="eastAsia"/>
        </w:rPr>
        <w:t xml:space="preserve">algorithm randomly characteristic will be influenced because the previous searched path has higher probability too be searched again. </w:t>
      </w:r>
      <w:r w:rsidR="009B0B5D">
        <w:rPr>
          <w:rFonts w:hint="eastAsia"/>
        </w:rPr>
        <w:t xml:space="preserve">On the other hand, </w:t>
      </w:r>
      <w:r w:rsidR="000F1ED5">
        <w:rPr>
          <w:rFonts w:hint="eastAsia"/>
        </w:rPr>
        <w:t xml:space="preserve">if the pheromone residual is too small, the randomly characteristic is </w:t>
      </w:r>
      <w:r w:rsidR="000F1ED5">
        <w:t>guaranteed</w:t>
      </w:r>
      <w:r w:rsidR="000F1ED5">
        <w:rPr>
          <w:rFonts w:hint="eastAsia"/>
        </w:rPr>
        <w:t xml:space="preserve"> by </w:t>
      </w:r>
      <w:r w:rsidR="000F1ED5">
        <w:t>sacrifice</w:t>
      </w:r>
      <w:r w:rsidR="00B70228">
        <w:rPr>
          <w:rFonts w:hint="eastAsia"/>
        </w:rPr>
        <w:t xml:space="preserve"> algorithm convergence rate.</w:t>
      </w:r>
    </w:p>
    <w:p w:rsidR="003018D7" w:rsidRDefault="00E45A15" w:rsidP="003018D7">
      <w:pPr>
        <w:pStyle w:val="5"/>
        <w:spacing w:before="156" w:after="156"/>
        <w:ind w:left="455" w:hanging="455"/>
        <w:rPr>
          <w:rFonts w:eastAsiaTheme="minorEastAsia"/>
        </w:rPr>
      </w:pPr>
      <w:r>
        <w:rPr>
          <w:rFonts w:eastAsiaTheme="minorEastAsia"/>
        </w:rPr>
        <w:t>T</w:t>
      </w:r>
      <w:r>
        <w:rPr>
          <w:rFonts w:eastAsiaTheme="minorEastAsia" w:hint="eastAsia"/>
        </w:rPr>
        <w:t>esting result</w:t>
      </w:r>
      <w:r w:rsidR="003018D7">
        <w:rPr>
          <w:rFonts w:eastAsiaTheme="minorEastAsia" w:hint="eastAsia"/>
        </w:rPr>
        <w:t xml:space="preserve"> representation</w:t>
      </w:r>
    </w:p>
    <w:p w:rsidR="00067F2E" w:rsidRDefault="00434580" w:rsidP="00CB2DE1">
      <w:r>
        <w:rPr>
          <w:rFonts w:hint="eastAsia"/>
        </w:rPr>
        <w:t xml:space="preserve">In this particular </w:t>
      </w:r>
      <w:r w:rsidR="00A248BF">
        <w:rPr>
          <w:rFonts w:hint="eastAsia"/>
        </w:rPr>
        <w:t>test</w:t>
      </w:r>
      <w:r w:rsidR="00CB2DE1">
        <w:rPr>
          <w:rFonts w:hint="eastAsia"/>
        </w:rPr>
        <w:t xml:space="preserve">, </w:t>
      </w:r>
      <w:r w:rsidR="006C76AD">
        <w:rPr>
          <w:rFonts w:hint="eastAsia"/>
        </w:rPr>
        <w:t xml:space="preserve">pheromone residual is set as independent variable and the other algorithm </w:t>
      </w:r>
      <w:r w:rsidR="006C76AD">
        <w:rPr>
          <w:rFonts w:hint="eastAsia"/>
        </w:rPr>
        <w:lastRenderedPageBreak/>
        <w:t>parameters are set as constant.</w:t>
      </w:r>
      <w:r w:rsidR="00E20FA9">
        <w:rPr>
          <w:rFonts w:hint="eastAsia"/>
        </w:rPr>
        <w:t xml:space="preserve"> </w:t>
      </w:r>
      <w:r w:rsidR="00E20FA9">
        <w:t>I</w:t>
      </w:r>
      <w:r w:rsidR="00E20FA9">
        <w:rPr>
          <w:rFonts w:hint="eastAsia"/>
        </w:rPr>
        <w:t xml:space="preserve">n </w:t>
      </w:r>
      <w:r w:rsidR="000459C2">
        <w:rPr>
          <w:rFonts w:hint="eastAsia"/>
        </w:rPr>
        <w:t>specific</w:t>
      </w:r>
      <w:r w:rsidR="00E20FA9">
        <w:rPr>
          <w:rFonts w:hint="eastAsia"/>
        </w:rPr>
        <w:t>:</w:t>
      </w:r>
    </w:p>
    <w:p w:rsidR="00E20FA9" w:rsidRDefault="00E20FA9" w:rsidP="00E20FA9">
      <w:pPr>
        <w:pStyle w:val="a6"/>
        <w:numPr>
          <w:ilvl w:val="0"/>
          <w:numId w:val="22"/>
        </w:numPr>
        <w:ind w:firstLineChars="0"/>
      </w:pPr>
      <w:r>
        <w:t>A</w:t>
      </w:r>
      <w:r>
        <w:rPr>
          <w:rFonts w:hint="eastAsia"/>
        </w:rPr>
        <w:t xml:space="preserve">nt population size </w:t>
      </w:r>
      <w:r w:rsidRPr="00303F46">
        <w:rPr>
          <w:rFonts w:hint="eastAsia"/>
          <w:b/>
        </w:rPr>
        <w:t>M = 5</w:t>
      </w:r>
    </w:p>
    <w:p w:rsidR="00E20FA9" w:rsidRPr="00E20FA9" w:rsidRDefault="00E20FA9" w:rsidP="00E20FA9">
      <w:pPr>
        <w:pStyle w:val="a6"/>
        <w:numPr>
          <w:ilvl w:val="0"/>
          <w:numId w:val="22"/>
        </w:numPr>
        <w:ind w:firstLineChars="0"/>
      </w:pPr>
      <w:r>
        <w:rPr>
          <w:rFonts w:ascii="Arial" w:eastAsiaTheme="minorEastAsia" w:hAnsi="Arial" w:cs="Arial" w:hint="eastAsia"/>
          <w:color w:val="000000" w:themeColor="text1"/>
          <w:sz w:val="18"/>
          <w:szCs w:val="18"/>
        </w:rPr>
        <w:t>P</w:t>
      </w:r>
      <w:r w:rsidRPr="00E20FA9">
        <w:rPr>
          <w:rFonts w:ascii="Arial" w:eastAsiaTheme="minorEastAsia" w:hAnsi="Arial" w:cs="Arial" w:hint="eastAsia"/>
          <w:color w:val="000000" w:themeColor="text1"/>
          <w:sz w:val="18"/>
          <w:szCs w:val="18"/>
        </w:rPr>
        <w:t>heromone intensity</w:t>
      </w:r>
      <w:r>
        <w:rPr>
          <w:rFonts w:ascii="Arial" w:eastAsiaTheme="minorEastAsia" w:hAnsi="Arial" w:cs="Arial" w:hint="eastAsia"/>
          <w:color w:val="000000" w:themeColor="text1"/>
          <w:sz w:val="18"/>
          <w:szCs w:val="18"/>
        </w:rPr>
        <w:t xml:space="preserve"> </w:t>
      </w:r>
      <w:r w:rsidRPr="00303F46">
        <w:rPr>
          <w:rFonts w:ascii="Arial" w:eastAsiaTheme="minorEastAsia" w:hAnsi="Arial" w:cs="Arial" w:hint="eastAsia"/>
          <w:b/>
          <w:color w:val="000000" w:themeColor="text1"/>
          <w:sz w:val="18"/>
          <w:szCs w:val="18"/>
        </w:rPr>
        <w:t>Q = 1</w:t>
      </w:r>
    </w:p>
    <w:p w:rsidR="00E20FA9" w:rsidRDefault="00E20FA9" w:rsidP="00E20FA9">
      <w:pPr>
        <w:pStyle w:val="a6"/>
        <w:numPr>
          <w:ilvl w:val="0"/>
          <w:numId w:val="22"/>
        </w:numPr>
        <w:ind w:firstLineChars="0"/>
      </w:pPr>
      <w:r w:rsidRPr="00E20FA9">
        <w:t>Information heuristic factor</w:t>
      </w:r>
      <w:r w:rsidRPr="00E20FA9">
        <w:rPr>
          <w:rFonts w:cs="Arial" w:hint="eastAsia"/>
          <w:sz w:val="18"/>
          <w:szCs w:val="18"/>
        </w:rPr>
        <w:t xml:space="preserve"> </w:t>
      </w:r>
      <m:oMath>
        <m:r>
          <m:rPr>
            <m:sty m:val="bi"/>
          </m:rPr>
          <w:rPr>
            <w:rFonts w:ascii="Cambria Math" w:hAnsi="Cambria Math"/>
          </w:rPr>
          <m:t>α</m:t>
        </m:r>
        <m:r>
          <m:rPr>
            <m:sty m:val="b"/>
          </m:rPr>
          <w:rPr>
            <w:rFonts w:ascii="Cambria Math" w:hAnsi="Cambria Math" w:cs="Arial"/>
          </w:rPr>
          <m:t>=0.9</m:t>
        </m:r>
      </m:oMath>
      <w:r w:rsidRPr="00D22751">
        <w:rPr>
          <w:rFonts w:hint="eastAsia"/>
        </w:rPr>
        <w:t xml:space="preserve"> </w:t>
      </w:r>
    </w:p>
    <w:p w:rsidR="00E20FA9" w:rsidRPr="00683BFD" w:rsidRDefault="00E20FA9" w:rsidP="00E20FA9">
      <w:pPr>
        <w:pStyle w:val="a6"/>
        <w:numPr>
          <w:ilvl w:val="0"/>
          <w:numId w:val="22"/>
        </w:numPr>
        <w:ind w:firstLineChars="0"/>
      </w:pPr>
      <w:r w:rsidRPr="00E20FA9">
        <w:rPr>
          <w:rFonts w:hint="eastAsia"/>
        </w:rPr>
        <w:t>e</w:t>
      </w:r>
      <w:r w:rsidRPr="00E20FA9">
        <w:t>xpectation heuristic factor</w:t>
      </w:r>
      <w:r>
        <w:rPr>
          <w:rFonts w:hint="eastAsia"/>
        </w:rPr>
        <w:t xml:space="preserve"> </w:t>
      </w:r>
      <m:oMath>
        <m:r>
          <m:rPr>
            <m:sty m:val="bi"/>
          </m:rPr>
          <w:rPr>
            <w:rFonts w:ascii="Cambria Math" w:hAnsi="Cambria Math"/>
          </w:rPr>
          <m:t>β=1.0</m:t>
        </m:r>
      </m:oMath>
    </w:p>
    <w:p w:rsidR="00683BFD" w:rsidRDefault="00683BFD" w:rsidP="00E20FA9">
      <w:pPr>
        <w:pStyle w:val="a6"/>
        <w:numPr>
          <w:ilvl w:val="0"/>
          <w:numId w:val="22"/>
        </w:numPr>
        <w:ind w:firstLineChars="0"/>
      </w:pPr>
      <w:r>
        <w:rPr>
          <w:rFonts w:hint="eastAsia"/>
        </w:rPr>
        <w:t xml:space="preserve">iteration terminate condition: average </w:t>
      </w:r>
      <w:r>
        <w:t>candidate</w:t>
      </w:r>
      <w:r>
        <w:rPr>
          <w:rFonts w:hint="eastAsia"/>
        </w:rPr>
        <w:t xml:space="preserve"> solution cost difference between two generations is less than </w:t>
      </w:r>
      <w:r w:rsidRPr="00303F46">
        <w:rPr>
          <w:rFonts w:hint="eastAsia"/>
          <w:b/>
        </w:rPr>
        <w:t>0.001</w:t>
      </w:r>
    </w:p>
    <w:p w:rsidR="00683BFD" w:rsidRDefault="00683BFD" w:rsidP="00E20FA9">
      <w:pPr>
        <w:pStyle w:val="a6"/>
        <w:numPr>
          <w:ilvl w:val="0"/>
          <w:numId w:val="22"/>
        </w:numPr>
        <w:ind w:firstLineChars="0"/>
        <w:rPr>
          <w:b/>
        </w:rPr>
      </w:pPr>
      <w:r>
        <w:rPr>
          <w:rFonts w:hint="eastAsia"/>
        </w:rPr>
        <w:t xml:space="preserve">pheromone trail persistence </w:t>
      </w:r>
      <m:oMath>
        <m:r>
          <m:rPr>
            <m:sty m:val="b"/>
          </m:rPr>
          <w:rPr>
            <w:rFonts w:ascii="Cambria Math" w:hAnsi="Cambria Math"/>
          </w:rPr>
          <m:t>ρ ϵ {0.3, 0.5, 0.7, 0.9, 0.95, 0.99}</m:t>
        </m:r>
      </m:oMath>
    </w:p>
    <w:p w:rsidR="009E504F" w:rsidRDefault="00D502DF" w:rsidP="00184BB1">
      <w:r>
        <w:rPr>
          <w:rFonts w:hint="eastAsia"/>
        </w:rPr>
        <w:t xml:space="preserve">The testing result is </w:t>
      </w:r>
      <w:r w:rsidR="00BD0964">
        <w:t>represented</w:t>
      </w:r>
      <w:r>
        <w:rPr>
          <w:rFonts w:hint="eastAsia"/>
        </w:rPr>
        <w:t xml:space="preserve"> as below:</w:t>
      </w:r>
    </w:p>
    <w:p w:rsidR="00920282" w:rsidRPr="00E27CFD" w:rsidRDefault="00920282" w:rsidP="00184BB1"/>
    <w:tbl>
      <w:tblPr>
        <w:tblStyle w:val="2-1"/>
        <w:tblW w:w="0" w:type="auto"/>
        <w:tblLook w:val="04A0" w:firstRow="1" w:lastRow="0" w:firstColumn="1" w:lastColumn="0" w:noHBand="0" w:noVBand="1"/>
      </w:tblPr>
      <w:tblGrid>
        <w:gridCol w:w="2840"/>
        <w:gridCol w:w="2841"/>
        <w:gridCol w:w="2841"/>
      </w:tblGrid>
      <w:tr w:rsidR="001951D8" w:rsidTr="004667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0" w:type="dxa"/>
          </w:tcPr>
          <w:p w:rsidR="001951D8" w:rsidRDefault="001951D8" w:rsidP="00184BB1"/>
        </w:tc>
        <w:tc>
          <w:tcPr>
            <w:tcW w:w="2841" w:type="dxa"/>
          </w:tcPr>
          <w:p w:rsidR="001951D8" w:rsidRDefault="001951D8" w:rsidP="00184BB1">
            <w:pPr>
              <w:cnfStyle w:val="100000000000" w:firstRow="1" w:lastRow="0" w:firstColumn="0" w:lastColumn="0" w:oddVBand="0" w:evenVBand="0" w:oddHBand="0" w:evenHBand="0" w:firstRowFirstColumn="0" w:firstRowLastColumn="0" w:lastRowFirstColumn="0" w:lastRowLastColumn="0"/>
            </w:pPr>
          </w:p>
        </w:tc>
        <w:tc>
          <w:tcPr>
            <w:tcW w:w="2841" w:type="dxa"/>
          </w:tcPr>
          <w:p w:rsidR="001951D8" w:rsidRDefault="001951D8" w:rsidP="00184BB1">
            <w:pPr>
              <w:cnfStyle w:val="100000000000" w:firstRow="1" w:lastRow="0" w:firstColumn="0" w:lastColumn="0" w:oddVBand="0" w:evenVBand="0" w:oddHBand="0" w:evenHBand="0" w:firstRowFirstColumn="0" w:firstRowLastColumn="0" w:lastRowFirstColumn="0" w:lastRowLastColumn="0"/>
            </w:pPr>
          </w:p>
        </w:tc>
      </w:tr>
      <w:tr w:rsidR="001951D8" w:rsidTr="0046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m:oMathPara>
              <m:oMath>
                <m:r>
                  <m:rPr>
                    <m:sty m:val="b"/>
                  </m:rPr>
                  <w:rPr>
                    <w:rFonts w:ascii="Cambria Math" w:hAnsi="Cambria Math"/>
                  </w:rPr>
                  <m:t>ρ</m:t>
                </m:r>
              </m:oMath>
            </m:oMathPara>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t>L</w:t>
            </w:r>
            <w:r>
              <w:rPr>
                <w:rFonts w:hint="eastAsia"/>
              </w:rPr>
              <w:t>ength of best path</w:t>
            </w:r>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teration times</w:t>
            </w:r>
          </w:p>
        </w:tc>
      </w:tr>
      <w:tr w:rsidR="001951D8" w:rsidTr="004667F2">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w:r>
              <w:rPr>
                <w:rFonts w:hint="eastAsia"/>
              </w:rPr>
              <w:t>0.3</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379.7287</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r>
      <w:tr w:rsidR="001951D8" w:rsidTr="0046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w:r>
              <w:rPr>
                <w:rFonts w:hint="eastAsia"/>
              </w:rPr>
              <w:t>0.5</w:t>
            </w:r>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379.7303</w:t>
            </w:r>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26</w:t>
            </w:r>
          </w:p>
        </w:tc>
      </w:tr>
      <w:tr w:rsidR="001951D8" w:rsidTr="004667F2">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w:r>
              <w:rPr>
                <w:rFonts w:hint="eastAsia"/>
              </w:rPr>
              <w:t>0.7</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379.7321</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44</w:t>
            </w:r>
          </w:p>
        </w:tc>
      </w:tr>
      <w:tr w:rsidR="001951D8" w:rsidTr="0046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w:r>
              <w:rPr>
                <w:rFonts w:hint="eastAsia"/>
              </w:rPr>
              <w:t>0.9</w:t>
            </w:r>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379.7547</w:t>
            </w:r>
          </w:p>
        </w:tc>
        <w:tc>
          <w:tcPr>
            <w:tcW w:w="2841" w:type="dxa"/>
          </w:tcPr>
          <w:p w:rsidR="001951D8"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115</w:t>
            </w:r>
          </w:p>
        </w:tc>
      </w:tr>
      <w:tr w:rsidR="001951D8" w:rsidTr="004667F2">
        <w:tc>
          <w:tcPr>
            <w:cnfStyle w:val="001000000000" w:firstRow="0" w:lastRow="0" w:firstColumn="1" w:lastColumn="0" w:oddVBand="0" w:evenVBand="0" w:oddHBand="0" w:evenHBand="0" w:firstRowFirstColumn="0" w:firstRowLastColumn="0" w:lastRowFirstColumn="0" w:lastRowLastColumn="0"/>
            <w:tcW w:w="2840" w:type="dxa"/>
          </w:tcPr>
          <w:p w:rsidR="001951D8" w:rsidRDefault="00BA6ECA" w:rsidP="004667F2">
            <w:pPr>
              <w:jc w:val="center"/>
            </w:pPr>
            <w:r>
              <w:rPr>
                <w:rFonts w:hint="eastAsia"/>
              </w:rPr>
              <w:t>0.95</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379.8639</w:t>
            </w:r>
          </w:p>
        </w:tc>
        <w:tc>
          <w:tcPr>
            <w:tcW w:w="2841" w:type="dxa"/>
          </w:tcPr>
          <w:p w:rsidR="001951D8" w:rsidRDefault="00BA6ECA" w:rsidP="004667F2">
            <w:pPr>
              <w:jc w:val="center"/>
              <w:cnfStyle w:val="000000000000" w:firstRow="0" w:lastRow="0" w:firstColumn="0" w:lastColumn="0" w:oddVBand="0" w:evenVBand="0" w:oddHBand="0" w:evenHBand="0" w:firstRowFirstColumn="0" w:firstRowLastColumn="0" w:lastRowFirstColumn="0" w:lastRowLastColumn="0"/>
            </w:pPr>
            <w:r>
              <w:rPr>
                <w:rFonts w:hint="eastAsia"/>
              </w:rPr>
              <w:t>165</w:t>
            </w:r>
          </w:p>
        </w:tc>
      </w:tr>
      <w:tr w:rsidR="00BA6ECA" w:rsidTr="0046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A6ECA" w:rsidRDefault="00BA6ECA" w:rsidP="004667F2">
            <w:pPr>
              <w:jc w:val="center"/>
            </w:pPr>
            <w:r>
              <w:rPr>
                <w:rFonts w:hint="eastAsia"/>
              </w:rPr>
              <w:t>0.99</w:t>
            </w:r>
          </w:p>
        </w:tc>
        <w:tc>
          <w:tcPr>
            <w:tcW w:w="2841" w:type="dxa"/>
          </w:tcPr>
          <w:p w:rsidR="00BA6ECA"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379.2012</w:t>
            </w:r>
          </w:p>
        </w:tc>
        <w:tc>
          <w:tcPr>
            <w:tcW w:w="2841" w:type="dxa"/>
          </w:tcPr>
          <w:p w:rsidR="00BA6ECA" w:rsidRDefault="00BA6ECA" w:rsidP="004667F2">
            <w:pPr>
              <w:jc w:val="center"/>
              <w:cnfStyle w:val="000000100000" w:firstRow="0" w:lastRow="0" w:firstColumn="0" w:lastColumn="0" w:oddVBand="0" w:evenVBand="0" w:oddHBand="1" w:evenHBand="0" w:firstRowFirstColumn="0" w:firstRowLastColumn="0" w:lastRowFirstColumn="0" w:lastRowLastColumn="0"/>
            </w:pPr>
            <w:r>
              <w:rPr>
                <w:rFonts w:hint="eastAsia"/>
              </w:rPr>
              <w:t>567</w:t>
            </w:r>
          </w:p>
        </w:tc>
      </w:tr>
    </w:tbl>
    <w:p w:rsidR="001951D8" w:rsidRPr="001951D8" w:rsidRDefault="002778E5" w:rsidP="00184BB1">
      <m:oMathPara>
        <m:oMath>
          <m:r>
            <m:rPr>
              <m:sty m:val="p"/>
            </m:rPr>
            <w:rPr>
              <w:rFonts w:ascii="Cambria Math" w:hAnsi="Cambria Math"/>
            </w:rPr>
            <m:t>Table.1 The influence to the Ant Colony algorithm properties</m:t>
          </m:r>
        </m:oMath>
      </m:oMathPara>
    </w:p>
    <w:p w:rsidR="00D502DF" w:rsidRPr="009E504F" w:rsidRDefault="001951D8" w:rsidP="00184BB1">
      <m:oMathPara>
        <m:oMath>
          <m:r>
            <m:rPr>
              <m:sty m:val="p"/>
            </m:rPr>
            <w:rPr>
              <w:rFonts w:ascii="Cambria Math" w:hAnsi="Cambria Math"/>
            </w:rPr>
            <m:t xml:space="preserve"> for different pheromone trail persistence ρ</m:t>
          </m:r>
        </m:oMath>
      </m:oMathPara>
    </w:p>
    <w:p w:rsidR="009E504F" w:rsidRPr="009E504F" w:rsidRDefault="008C666A" w:rsidP="00184BB1">
      <w:r>
        <w:rPr>
          <w:noProof/>
        </w:rPr>
        <w:drawing>
          <wp:inline distT="0" distB="0" distL="0" distR="0">
            <wp:extent cx="5274310" cy="3948681"/>
            <wp:effectExtent l="0" t="0" r="2540" b="0"/>
            <wp:docPr id="1" name="图片 1" descr="D:\study\课件和作业\COMP214  AI Group Project\AIGroupProject\test\挥发系数与迭代次数.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课件和作业\COMP214  AI Group Project\AIGroupProject\test\挥发系数与迭代次数.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9E504F" w:rsidRPr="009E504F" w:rsidRDefault="009E504F" w:rsidP="00184BB1">
      <m:oMathPara>
        <m:oMath>
          <m:r>
            <m:rPr>
              <m:sty m:val="p"/>
            </m:rPr>
            <w:rPr>
              <w:rFonts w:ascii="Cambria Math" w:hAnsi="Cambria Math"/>
            </w:rPr>
            <m:t xml:space="preserve">Fig. 1  The relationship of the pheromone trail persistence </m:t>
          </m:r>
        </m:oMath>
      </m:oMathPara>
    </w:p>
    <w:p w:rsidR="009E504F" w:rsidRPr="009E504F" w:rsidRDefault="009E504F" w:rsidP="00184BB1">
      <m:oMathPara>
        <m:oMath>
          <m:r>
            <m:rPr>
              <m:sty m:val="p"/>
            </m:rPr>
            <w:rPr>
              <w:rFonts w:ascii="Cambria Math" w:hAnsi="Cambria Math"/>
            </w:rPr>
            <m:t>ρ and the optimization result preceding cycles</m:t>
          </m:r>
        </m:oMath>
      </m:oMathPara>
    </w:p>
    <w:p w:rsidR="009E504F" w:rsidRDefault="009E504F" w:rsidP="00184BB1"/>
    <w:p w:rsidR="009E504F" w:rsidRDefault="008C666A" w:rsidP="00184BB1">
      <w:r>
        <w:rPr>
          <w:noProof/>
        </w:rPr>
        <w:lastRenderedPageBreak/>
        <w:drawing>
          <wp:inline distT="0" distB="0" distL="0" distR="0">
            <wp:extent cx="5274310" cy="3948681"/>
            <wp:effectExtent l="0" t="0" r="2540" b="0"/>
            <wp:docPr id="2" name="图片 2" descr="D:\study\课件和作业\COMP214  AI Group Project\AIGroupProject\test\挥发系数与稳定性.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课件和作业\COMP214  AI Group Project\AIGroupProject\test\挥发系数与稳定性.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9E504F" w:rsidRPr="009E504F" w:rsidRDefault="009E504F" w:rsidP="00184BB1">
      <m:oMathPara>
        <m:oMath>
          <m:r>
            <m:rPr>
              <m:sty m:val="p"/>
            </m:rPr>
            <w:rPr>
              <w:rFonts w:ascii="Cambria Math" w:hAnsi="Cambria Math"/>
            </w:rPr>
            <m:t xml:space="preserve">Fig.2 The relationship of the pheromone trail persistence ρ </m:t>
          </m:r>
        </m:oMath>
      </m:oMathPara>
    </w:p>
    <w:p w:rsidR="009E504F" w:rsidRPr="00C532D4" w:rsidRDefault="009E504F" w:rsidP="00184BB1">
      <m:oMathPara>
        <m:oMath>
          <m:r>
            <m:rPr>
              <m:sty m:val="p"/>
            </m:rPr>
            <w:rPr>
              <w:rFonts w:ascii="Cambria Math" w:hAnsi="Cambria Math"/>
            </w:rPr>
            <m:t>and the stability of the Ant Comoly Algorithm</m:t>
          </m:r>
        </m:oMath>
      </m:oMathPara>
    </w:p>
    <w:p w:rsidR="00C532D4" w:rsidRDefault="00FE7CCC" w:rsidP="00C532D4">
      <w:pPr>
        <w:pStyle w:val="5"/>
        <w:spacing w:before="156" w:after="156"/>
        <w:ind w:left="455" w:hanging="455"/>
        <w:rPr>
          <w:rFonts w:eastAsiaTheme="minorEastAsia"/>
        </w:rPr>
      </w:pPr>
      <w:r>
        <w:rPr>
          <w:rFonts w:eastAsiaTheme="minorEastAsia" w:hint="eastAsia"/>
        </w:rPr>
        <w:t>T</w:t>
      </w:r>
      <w:r w:rsidR="00C532D4">
        <w:rPr>
          <w:rFonts w:eastAsiaTheme="minorEastAsia" w:hint="eastAsia"/>
        </w:rPr>
        <w:t>esting result analysis</w:t>
      </w:r>
    </w:p>
    <w:p w:rsidR="002611F6" w:rsidRDefault="002611F6" w:rsidP="002611F6">
      <w:r>
        <w:rPr>
          <w:rFonts w:hint="eastAsia"/>
        </w:rPr>
        <w:t xml:space="preserve">From the simulation testing result, it is clear that, when all the other parameters are constants, the influence of the </w:t>
      </w:r>
      <w:r>
        <w:t>pheromone</w:t>
      </w:r>
      <w:r>
        <w:rPr>
          <w:rFonts w:hint="eastAsia"/>
        </w:rPr>
        <w:t xml:space="preserve"> residual has a great influence on algorithm convergence rate. </w:t>
      </w:r>
      <w:r w:rsidR="00934285">
        <w:t>I</w:t>
      </w:r>
      <w:r w:rsidR="00934285">
        <w:rPr>
          <w:rFonts w:hint="eastAsia"/>
        </w:rPr>
        <w:t xml:space="preserve">n particular, when </w:t>
      </w:r>
      <m:oMath>
        <m:r>
          <m:rPr>
            <m:sty m:val="p"/>
          </m:rPr>
          <w:rPr>
            <w:rFonts w:ascii="Cambria Math" w:hAnsi="Cambria Math"/>
          </w:rPr>
          <m:t>1- ρ</m:t>
        </m:r>
      </m:oMath>
      <w:r w:rsidR="00934285">
        <w:rPr>
          <w:rFonts w:hint="eastAsia"/>
        </w:rPr>
        <w:t xml:space="preserve"> is small, because the residue information on every edge is in dominate place, information positive feedback effect is </w:t>
      </w:r>
      <w:r w:rsidR="00454290">
        <w:rPr>
          <w:rFonts w:hint="eastAsia"/>
        </w:rPr>
        <w:t xml:space="preserve">relatively </w:t>
      </w:r>
      <w:r w:rsidR="00934285">
        <w:rPr>
          <w:rFonts w:hint="eastAsia"/>
        </w:rPr>
        <w:t xml:space="preserve">week and algorithm searching randomly stronger; </w:t>
      </w:r>
      <w:r w:rsidR="00934285">
        <w:t>consequently</w:t>
      </w:r>
      <w:r w:rsidR="00934285">
        <w:rPr>
          <w:rFonts w:hint="eastAsia"/>
        </w:rPr>
        <w:t xml:space="preserve">, </w:t>
      </w:r>
      <w:r w:rsidR="00454290">
        <w:rPr>
          <w:rFonts w:hint="eastAsia"/>
        </w:rPr>
        <w:t xml:space="preserve">algorithm convergence rate is low. </w:t>
      </w:r>
      <w:r w:rsidR="00454290">
        <w:t>O</w:t>
      </w:r>
      <w:r w:rsidR="00454290">
        <w:rPr>
          <w:rFonts w:hint="eastAsia"/>
        </w:rPr>
        <w:t xml:space="preserve">n the other hand, </w:t>
      </w:r>
      <w:r w:rsidR="00454290">
        <w:t>when</w:t>
      </w:r>
      <w:r w:rsidR="00454290">
        <w:rPr>
          <w:rFonts w:hint="eastAsia"/>
        </w:rPr>
        <w:t xml:space="preserve"> </w:t>
      </w:r>
      <m:oMath>
        <m:r>
          <m:rPr>
            <m:sty m:val="p"/>
          </m:rPr>
          <w:rPr>
            <w:rFonts w:ascii="Cambria Math" w:hAnsi="Cambria Math"/>
          </w:rPr>
          <m:t>1- ρ</m:t>
        </m:r>
      </m:oMath>
      <w:r w:rsidR="00454290">
        <w:rPr>
          <w:rFonts w:hint="eastAsia"/>
        </w:rPr>
        <w:t xml:space="preserve"> is relatively large and the information positive feedback effect dominates the evolution direction and </w:t>
      </w:r>
      <w:r w:rsidR="00480BE0">
        <w:rPr>
          <w:rFonts w:hint="eastAsia"/>
        </w:rPr>
        <w:t xml:space="preserve">algorithm </w:t>
      </w:r>
      <w:r w:rsidR="00454290">
        <w:rPr>
          <w:rFonts w:hint="eastAsia"/>
        </w:rPr>
        <w:t xml:space="preserve">search random </w:t>
      </w:r>
      <w:r w:rsidR="00480BE0">
        <w:rPr>
          <w:rFonts w:hint="eastAsia"/>
        </w:rPr>
        <w:t xml:space="preserve">characteristic is week, algorithm convergence rate increased. </w:t>
      </w:r>
      <w:r w:rsidR="00480BE0">
        <w:t>H</w:t>
      </w:r>
      <w:r w:rsidR="00480BE0">
        <w:rPr>
          <w:rFonts w:hint="eastAsia"/>
        </w:rPr>
        <w:t xml:space="preserve">owever, it has a relatively higher probability that the algorithm fall into a local optimal solution. </w:t>
      </w:r>
    </w:p>
    <w:p w:rsidR="00BF5E50" w:rsidRPr="00D76C80" w:rsidRDefault="00BF5E50" w:rsidP="002611F6">
      <w:pPr>
        <w:rPr>
          <w:b/>
        </w:rPr>
      </w:pPr>
      <w:r>
        <w:rPr>
          <w:rFonts w:hint="eastAsia"/>
        </w:rPr>
        <w:t xml:space="preserve">According to the discussion above, it is essential to consider both searching capability and the convergence rate when </w:t>
      </w:r>
      <w:r>
        <w:t>assigning</w:t>
      </w:r>
      <w:r>
        <w:rPr>
          <w:rFonts w:hint="eastAsia"/>
        </w:rPr>
        <w:t xml:space="preserve"> a particular value for </w:t>
      </w:r>
      <m:oMath>
        <m:r>
          <m:rPr>
            <m:sty m:val="p"/>
          </m:rPr>
          <w:rPr>
            <w:rFonts w:ascii="Cambria Math" w:hAnsi="Cambria Math"/>
          </w:rPr>
          <m:t>ρ</m:t>
        </m:r>
      </m:oMath>
      <w:r>
        <w:rPr>
          <w:rFonts w:hint="eastAsia"/>
        </w:rPr>
        <w:t xml:space="preserve">. For this particular subsystem we trying to construct, it is predictable that the number of books need to search in </w:t>
      </w:r>
      <w:r>
        <w:t>typically</w:t>
      </w:r>
      <w:r>
        <w:rPr>
          <w:rFonts w:hint="eastAsia"/>
        </w:rPr>
        <w:t xml:space="preserve"> smaller than ten. </w:t>
      </w:r>
      <w:r w:rsidR="00000F9D">
        <w:t>F</w:t>
      </w:r>
      <w:r w:rsidR="00000F9D">
        <w:rPr>
          <w:rFonts w:hint="eastAsia"/>
        </w:rPr>
        <w:t xml:space="preserve">orm the figure 1 and figure 2, </w:t>
      </w:r>
      <w:r w:rsidR="00000F9D">
        <w:t>when</w:t>
      </w:r>
      <w:r w:rsidR="00000F9D">
        <w:rPr>
          <w:rFonts w:hint="eastAsia"/>
        </w:rPr>
        <w:t xml:space="preserve"> </w:t>
      </w:r>
      <m:oMath>
        <m:r>
          <m:rPr>
            <m:sty m:val="p"/>
          </m:rPr>
          <w:rPr>
            <w:rFonts w:ascii="Cambria Math" w:hAnsi="Cambria Math"/>
          </w:rPr>
          <m:t>ρ=0.5 ~ 0.7</m:t>
        </m:r>
      </m:oMath>
      <w:r w:rsidR="00000F9D">
        <w:rPr>
          <w:rFonts w:hint="eastAsia"/>
        </w:rPr>
        <w:t xml:space="preserve">, algorithm performance is stable and consistent, search capability and algorithm convergence rate are also relatively </w:t>
      </w:r>
      <w:r w:rsidR="00000F9D">
        <w:t>acceptable</w:t>
      </w:r>
      <w:r w:rsidR="00000F9D">
        <w:rPr>
          <w:rFonts w:hint="eastAsia"/>
        </w:rPr>
        <w:t>.</w:t>
      </w:r>
      <w:r w:rsidR="00225398">
        <w:rPr>
          <w:rFonts w:hint="eastAsia"/>
        </w:rPr>
        <w:t xml:space="preserve"> So, according to the algorithm testing data and </w:t>
      </w:r>
      <w:r w:rsidR="00225398">
        <w:t>corresponding</w:t>
      </w:r>
      <w:r w:rsidR="00225398">
        <w:rPr>
          <w:rFonts w:hint="eastAsia"/>
        </w:rPr>
        <w:t xml:space="preserve"> analysis above, </w:t>
      </w:r>
      <w:r w:rsidR="00225398">
        <w:t>when</w:t>
      </w:r>
      <w:r w:rsidR="00225398">
        <w:rPr>
          <w:rFonts w:hint="eastAsia"/>
        </w:rPr>
        <w:t xml:space="preserve"> </w:t>
      </w:r>
      <m:oMath>
        <m:r>
          <m:rPr>
            <m:sty m:val="b"/>
          </m:rPr>
          <w:rPr>
            <w:rFonts w:ascii="Cambria Math" w:hAnsi="Cambria Math"/>
          </w:rPr>
          <m:t>1- ρ=0.3</m:t>
        </m:r>
      </m:oMath>
      <w:r w:rsidR="00225398" w:rsidRPr="00D76C80">
        <w:rPr>
          <w:rFonts w:hint="eastAsia"/>
          <w:b/>
        </w:rPr>
        <w:t xml:space="preserve"> (</w:t>
      </w:r>
      <m:oMath>
        <m:r>
          <m:rPr>
            <m:sty m:val="b"/>
          </m:rPr>
          <w:rPr>
            <w:rFonts w:ascii="Cambria Math" w:hAnsi="Cambria Math"/>
          </w:rPr>
          <m:t>ρ=0.7</m:t>
        </m:r>
      </m:oMath>
      <w:r w:rsidR="00225398" w:rsidRPr="00D76C80">
        <w:rPr>
          <w:rFonts w:hint="eastAsia"/>
          <w:b/>
        </w:rPr>
        <w:t>)</w:t>
      </w:r>
    </w:p>
    <w:p w:rsidR="001F3AE9" w:rsidRDefault="009A1DED" w:rsidP="00570E94">
      <w:pPr>
        <w:pStyle w:val="4"/>
        <w:spacing w:before="156" w:after="156"/>
        <w:ind w:left="531" w:hanging="531"/>
      </w:pPr>
      <w:r>
        <w:rPr>
          <w:rFonts w:hint="eastAsia"/>
        </w:rPr>
        <w:lastRenderedPageBreak/>
        <w:t xml:space="preserve">Population size </w:t>
      </w:r>
    </w:p>
    <w:p w:rsidR="00571C84" w:rsidRDefault="00571C84" w:rsidP="00571C84">
      <w:pPr>
        <w:pStyle w:val="5"/>
        <w:spacing w:before="156" w:after="156"/>
        <w:ind w:left="455" w:hanging="455"/>
        <w:rPr>
          <w:rFonts w:eastAsiaTheme="minorEastAsia"/>
        </w:rPr>
      </w:pPr>
      <w:r>
        <w:rPr>
          <w:rFonts w:eastAsiaTheme="minorEastAsia" w:hint="eastAsia"/>
        </w:rPr>
        <w:t>P</w:t>
      </w:r>
      <w:r>
        <w:rPr>
          <w:rFonts w:eastAsiaTheme="minorEastAsia"/>
        </w:rPr>
        <w:t>arameter</w:t>
      </w:r>
      <w:r>
        <w:rPr>
          <w:rFonts w:eastAsiaTheme="minorEastAsia" w:hint="eastAsia"/>
        </w:rPr>
        <w:t xml:space="preserve"> </w:t>
      </w:r>
      <w:r>
        <w:rPr>
          <w:rFonts w:eastAsiaTheme="minorEastAsia"/>
        </w:rPr>
        <w:t>propriety</w:t>
      </w:r>
      <w:r>
        <w:rPr>
          <w:rFonts w:eastAsiaTheme="minorEastAsia" w:hint="eastAsia"/>
        </w:rPr>
        <w:t xml:space="preserve"> analyze </w:t>
      </w:r>
    </w:p>
    <w:p w:rsidR="004B1B04" w:rsidRPr="00DF3F50" w:rsidRDefault="004B1B04" w:rsidP="004B1B04">
      <w:r w:rsidRPr="00DF3F50">
        <w:rPr>
          <w:rFonts w:hint="eastAsia"/>
        </w:rPr>
        <w:t>Like most of evolution simulation algorithm, Ant Colony Algorithm is a randomly searching algorithm. Through the process the evolution of the whole population, which consists of a serious of candidate solutions (a subset of all possible solutions), the optimal solution has a high probability to be found</w:t>
      </w:r>
      <w:r w:rsidR="00F92CD5" w:rsidRPr="00DF3F50">
        <w:rPr>
          <w:rFonts w:hint="eastAsia"/>
        </w:rPr>
        <w:t xml:space="preserve">. The evolution </w:t>
      </w:r>
      <w:r w:rsidR="00F92CD5" w:rsidRPr="00DF3F50">
        <w:t>process not only needs</w:t>
      </w:r>
      <w:r w:rsidR="00F92CD5" w:rsidRPr="00DF3F50">
        <w:rPr>
          <w:rFonts w:hint="eastAsia"/>
        </w:rPr>
        <w:t xml:space="preserve"> the self-adapt capability of </w:t>
      </w:r>
      <w:r w:rsidR="00F92CD5" w:rsidRPr="00DF3F50">
        <w:t>each</w:t>
      </w:r>
      <w:r w:rsidR="00F92CD5" w:rsidRPr="00DF3F50">
        <w:rPr>
          <w:rFonts w:hint="eastAsia"/>
        </w:rPr>
        <w:t xml:space="preserve"> </w:t>
      </w:r>
      <w:r w:rsidR="00F92CD5" w:rsidRPr="00DF3F50">
        <w:t xml:space="preserve">individual </w:t>
      </w:r>
      <w:r w:rsidR="00F92CD5" w:rsidRPr="00DF3F50">
        <w:rPr>
          <w:rFonts w:hint="eastAsia"/>
        </w:rPr>
        <w:t xml:space="preserve">but also call for </w:t>
      </w:r>
      <w:r w:rsidR="00F92CD5" w:rsidRPr="00DF3F50">
        <w:t>cooperation</w:t>
      </w:r>
      <w:r w:rsidR="00F92CD5" w:rsidRPr="00DF3F50">
        <w:rPr>
          <w:rFonts w:hint="eastAsia"/>
        </w:rPr>
        <w:t xml:space="preserve"> of the whole population.</w:t>
      </w:r>
      <w:r w:rsidR="002F589D" w:rsidRPr="00DF3F50">
        <w:rPr>
          <w:rFonts w:hint="eastAsia"/>
        </w:rPr>
        <w:t xml:space="preserve"> It is important to notice that, the information exchange between individual plays a very important role in the complex but </w:t>
      </w:r>
      <w:r w:rsidR="002F589D" w:rsidRPr="00DF3F50">
        <w:t>ordered</w:t>
      </w:r>
      <w:r w:rsidR="002F589D" w:rsidRPr="00DF3F50">
        <w:rPr>
          <w:rFonts w:hint="eastAsia"/>
        </w:rPr>
        <w:t xml:space="preserve"> behavior of ant population.</w:t>
      </w:r>
    </w:p>
    <w:p w:rsidR="00946AAE" w:rsidRPr="00DF3F50" w:rsidRDefault="00946AAE" w:rsidP="004B1B04">
      <w:r w:rsidRPr="00DF3F50">
        <w:rPr>
          <w:rFonts w:hint="eastAsia"/>
        </w:rPr>
        <w:t xml:space="preserve">For CTSP, the ant path in a iteration can be viewed as a candidate solution, m ants path in one iteration contribute to a </w:t>
      </w:r>
      <w:r w:rsidRPr="00DF3F50">
        <w:t>candidate</w:t>
      </w:r>
      <w:r w:rsidRPr="00DF3F50">
        <w:rPr>
          <w:rFonts w:hint="eastAsia"/>
        </w:rPr>
        <w:t xml:space="preserve"> solution set. Obviously, the bigger the candidate solution set </w:t>
      </w:r>
      <w:r w:rsidR="00236A59" w:rsidRPr="00DF3F50">
        <w:rPr>
          <w:rFonts w:hint="eastAsia"/>
        </w:rPr>
        <w:t xml:space="preserve">the higher </w:t>
      </w:r>
      <w:r w:rsidR="00236A59" w:rsidRPr="00DF3F50">
        <w:t>global</w:t>
      </w:r>
      <w:r w:rsidR="00236A59" w:rsidRPr="00DF3F50">
        <w:rPr>
          <w:rFonts w:hint="eastAsia"/>
        </w:rPr>
        <w:t xml:space="preserve"> searching capability, so is the algorithm stability.</w:t>
      </w:r>
      <w:r w:rsidR="00805B00" w:rsidRPr="00DF3F50">
        <w:rPr>
          <w:rFonts w:hint="eastAsia"/>
        </w:rPr>
        <w:t xml:space="preserve"> However, when the ant population size increased, it will make the pheromone on most ever searched path has less difference. The positive information feedback </w:t>
      </w:r>
      <w:r w:rsidR="00805B00" w:rsidRPr="00DF3F50">
        <w:t>becomes</w:t>
      </w:r>
      <w:r w:rsidR="00805B00" w:rsidRPr="00DF3F50">
        <w:rPr>
          <w:rFonts w:hint="eastAsia"/>
        </w:rPr>
        <w:t xml:space="preserve"> weak. Although the searching is more randomly, the convergence rate decreased. On the </w:t>
      </w:r>
      <w:r w:rsidR="00805B00" w:rsidRPr="00DF3F50">
        <w:t>contrail</w:t>
      </w:r>
      <w:r w:rsidR="00805B00" w:rsidRPr="00DF3F50">
        <w:rPr>
          <w:rFonts w:hint="eastAsia"/>
        </w:rPr>
        <w:t xml:space="preserve">, if the candidate solution set becomes smaller, </w:t>
      </w:r>
      <w:r w:rsidR="00E61EA3" w:rsidRPr="00DF3F50">
        <w:rPr>
          <w:rFonts w:hint="eastAsia"/>
        </w:rPr>
        <w:t xml:space="preserve">especially when the input problem scale is large, it will makes the pheromone on the path that have never been searched decrease approximately to </w:t>
      </w:r>
      <w:r w:rsidR="005C108C">
        <w:rPr>
          <w:rFonts w:hint="eastAsia"/>
        </w:rPr>
        <w:t>zero</w:t>
      </w:r>
      <w:r w:rsidR="00E61EA3" w:rsidRPr="00DF3F50">
        <w:rPr>
          <w:rFonts w:hint="eastAsia"/>
        </w:rPr>
        <w:t xml:space="preserve">. Algorithm random searching capability </w:t>
      </w:r>
      <w:r w:rsidR="00E61EA3" w:rsidRPr="00DF3F50">
        <w:t>becomes</w:t>
      </w:r>
      <w:r w:rsidR="00E61EA3" w:rsidRPr="00DF3F50">
        <w:rPr>
          <w:rFonts w:hint="eastAsia"/>
        </w:rPr>
        <w:t xml:space="preserve"> weak even though the convergence rate increased. It will also weak </w:t>
      </w:r>
      <w:r w:rsidR="00E61EA3" w:rsidRPr="00DF3F50">
        <w:t>the</w:t>
      </w:r>
      <w:r w:rsidR="00E61EA3" w:rsidRPr="00DF3F50">
        <w:rPr>
          <w:rFonts w:hint="eastAsia"/>
        </w:rPr>
        <w:t xml:space="preserve"> algorithm global searching </w:t>
      </w:r>
      <w:r w:rsidR="00E61EA3" w:rsidRPr="00DF3F50">
        <w:t>capability</w:t>
      </w:r>
      <w:r w:rsidR="00E61EA3" w:rsidRPr="00DF3F50">
        <w:rPr>
          <w:rFonts w:hint="eastAsia"/>
        </w:rPr>
        <w:t xml:space="preserve"> and make it converge too early. </w:t>
      </w:r>
    </w:p>
    <w:p w:rsidR="00571C84" w:rsidRDefault="00571C84" w:rsidP="00571C84">
      <w:pPr>
        <w:pStyle w:val="5"/>
        <w:spacing w:before="156" w:after="156"/>
        <w:ind w:left="455" w:hanging="455"/>
        <w:rPr>
          <w:rFonts w:eastAsiaTheme="minorEastAsia"/>
        </w:rPr>
      </w:pPr>
      <w:r>
        <w:rPr>
          <w:rFonts w:eastAsiaTheme="minorEastAsia"/>
        </w:rPr>
        <w:t>T</w:t>
      </w:r>
      <w:r>
        <w:rPr>
          <w:rFonts w:eastAsiaTheme="minorEastAsia" w:hint="eastAsia"/>
        </w:rPr>
        <w:t>esting result representation</w:t>
      </w:r>
    </w:p>
    <w:p w:rsidR="003F3157" w:rsidRDefault="003F3157" w:rsidP="003F3157">
      <w:r>
        <w:rPr>
          <w:rFonts w:hint="eastAsia"/>
        </w:rPr>
        <w:t>In this particular test,</w:t>
      </w:r>
      <w:r w:rsidR="001A65D2">
        <w:rPr>
          <w:rFonts w:hint="eastAsia"/>
        </w:rPr>
        <w:t xml:space="preserve"> ant population size</w:t>
      </w:r>
      <w:r>
        <w:rPr>
          <w:rFonts w:hint="eastAsia"/>
        </w:rPr>
        <w:t xml:space="preserve"> is set as independent variable and the other algorithm parameters are set as constant. </w:t>
      </w:r>
      <w:r>
        <w:t>I</w:t>
      </w:r>
      <w:r>
        <w:rPr>
          <w:rFonts w:hint="eastAsia"/>
        </w:rPr>
        <w:t>n specific:</w:t>
      </w:r>
    </w:p>
    <w:p w:rsidR="003F3157" w:rsidRPr="00E20FA9" w:rsidRDefault="003F3157" w:rsidP="003F3157">
      <w:pPr>
        <w:pStyle w:val="a6"/>
        <w:numPr>
          <w:ilvl w:val="0"/>
          <w:numId w:val="22"/>
        </w:numPr>
        <w:ind w:firstLineChars="0"/>
      </w:pPr>
      <w:r>
        <w:rPr>
          <w:rFonts w:ascii="Arial" w:eastAsiaTheme="minorEastAsia" w:hAnsi="Arial" w:cs="Arial" w:hint="eastAsia"/>
          <w:color w:val="000000" w:themeColor="text1"/>
          <w:sz w:val="18"/>
          <w:szCs w:val="18"/>
        </w:rPr>
        <w:t>P</w:t>
      </w:r>
      <w:r w:rsidRPr="00E20FA9">
        <w:rPr>
          <w:rFonts w:ascii="Arial" w:eastAsiaTheme="minorEastAsia" w:hAnsi="Arial" w:cs="Arial" w:hint="eastAsia"/>
          <w:color w:val="000000" w:themeColor="text1"/>
          <w:sz w:val="18"/>
          <w:szCs w:val="18"/>
        </w:rPr>
        <w:t>heromone intensity</w:t>
      </w:r>
      <w:r>
        <w:rPr>
          <w:rFonts w:ascii="Arial" w:eastAsiaTheme="minorEastAsia" w:hAnsi="Arial" w:cs="Arial" w:hint="eastAsia"/>
          <w:color w:val="000000" w:themeColor="text1"/>
          <w:sz w:val="18"/>
          <w:szCs w:val="18"/>
        </w:rPr>
        <w:t xml:space="preserve"> </w:t>
      </w:r>
      <w:r w:rsidRPr="00303F46">
        <w:rPr>
          <w:rFonts w:ascii="Arial" w:eastAsiaTheme="minorEastAsia" w:hAnsi="Arial" w:cs="Arial" w:hint="eastAsia"/>
          <w:b/>
          <w:color w:val="000000" w:themeColor="text1"/>
          <w:sz w:val="18"/>
          <w:szCs w:val="18"/>
        </w:rPr>
        <w:t>Q = 1</w:t>
      </w:r>
    </w:p>
    <w:p w:rsidR="003F3157" w:rsidRDefault="003F3157" w:rsidP="003F3157">
      <w:pPr>
        <w:pStyle w:val="a6"/>
        <w:numPr>
          <w:ilvl w:val="0"/>
          <w:numId w:val="22"/>
        </w:numPr>
        <w:ind w:firstLineChars="0"/>
      </w:pPr>
      <w:r w:rsidRPr="00E20FA9">
        <w:t>Information heuristic factor</w:t>
      </w:r>
      <w:r w:rsidRPr="00E20FA9">
        <w:rPr>
          <w:rFonts w:cs="Arial" w:hint="eastAsia"/>
          <w:sz w:val="18"/>
          <w:szCs w:val="18"/>
        </w:rPr>
        <w:t xml:space="preserve"> </w:t>
      </w:r>
      <m:oMath>
        <m:r>
          <m:rPr>
            <m:sty m:val="bi"/>
          </m:rPr>
          <w:rPr>
            <w:rFonts w:ascii="Cambria Math" w:hAnsi="Cambria Math"/>
          </w:rPr>
          <m:t>α</m:t>
        </m:r>
        <m:r>
          <m:rPr>
            <m:sty m:val="b"/>
          </m:rPr>
          <w:rPr>
            <w:rFonts w:ascii="Cambria Math" w:hAnsi="Cambria Math" w:cs="Arial"/>
          </w:rPr>
          <m:t>=0.9</m:t>
        </m:r>
      </m:oMath>
      <w:r w:rsidRPr="00D22751">
        <w:rPr>
          <w:rFonts w:hint="eastAsia"/>
        </w:rPr>
        <w:t xml:space="preserve"> </w:t>
      </w:r>
    </w:p>
    <w:p w:rsidR="003F3157" w:rsidRPr="00683BFD" w:rsidRDefault="003F3157" w:rsidP="003F3157">
      <w:pPr>
        <w:pStyle w:val="a6"/>
        <w:numPr>
          <w:ilvl w:val="0"/>
          <w:numId w:val="22"/>
        </w:numPr>
        <w:ind w:firstLineChars="0"/>
      </w:pPr>
      <w:r w:rsidRPr="00E20FA9">
        <w:rPr>
          <w:rFonts w:hint="eastAsia"/>
        </w:rPr>
        <w:t>e</w:t>
      </w:r>
      <w:r w:rsidRPr="00E20FA9">
        <w:t>xpectation heuristic factor</w:t>
      </w:r>
      <w:r>
        <w:rPr>
          <w:rFonts w:hint="eastAsia"/>
        </w:rPr>
        <w:t xml:space="preserve"> </w:t>
      </w:r>
      <m:oMath>
        <m:r>
          <m:rPr>
            <m:sty m:val="bi"/>
          </m:rPr>
          <w:rPr>
            <w:rFonts w:ascii="Cambria Math" w:hAnsi="Cambria Math"/>
          </w:rPr>
          <m:t>β=1.0</m:t>
        </m:r>
      </m:oMath>
    </w:p>
    <w:p w:rsidR="003F3157" w:rsidRDefault="003F3157" w:rsidP="003F3157">
      <w:pPr>
        <w:pStyle w:val="a6"/>
        <w:numPr>
          <w:ilvl w:val="0"/>
          <w:numId w:val="22"/>
        </w:numPr>
        <w:ind w:firstLineChars="0"/>
      </w:pPr>
      <w:r>
        <w:rPr>
          <w:rFonts w:hint="eastAsia"/>
        </w:rPr>
        <w:t xml:space="preserve">iteration terminate condition: average </w:t>
      </w:r>
      <w:r>
        <w:t>candidate</w:t>
      </w:r>
      <w:r>
        <w:rPr>
          <w:rFonts w:hint="eastAsia"/>
        </w:rPr>
        <w:t xml:space="preserve"> solution cost difference between two generations is less than </w:t>
      </w:r>
      <w:r w:rsidRPr="00303F46">
        <w:rPr>
          <w:rFonts w:hint="eastAsia"/>
          <w:b/>
        </w:rPr>
        <w:t>0.001</w:t>
      </w:r>
    </w:p>
    <w:p w:rsidR="003F3157" w:rsidRDefault="003F3157" w:rsidP="003F3157">
      <w:pPr>
        <w:pStyle w:val="a6"/>
        <w:numPr>
          <w:ilvl w:val="0"/>
          <w:numId w:val="22"/>
        </w:numPr>
        <w:ind w:firstLineChars="0"/>
        <w:rPr>
          <w:b/>
        </w:rPr>
      </w:pPr>
      <w:r>
        <w:rPr>
          <w:rFonts w:hint="eastAsia"/>
        </w:rPr>
        <w:t xml:space="preserve">pheromone trail persistence </w:t>
      </w:r>
      <m:oMath>
        <m:r>
          <m:rPr>
            <m:sty m:val="b"/>
          </m:rPr>
          <w:rPr>
            <w:rFonts w:ascii="Cambria Math" w:hAnsi="Cambria Math"/>
          </w:rPr>
          <m:t>ρ=0.7</m:t>
        </m:r>
      </m:oMath>
    </w:p>
    <w:p w:rsidR="003F3157" w:rsidRPr="00855B1D" w:rsidRDefault="003F3157" w:rsidP="003F3157">
      <w:pPr>
        <w:pStyle w:val="a6"/>
        <w:numPr>
          <w:ilvl w:val="0"/>
          <w:numId w:val="22"/>
        </w:numPr>
        <w:ind w:firstLineChars="0"/>
        <w:rPr>
          <w:b/>
        </w:rPr>
      </w:pPr>
      <w:r>
        <w:rPr>
          <w:rFonts w:hint="eastAsia"/>
        </w:rPr>
        <w:t xml:space="preserve">ant population size </w:t>
      </w:r>
      <m:oMath>
        <m:r>
          <m:rPr>
            <m:sty m:val="b"/>
          </m:rPr>
          <w:rPr>
            <w:rFonts w:ascii="Cambria Math" w:hAnsi="Cambria Math"/>
          </w:rPr>
          <m:t xml:space="preserve"> m ∈{2, 3, 4, 5, 6, 7}</m:t>
        </m:r>
      </m:oMath>
    </w:p>
    <w:p w:rsidR="003F3157" w:rsidRPr="003F3157" w:rsidRDefault="003F3157" w:rsidP="003F3157">
      <w:r>
        <w:rPr>
          <w:rFonts w:hint="eastAsia"/>
        </w:rPr>
        <w:t xml:space="preserve">The testing result is </w:t>
      </w:r>
      <w:r>
        <w:t>represented</w:t>
      </w:r>
      <w:r>
        <w:rPr>
          <w:rFonts w:hint="eastAsia"/>
        </w:rPr>
        <w:t xml:space="preserve"> as below:</w:t>
      </w:r>
    </w:p>
    <w:p w:rsidR="00D71C97" w:rsidRDefault="00D71C97" w:rsidP="00D71C97">
      <w:r>
        <w:rPr>
          <w:noProof/>
        </w:rPr>
        <w:lastRenderedPageBreak/>
        <w:drawing>
          <wp:inline distT="0" distB="0" distL="0" distR="0">
            <wp:extent cx="4961844" cy="3714750"/>
            <wp:effectExtent l="0" t="0" r="0" b="0"/>
            <wp:docPr id="3" name="图片 3" descr="D:\study\课件和作业\COMP214  AI Group Project\AIGroupProject\test\种群规模与迭代次数.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课件和作业\COMP214  AI Group Project\AIGroupProject\test\种群规模与迭代次数.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971" cy="3717840"/>
                    </a:xfrm>
                    <a:prstGeom prst="rect">
                      <a:avLst/>
                    </a:prstGeom>
                    <a:noFill/>
                    <a:ln>
                      <a:noFill/>
                    </a:ln>
                  </pic:spPr>
                </pic:pic>
              </a:graphicData>
            </a:graphic>
          </wp:inline>
        </w:drawing>
      </w:r>
    </w:p>
    <w:p w:rsidR="00D71C97" w:rsidRPr="00D71C97" w:rsidRDefault="008D18EA" w:rsidP="00D71C97">
      <m:oMathPara>
        <m:oMath>
          <m:r>
            <m:rPr>
              <m:sty m:val="p"/>
            </m:rPr>
            <w:rPr>
              <w:rFonts w:ascii="Cambria Math" w:hAnsi="Cambria Math"/>
            </w:rPr>
            <m:t xml:space="preserve">Fig.3  The relationship of ant population size m and the </m:t>
          </m:r>
        </m:oMath>
      </m:oMathPara>
    </w:p>
    <w:p w:rsidR="00D71C97" w:rsidRPr="00D71C97" w:rsidRDefault="00D71C97" w:rsidP="00D71C97">
      <m:oMathPara>
        <m:oMath>
          <m:r>
            <m:rPr>
              <m:sty m:val="p"/>
            </m:rPr>
            <w:rPr>
              <w:rFonts w:ascii="Cambria Math" w:hAnsi="Cambria Math"/>
            </w:rPr>
            <m:t>optimization result preceding cycles</m:t>
          </m:r>
        </m:oMath>
      </m:oMathPara>
    </w:p>
    <w:p w:rsidR="00D71C97" w:rsidRDefault="00D71C97" w:rsidP="00D71C97">
      <w:r>
        <w:rPr>
          <w:noProof/>
        </w:rPr>
        <w:drawing>
          <wp:inline distT="0" distB="0" distL="0" distR="0">
            <wp:extent cx="5274310" cy="3948681"/>
            <wp:effectExtent l="0" t="0" r="2540" b="0"/>
            <wp:docPr id="4" name="图片 4" descr="D:\study\课件和作业\COMP214  AI Group Project\AIGroupProject\test\种群大小与稳定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课件和作业\COMP214  AI Group Project\AIGroupProject\test\种群大小与稳定性.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D71C97" w:rsidRPr="00D71C97" w:rsidRDefault="00D71C97" w:rsidP="00D71C97">
      <m:oMathPara>
        <m:oMath>
          <m:r>
            <m:rPr>
              <m:sty m:val="p"/>
            </m:rPr>
            <w:rPr>
              <w:rFonts w:ascii="Cambria Math" w:hAnsi="Cambria Math"/>
            </w:rPr>
            <m:t xml:space="preserve">Fig.4  The relationship of ant population size m  and the </m:t>
          </m:r>
        </m:oMath>
      </m:oMathPara>
    </w:p>
    <w:p w:rsidR="00D71C97" w:rsidRPr="00D71C97" w:rsidRDefault="00803E10" w:rsidP="00D71C97">
      <m:oMathPara>
        <m:oMath>
          <m:r>
            <m:rPr>
              <m:sty m:val="p"/>
            </m:rPr>
            <w:rPr>
              <w:rFonts w:ascii="Cambria Math" w:hAnsi="Cambria Math"/>
            </w:rPr>
            <m:t>stability of Ant Colony Algorithm</m:t>
          </m:r>
        </m:oMath>
      </m:oMathPara>
    </w:p>
    <w:p w:rsidR="00571C84" w:rsidRDefault="00571C84" w:rsidP="00571C84">
      <w:pPr>
        <w:pStyle w:val="5"/>
        <w:spacing w:before="156" w:after="156"/>
        <w:ind w:left="455" w:hanging="455"/>
        <w:rPr>
          <w:rFonts w:eastAsiaTheme="minorEastAsia"/>
        </w:rPr>
      </w:pPr>
      <w:r>
        <w:rPr>
          <w:rFonts w:eastAsiaTheme="minorEastAsia" w:hint="eastAsia"/>
        </w:rPr>
        <w:lastRenderedPageBreak/>
        <w:t>Testing result analysis</w:t>
      </w:r>
    </w:p>
    <w:p w:rsidR="0086061C" w:rsidRPr="00316C69" w:rsidRDefault="00C85045" w:rsidP="0086061C">
      <w:r w:rsidRPr="00316C69">
        <w:rPr>
          <w:rFonts w:hint="eastAsia"/>
        </w:rPr>
        <w:t xml:space="preserve">From the testing result, it is clear that the </w:t>
      </w:r>
      <w:r w:rsidRPr="00316C69">
        <w:t xml:space="preserve">ant population size </w:t>
      </w:r>
      <w:r w:rsidR="00015651" w:rsidRPr="00316C69">
        <w:rPr>
          <w:rFonts w:hint="eastAsia"/>
        </w:rPr>
        <w:t xml:space="preserve">has </w:t>
      </w:r>
      <w:r w:rsidR="00015651" w:rsidRPr="00316C69">
        <w:t>an</w:t>
      </w:r>
      <w:r w:rsidR="00015651" w:rsidRPr="00316C69">
        <w:rPr>
          <w:rFonts w:hint="eastAsia"/>
        </w:rPr>
        <w:t xml:space="preserve"> approximately positive linear influence on the iteration times (convergence rate). </w:t>
      </w:r>
      <w:r w:rsidR="00015651" w:rsidRPr="00316C69">
        <w:t>W</w:t>
      </w:r>
      <w:r w:rsidR="00015651" w:rsidRPr="00316C69">
        <w:rPr>
          <w:rFonts w:hint="eastAsia"/>
        </w:rPr>
        <w:t xml:space="preserve">hen the ant population size is overlarge (for example approximate to population size), the algorithm convergence rate </w:t>
      </w:r>
      <w:r w:rsidR="00015651" w:rsidRPr="00316C69">
        <w:t>sacrificed</w:t>
      </w:r>
      <w:r w:rsidR="00015651" w:rsidRPr="00316C69">
        <w:rPr>
          <w:rFonts w:hint="eastAsia"/>
        </w:rPr>
        <w:t xml:space="preserve"> even though the global searching capability and algorithm stability </w:t>
      </w:r>
      <w:r w:rsidR="00F45443" w:rsidRPr="00316C69">
        <w:rPr>
          <w:rFonts w:hint="eastAsia"/>
        </w:rPr>
        <w:t>improved</w:t>
      </w:r>
      <w:r w:rsidR="00015651" w:rsidRPr="00316C69">
        <w:rPr>
          <w:rFonts w:hint="eastAsia"/>
        </w:rPr>
        <w:t xml:space="preserve">. </w:t>
      </w:r>
    </w:p>
    <w:p w:rsidR="000228D1" w:rsidRPr="00607EFA" w:rsidRDefault="000228D1" w:rsidP="0086061C">
      <w:r w:rsidRPr="00316C69">
        <w:rPr>
          <w:rFonts w:hint="eastAsia"/>
        </w:rPr>
        <w:t xml:space="preserve">To choice an </w:t>
      </w:r>
      <w:r w:rsidRPr="00316C69">
        <w:t>appropriate</w:t>
      </w:r>
      <w:r w:rsidRPr="00316C69">
        <w:rPr>
          <w:rFonts w:hint="eastAsia"/>
        </w:rPr>
        <w:t xml:space="preserve"> </w:t>
      </w:r>
      <w:r w:rsidR="00607EFA" w:rsidRPr="00316C69">
        <w:rPr>
          <w:rFonts w:hint="eastAsia"/>
        </w:rPr>
        <w:t xml:space="preserve">ant </w:t>
      </w:r>
      <w:r w:rsidR="00607EFA" w:rsidRPr="00316C69">
        <w:t>population</w:t>
      </w:r>
      <w:r w:rsidR="00607EFA" w:rsidRPr="00316C69">
        <w:rPr>
          <w:rFonts w:hint="eastAsia"/>
        </w:rPr>
        <w:t xml:space="preserve"> size, global searching capability and </w:t>
      </w:r>
      <w:r w:rsidR="00607EFA" w:rsidRPr="00316C69">
        <w:t>convergence</w:t>
      </w:r>
      <w:r w:rsidR="00607EFA" w:rsidRPr="00316C69">
        <w:rPr>
          <w:rFonts w:hint="eastAsia"/>
        </w:rPr>
        <w:t xml:space="preserve"> rate should also be considered. </w:t>
      </w:r>
      <w:r w:rsidR="00607EFA" w:rsidRPr="00316C69">
        <w:t>F</w:t>
      </w:r>
      <w:r w:rsidR="00607EFA" w:rsidRPr="00316C69">
        <w:rPr>
          <w:rFonts w:hint="eastAsia"/>
        </w:rPr>
        <w:t xml:space="preserve">or different particular input problem scale, appropriate or </w:t>
      </w:r>
      <w:r w:rsidR="00607EFA" w:rsidRPr="00316C69">
        <w:t>compromise</w:t>
      </w:r>
      <w:r w:rsidR="00607EFA" w:rsidRPr="00316C69">
        <w:rPr>
          <w:rFonts w:hint="eastAsia"/>
        </w:rPr>
        <w:t xml:space="preserve"> choice should be made. According to the testing result above, appropriate population</w:t>
      </w:r>
      <w:r w:rsidR="00607EFA">
        <w:rPr>
          <w:rFonts w:hint="eastAsia"/>
        </w:rPr>
        <w:t xml:space="preserve"> size </w:t>
      </w:r>
      <m:oMath>
        <m:r>
          <m:rPr>
            <m:sty m:val="b"/>
          </m:rPr>
          <w:rPr>
            <w:rFonts w:ascii="Cambria Math" w:hAnsi="Cambria Math"/>
          </w:rPr>
          <m:t>n</m:t>
        </m:r>
        <m:r>
          <m:rPr>
            <m:sty m:val="p"/>
          </m:rPr>
          <w:rPr>
            <w:rFonts w:ascii="Cambria Math" w:hAnsi="Cambria Math"/>
          </w:rPr>
          <m:t xml:space="preserve"> </m:t>
        </m:r>
        <m:r>
          <m:rPr>
            <m:sty m:val="b"/>
          </m:rPr>
          <w:rPr>
            <w:rFonts w:ascii="Cambria Math" w:hAnsi="Cambria Math"/>
          </w:rPr>
          <m:t xml:space="preserve">=n ~ </m:t>
        </m:r>
        <m:f>
          <m:fPr>
            <m:type m:val="skw"/>
            <m:ctrlPr>
              <w:rPr>
                <w:rFonts w:ascii="Cambria Math" w:hAnsi="Cambria Math"/>
                <w:b/>
              </w:rPr>
            </m:ctrlPr>
          </m:fPr>
          <m:num>
            <m:r>
              <m:rPr>
                <m:sty m:val="bi"/>
              </m:rPr>
              <w:rPr>
                <w:rFonts w:ascii="Cambria Math" w:hAnsi="Cambria Math"/>
              </w:rPr>
              <m:t>n</m:t>
            </m:r>
          </m:num>
          <m:den>
            <m:r>
              <m:rPr>
                <m:sty m:val="bi"/>
              </m:rPr>
              <w:rPr>
                <w:rFonts w:ascii="Cambria Math" w:hAnsi="Cambria Math"/>
              </w:rPr>
              <m:t>2</m:t>
            </m:r>
          </m:den>
        </m:f>
        <m:r>
          <m:rPr>
            <m:sty m:val="b"/>
          </m:rPr>
          <w:rPr>
            <w:rFonts w:ascii="Cambria Math" w:hAnsi="Cambria Math"/>
          </w:rPr>
          <m:t xml:space="preserve"> (n is the problem sclae)</m:t>
        </m:r>
      </m:oMath>
      <w:r w:rsidR="0080278F">
        <w:rPr>
          <w:rFonts w:hint="eastAsia"/>
        </w:rPr>
        <w:t xml:space="preserve"> .</w:t>
      </w:r>
    </w:p>
    <w:p w:rsidR="00BE1BFD" w:rsidRDefault="001C7A12" w:rsidP="00A527F5">
      <w:pPr>
        <w:pStyle w:val="4"/>
        <w:spacing w:before="156" w:after="156"/>
        <w:ind w:left="531" w:hanging="531"/>
      </w:pPr>
      <w:r>
        <w:rPr>
          <w:rFonts w:hint="eastAsia"/>
        </w:rPr>
        <w:t xml:space="preserve">Heuristic parameter </w:t>
      </w:r>
    </w:p>
    <w:p w:rsidR="00571C84" w:rsidRDefault="00571C84" w:rsidP="00571C84">
      <w:pPr>
        <w:pStyle w:val="5"/>
        <w:spacing w:before="156" w:after="156"/>
        <w:ind w:left="455" w:hanging="455"/>
        <w:rPr>
          <w:rFonts w:eastAsiaTheme="minorEastAsia"/>
        </w:rPr>
      </w:pPr>
      <w:r>
        <w:rPr>
          <w:rFonts w:eastAsiaTheme="minorEastAsia" w:hint="eastAsia"/>
        </w:rPr>
        <w:t>P</w:t>
      </w:r>
      <w:r>
        <w:rPr>
          <w:rFonts w:eastAsiaTheme="minorEastAsia"/>
        </w:rPr>
        <w:t>arameter</w:t>
      </w:r>
      <w:r>
        <w:rPr>
          <w:rFonts w:eastAsiaTheme="minorEastAsia" w:hint="eastAsia"/>
        </w:rPr>
        <w:t xml:space="preserve"> </w:t>
      </w:r>
      <w:r>
        <w:rPr>
          <w:rFonts w:eastAsiaTheme="minorEastAsia"/>
        </w:rPr>
        <w:t>propriety</w:t>
      </w:r>
      <w:r>
        <w:rPr>
          <w:rFonts w:eastAsiaTheme="minorEastAsia" w:hint="eastAsia"/>
        </w:rPr>
        <w:t xml:space="preserve"> analyze </w:t>
      </w:r>
    </w:p>
    <w:p w:rsidR="00E71D43" w:rsidRDefault="00B45A6D" w:rsidP="00E71D43">
      <w:r>
        <w:rPr>
          <w:rFonts w:hint="eastAsia"/>
        </w:rPr>
        <w:t>From the ant translation formula</w:t>
      </w:r>
      <w:r w:rsidR="00A548BF">
        <w:rPr>
          <w:rFonts w:hint="eastAsia"/>
        </w:rPr>
        <w:t>:</w:t>
      </w:r>
    </w:p>
    <w:p w:rsidR="00B45A6D" w:rsidRPr="00F735E8" w:rsidRDefault="00473F3B" w:rsidP="00B45A6D">
      <w:pPr>
        <w:spacing w:before="120" w:after="120"/>
        <w:rPr>
          <w:rFonts w:eastAsiaTheme="minorEastAsia"/>
          <w:sz w:val="30"/>
          <w:szCs w:val="30"/>
        </w:rPr>
      </w:pPr>
      <m:oMathPara>
        <m:oMath>
          <m:sSubSup>
            <m:sSubSupPr>
              <m:ctrlPr>
                <w:rPr>
                  <w:rFonts w:ascii="Cambria Math" w:eastAsiaTheme="minorEastAsia" w:hAnsi="Cambria Math"/>
                  <w:i/>
                  <w:sz w:val="30"/>
                  <w:szCs w:val="30"/>
                </w:rPr>
              </m:ctrlPr>
            </m:sSubSupPr>
            <m:e>
              <m:r>
                <w:rPr>
                  <w:rFonts w:ascii="Cambria Math" w:eastAsiaTheme="minorEastAsia" w:hAnsi="Cambria Math"/>
                  <w:sz w:val="30"/>
                  <w:szCs w:val="30"/>
                </w:rPr>
                <m:t>p</m:t>
              </m:r>
            </m:e>
            <m:sub>
              <m:r>
                <w:rPr>
                  <w:rFonts w:ascii="Cambria Math" w:eastAsiaTheme="minorEastAsia" w:hAnsi="Cambria Math"/>
                  <w:sz w:val="30"/>
                  <w:szCs w:val="30"/>
                </w:rPr>
                <m:t>ij</m:t>
              </m:r>
            </m:sub>
            <m:sup>
              <m:r>
                <w:rPr>
                  <w:rFonts w:ascii="Cambria Math" w:eastAsiaTheme="minorEastAsia" w:hAnsi="Cambria Math"/>
                  <w:sz w:val="30"/>
                  <w:szCs w:val="30"/>
                </w:rPr>
                <m:t>k</m:t>
              </m:r>
            </m:sup>
          </m:sSubSup>
          <m:r>
            <w:rPr>
              <w:rFonts w:ascii="Cambria Math" w:eastAsiaTheme="minorEastAsia" w:hAnsi="Cambria Math"/>
              <w:sz w:val="30"/>
              <w:szCs w:val="30"/>
            </w:rPr>
            <m:t xml:space="preserve">= </m:t>
          </m:r>
          <m:d>
            <m:dPr>
              <m:begChr m:val="{"/>
              <m:endChr m:val=""/>
              <m:ctrlPr>
                <w:rPr>
                  <w:rFonts w:ascii="Cambria Math" w:eastAsiaTheme="minorEastAsia" w:hAnsi="Cambria Math"/>
                  <w:i/>
                  <w:sz w:val="30"/>
                  <w:szCs w:val="30"/>
                </w:rPr>
              </m:ctrlPr>
            </m:dPr>
            <m:e>
              <m:r>
                <w:rPr>
                  <w:rFonts w:ascii="Cambria Math" w:eastAsiaTheme="minorEastAsia" w:hAnsi="Cambria Math"/>
                  <w:sz w:val="30"/>
                  <w:szCs w:val="30"/>
                </w:rPr>
                <m:t xml:space="preserve"> </m:t>
              </m:r>
              <m:eqArr>
                <m:eqArrPr>
                  <m:ctrlPr>
                    <w:rPr>
                      <w:rFonts w:ascii="Cambria Math" w:eastAsiaTheme="minorEastAsia" w:hAnsi="Cambria Math"/>
                      <w:i/>
                      <w:sz w:val="30"/>
                      <w:szCs w:val="30"/>
                    </w:rPr>
                  </m:ctrlPr>
                </m:eqArrPr>
                <m:e>
                  <m:f>
                    <m:fPr>
                      <m:ctrlPr>
                        <w:rPr>
                          <w:rFonts w:ascii="Cambria Math" w:eastAsiaTheme="minorEastAsia" w:hAnsi="Cambria Math"/>
                          <w:i/>
                          <w:sz w:val="30"/>
                          <w:szCs w:val="30"/>
                        </w:rPr>
                      </m:ctrlPr>
                    </m:fPr>
                    <m:num>
                      <m:sSubSup>
                        <m:sSubSupPr>
                          <m:ctrlPr>
                            <w:rPr>
                              <w:rFonts w:ascii="Cambria Math" w:eastAsiaTheme="minorEastAsia" w:hAnsi="Cambria Math"/>
                              <w:i/>
                              <w:sz w:val="30"/>
                              <w:szCs w:val="30"/>
                            </w:rPr>
                          </m:ctrlPr>
                        </m:sSubSupPr>
                        <m:e>
                          <m:r>
                            <w:rPr>
                              <w:rFonts w:ascii="Cambria Math" w:eastAsiaTheme="minorEastAsia" w:hAnsi="Cambria Math"/>
                              <w:sz w:val="30"/>
                              <w:szCs w:val="30"/>
                            </w:rPr>
                            <m:t>τ</m:t>
                          </m:r>
                        </m:e>
                        <m:sub>
                          <m:r>
                            <w:rPr>
                              <w:rFonts w:ascii="Cambria Math" w:eastAsiaTheme="minorEastAsia" w:hAnsi="Cambria Math"/>
                              <w:sz w:val="30"/>
                              <w:szCs w:val="30"/>
                            </w:rPr>
                            <m:t>ij</m:t>
                          </m:r>
                        </m:sub>
                        <m:sup>
                          <m:r>
                            <w:rPr>
                              <w:rFonts w:ascii="Cambria Math" w:eastAsiaTheme="minorEastAsia" w:hAnsi="Cambria Math"/>
                              <w:sz w:val="30"/>
                              <w:szCs w:val="30"/>
                            </w:rPr>
                            <m:t>α</m:t>
                          </m:r>
                        </m:sup>
                      </m:sSubSup>
                      <m:r>
                        <w:rPr>
                          <w:rFonts w:ascii="Cambria Math" w:eastAsiaTheme="minorEastAsia" w:hAnsi="Cambria Math"/>
                          <w:sz w:val="30"/>
                          <w:szCs w:val="30"/>
                        </w:rPr>
                        <m:t>*</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η</m:t>
                          </m:r>
                        </m:e>
                        <m:sub>
                          <m:r>
                            <w:rPr>
                              <w:rFonts w:ascii="Cambria Math" w:eastAsiaTheme="minorEastAsia" w:hAnsi="Cambria Math"/>
                              <w:sz w:val="30"/>
                              <w:szCs w:val="30"/>
                            </w:rPr>
                            <m:t>ij</m:t>
                          </m:r>
                        </m:sub>
                        <m:sup>
                          <m:r>
                            <w:rPr>
                              <w:rFonts w:ascii="Cambria Math" w:eastAsiaTheme="minorEastAsia" w:hAnsi="Cambria Math"/>
                              <w:sz w:val="30"/>
                              <w:szCs w:val="30"/>
                            </w:rPr>
                            <m:t>β</m:t>
                          </m:r>
                        </m:sup>
                      </m:sSubSup>
                    </m:num>
                    <m:den>
                      <m:nary>
                        <m:naryPr>
                          <m:chr m:val="∑"/>
                          <m:limLoc m:val="undOvr"/>
                          <m:ctrlPr>
                            <w:rPr>
                              <w:rFonts w:ascii="Cambria Math" w:eastAsiaTheme="minorEastAsia" w:hAnsi="Cambria Math"/>
                              <w:i/>
                              <w:sz w:val="30"/>
                              <w:szCs w:val="30"/>
                            </w:rPr>
                          </m:ctrlPr>
                        </m:naryPr>
                        <m:sub>
                          <m:r>
                            <w:rPr>
                              <w:rFonts w:ascii="Cambria Math" w:eastAsiaTheme="minorEastAsia" w:hAnsi="Cambria Math"/>
                              <w:sz w:val="30"/>
                              <w:szCs w:val="30"/>
                            </w:rPr>
                            <m:t>l⊂U</m:t>
                          </m:r>
                        </m:sub>
                        <m:sup>
                          <m:sSup>
                            <m:sSupPr>
                              <m:ctrlPr>
                                <w:rPr>
                                  <w:rFonts w:ascii="Cambria Math" w:eastAsiaTheme="minorEastAsia" w:hAnsi="Cambria Math"/>
                                  <w:i/>
                                  <w:sz w:val="30"/>
                                  <w:szCs w:val="30"/>
                                </w:rPr>
                              </m:ctrlPr>
                            </m:sSupPr>
                            <m:e>
                              <m:r>
                                <w:rPr>
                                  <w:rFonts w:ascii="Cambria Math" w:eastAsiaTheme="minorEastAsia" w:hAnsi="Cambria Math"/>
                                  <w:sz w:val="30"/>
                                  <w:szCs w:val="30"/>
                                </w:rPr>
                                <m:t>n</m:t>
                              </m:r>
                            </m:e>
                            <m:sup>
                              <m:r>
                                <w:rPr>
                                  <w:rFonts w:ascii="Cambria Math" w:eastAsiaTheme="minorEastAsia" w:hAnsi="Cambria Math"/>
                                  <w:sz w:val="30"/>
                                  <w:szCs w:val="30"/>
                                </w:rPr>
                                <m:t>'</m:t>
                              </m:r>
                            </m:sup>
                          </m:sSup>
                        </m:sup>
                        <m:e>
                          <m:sSubSup>
                            <m:sSubSupPr>
                              <m:ctrlPr>
                                <w:rPr>
                                  <w:rFonts w:ascii="Cambria Math" w:eastAsiaTheme="minorEastAsia" w:hAnsi="Cambria Math"/>
                                  <w:i/>
                                  <w:sz w:val="30"/>
                                  <w:szCs w:val="30"/>
                                </w:rPr>
                              </m:ctrlPr>
                            </m:sSubSupPr>
                            <m:e>
                              <m:r>
                                <w:rPr>
                                  <w:rFonts w:ascii="Cambria Math" w:eastAsiaTheme="minorEastAsia" w:hAnsi="Cambria Math"/>
                                  <w:sz w:val="30"/>
                                  <w:szCs w:val="30"/>
                                </w:rPr>
                                <m:t>(τ</m:t>
                              </m:r>
                            </m:e>
                            <m:sub>
                              <m:r>
                                <w:rPr>
                                  <w:rFonts w:ascii="Cambria Math" w:eastAsiaTheme="minorEastAsia" w:hAnsi="Cambria Math"/>
                                  <w:sz w:val="30"/>
                                  <w:szCs w:val="30"/>
                                </w:rPr>
                                <m:t>il</m:t>
                              </m:r>
                            </m:sub>
                            <m:sup>
                              <m:r>
                                <w:rPr>
                                  <w:rFonts w:ascii="Cambria Math" w:eastAsiaTheme="minorEastAsia" w:hAnsi="Cambria Math"/>
                                  <w:sz w:val="30"/>
                                  <w:szCs w:val="30"/>
                                </w:rPr>
                                <m:t>α</m:t>
                              </m:r>
                            </m:sup>
                          </m:sSubSup>
                          <m:r>
                            <w:rPr>
                              <w:rFonts w:ascii="Cambria Math" w:eastAsiaTheme="minorEastAsia" w:hAnsi="Cambria Math"/>
                              <w:sz w:val="30"/>
                              <w:szCs w:val="30"/>
                            </w:rPr>
                            <m:t>*</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η</m:t>
                              </m:r>
                            </m:e>
                            <m:sub>
                              <m:r>
                                <w:rPr>
                                  <w:rFonts w:ascii="Cambria Math" w:eastAsiaTheme="minorEastAsia" w:hAnsi="Cambria Math"/>
                                  <w:sz w:val="30"/>
                                  <w:szCs w:val="30"/>
                                </w:rPr>
                                <m:t>il</m:t>
                              </m:r>
                            </m:sub>
                            <m:sup>
                              <m:r>
                                <w:rPr>
                                  <w:rFonts w:ascii="Cambria Math" w:eastAsiaTheme="minorEastAsia" w:hAnsi="Cambria Math"/>
                                  <w:sz w:val="30"/>
                                  <w:szCs w:val="30"/>
                                </w:rPr>
                                <m:t>β</m:t>
                              </m:r>
                            </m:sup>
                          </m:sSubSup>
                          <m:r>
                            <w:rPr>
                              <w:rFonts w:ascii="Cambria Math" w:eastAsiaTheme="minorEastAsia" w:hAnsi="Cambria Math"/>
                              <w:sz w:val="30"/>
                              <w:szCs w:val="30"/>
                            </w:rPr>
                            <m:t>)</m:t>
                          </m:r>
                        </m:e>
                      </m:nary>
                    </m:den>
                  </m:f>
                  <m:r>
                    <w:rPr>
                      <w:rFonts w:ascii="Cambria Math" w:eastAsiaTheme="minorEastAsia" w:hAnsi="Cambria Math"/>
                      <w:sz w:val="30"/>
                      <w:szCs w:val="30"/>
                    </w:rPr>
                    <m:t xml:space="preserve">          j∈U</m:t>
                  </m:r>
                </m:e>
                <m:e>
                  <m:r>
                    <w:rPr>
                      <w:rFonts w:ascii="Cambria Math" w:eastAsiaTheme="minorEastAsia" w:hAnsi="Cambria Math"/>
                      <w:sz w:val="30"/>
                      <w:szCs w:val="30"/>
                    </w:rPr>
                    <m:t xml:space="preserve">               0                    j∉U</m:t>
                  </m:r>
                </m:e>
              </m:eqArr>
            </m:e>
          </m:d>
        </m:oMath>
      </m:oMathPara>
    </w:p>
    <w:p w:rsidR="00B45A6D" w:rsidRPr="00C81A08" w:rsidRDefault="00B45A6D" w:rsidP="00B45A6D">
      <w:pPr>
        <w:spacing w:before="120" w:after="120"/>
        <w:rPr>
          <w:rFonts w:eastAsiaTheme="minorEastAsia"/>
          <w:sz w:val="30"/>
          <w:szCs w:val="30"/>
        </w:rPr>
      </w:pPr>
      <m:oMathPara>
        <m:oMath>
          <m:r>
            <w:rPr>
              <w:rFonts w:ascii="Cambria Math" w:eastAsiaTheme="minorEastAsia" w:hAnsi="Cambria Math"/>
              <w:sz w:val="30"/>
              <w:szCs w:val="30"/>
            </w:rPr>
            <m:t>U= V-</m:t>
          </m:r>
          <m:sSub>
            <m:sSubPr>
              <m:ctrlPr>
                <w:rPr>
                  <w:rFonts w:ascii="Cambria Math" w:eastAsiaTheme="minorEastAsia" w:hAnsi="Cambria Math"/>
                  <w:i/>
                  <w:sz w:val="30"/>
                  <w:szCs w:val="30"/>
                </w:rPr>
              </m:ctrlPr>
            </m:sSubPr>
            <m:e>
              <m:r>
                <w:rPr>
                  <w:rFonts w:ascii="Cambria Math" w:eastAsiaTheme="minorEastAsia" w:hAnsi="Cambria Math"/>
                  <w:sz w:val="30"/>
                  <w:szCs w:val="30"/>
                </w:rPr>
                <m:t>tabu</m:t>
              </m:r>
            </m:e>
            <m:sub>
              <m:r>
                <w:rPr>
                  <w:rFonts w:ascii="Cambria Math" w:eastAsiaTheme="minorEastAsia" w:hAnsi="Cambria Math"/>
                  <w:sz w:val="30"/>
                  <w:szCs w:val="30"/>
                </w:rPr>
                <m:t>k</m:t>
              </m:r>
            </m:sub>
          </m:sSub>
          <m:r>
            <w:rPr>
              <w:rFonts w:ascii="Cambria Math" w:eastAsiaTheme="minorEastAsia" w:hAnsi="Cambria Math"/>
              <w:sz w:val="30"/>
              <w:szCs w:val="30"/>
            </w:rPr>
            <m:t>={1, 2, 3⋯</m:t>
          </m:r>
          <m:sSup>
            <m:sSupPr>
              <m:ctrlPr>
                <w:rPr>
                  <w:rFonts w:ascii="Cambria Math" w:eastAsiaTheme="minorEastAsia" w:hAnsi="Cambria Math"/>
                  <w:i/>
                  <w:sz w:val="30"/>
                  <w:szCs w:val="30"/>
                </w:rPr>
              </m:ctrlPr>
            </m:sSupPr>
            <m:e>
              <m:r>
                <w:rPr>
                  <w:rFonts w:ascii="Cambria Math" w:eastAsiaTheme="minorEastAsia" w:hAnsi="Cambria Math"/>
                  <w:sz w:val="30"/>
                  <w:szCs w:val="30"/>
                </w:rPr>
                <m:t>n</m:t>
              </m:r>
            </m:e>
            <m:sup>
              <m:r>
                <w:rPr>
                  <w:rFonts w:ascii="Cambria Math" w:eastAsiaTheme="minorEastAsia" w:hAnsi="Cambria Math"/>
                  <w:sz w:val="30"/>
                  <w:szCs w:val="30"/>
                </w:rPr>
                <m:t>'</m:t>
              </m:r>
            </m:sup>
          </m:sSup>
          <m:r>
            <w:rPr>
              <w:rFonts w:ascii="Cambria Math" w:eastAsiaTheme="minorEastAsia" w:hAnsi="Cambria Math"/>
              <w:sz w:val="30"/>
              <w:szCs w:val="30"/>
            </w:rPr>
            <m:t xml:space="preserve">} </m:t>
          </m:r>
        </m:oMath>
      </m:oMathPara>
    </w:p>
    <w:p w:rsidR="00A74699" w:rsidRPr="00F7119F" w:rsidRDefault="00D425E7" w:rsidP="00A74699">
      <w:r w:rsidRPr="00F7119F">
        <w:t>T</w:t>
      </w:r>
      <w:r w:rsidRPr="00F7119F">
        <w:rPr>
          <w:rFonts w:hint="eastAsia"/>
        </w:rPr>
        <w:t xml:space="preserve">he </w:t>
      </w:r>
      <w:r w:rsidRPr="00F7119F">
        <w:t>Information heuristic factor</w:t>
      </w:r>
      <w:r w:rsidRPr="00F7119F">
        <w:rPr>
          <w:rFonts w:cs="Arial" w:hint="eastAsia"/>
          <w:sz w:val="18"/>
          <w:szCs w:val="18"/>
        </w:rPr>
        <w:t xml:space="preserve"> </w:t>
      </w:r>
      <m:oMath>
        <m:r>
          <m:rPr>
            <m:sty m:val="p"/>
          </m:rPr>
          <w:rPr>
            <w:rFonts w:ascii="Cambria Math" w:hAnsi="Cambria Math"/>
          </w:rPr>
          <m:t>α</m:t>
        </m:r>
      </m:oMath>
      <w:r w:rsidRPr="00F7119F">
        <w:rPr>
          <w:rFonts w:cs="Arial" w:hint="eastAsia"/>
        </w:rPr>
        <w:t xml:space="preserve"> indicate the </w:t>
      </w:r>
      <w:r w:rsidRPr="00F7119F">
        <w:rPr>
          <w:rFonts w:cs="Arial"/>
        </w:rPr>
        <w:t>relevant</w:t>
      </w:r>
      <w:r w:rsidRPr="00F7119F">
        <w:rPr>
          <w:rFonts w:cs="Arial" w:hint="eastAsia"/>
        </w:rPr>
        <w:t xml:space="preserve"> importance of pheromone on each path when an ant trying to select a vertex to move. </w:t>
      </w:r>
      <w:r w:rsidR="00A34FCD" w:rsidRPr="00F7119F">
        <w:rPr>
          <w:rFonts w:hint="eastAsia"/>
        </w:rPr>
        <w:t>E</w:t>
      </w:r>
      <w:r w:rsidR="00A34FCD" w:rsidRPr="00F7119F">
        <w:t>xpectation heuristic factor</w:t>
      </w:r>
      <w:r w:rsidR="00A34FCD" w:rsidRPr="00F7119F">
        <w:rPr>
          <w:rFonts w:hint="eastAsia"/>
        </w:rPr>
        <w:t xml:space="preserve"> </w:t>
      </w:r>
      <m:oMath>
        <m:r>
          <m:rPr>
            <m:sty m:val="p"/>
          </m:rPr>
          <w:rPr>
            <w:rFonts w:ascii="Cambria Math" w:hAnsi="Cambria Math"/>
          </w:rPr>
          <m:t>β</m:t>
        </m:r>
      </m:oMath>
      <w:r w:rsidR="00A34FCD" w:rsidRPr="00F7119F">
        <w:rPr>
          <w:rFonts w:hint="eastAsia"/>
        </w:rPr>
        <w:t xml:space="preserve"> </w:t>
      </w:r>
      <w:r w:rsidR="00CE0655" w:rsidRPr="00F7119F">
        <w:rPr>
          <w:rFonts w:hint="eastAsia"/>
        </w:rPr>
        <w:t>indicate the relevant importance of heuristic information (</w:t>
      </w:r>
      <w:r w:rsidR="00AF355E" w:rsidRPr="00F7119F">
        <w:rPr>
          <w:rFonts w:hint="eastAsia"/>
        </w:rPr>
        <w:t xml:space="preserve">information </w:t>
      </w:r>
      <w:r w:rsidR="00AF355E" w:rsidRPr="00F7119F">
        <w:t>expectation</w:t>
      </w:r>
      <w:r w:rsidR="00AF355E" w:rsidRPr="00F7119F">
        <w:rPr>
          <w:rFonts w:hint="eastAsia"/>
        </w:rPr>
        <w:t xml:space="preserve">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ij</m:t>
            </m:r>
          </m:sub>
        </m:sSub>
      </m:oMath>
      <w:r w:rsidR="00CE0655" w:rsidRPr="00F7119F">
        <w:rPr>
          <w:rFonts w:hint="eastAsia"/>
        </w:rPr>
        <w:t>) when an ant trying to select a vertex to move.</w:t>
      </w:r>
      <w:r w:rsidR="00E277DE" w:rsidRPr="00F7119F">
        <w:rPr>
          <w:rFonts w:hint="eastAsia"/>
        </w:rPr>
        <w:t xml:space="preserve"> </w:t>
      </w:r>
      <w:r w:rsidR="000A154D" w:rsidRPr="00F7119F">
        <w:rPr>
          <w:rFonts w:hint="eastAsia"/>
        </w:rPr>
        <w:t>E</w:t>
      </w:r>
      <w:r w:rsidR="000A154D" w:rsidRPr="00F7119F">
        <w:t>xpectation</w:t>
      </w:r>
      <w:r w:rsidR="000A154D" w:rsidRPr="00F7119F">
        <w:rPr>
          <w:rFonts w:hint="eastAsia"/>
        </w:rPr>
        <w:t xml:space="preserve"> h</w:t>
      </w:r>
      <w:r w:rsidR="00E277DE" w:rsidRPr="00F7119F">
        <w:rPr>
          <w:rFonts w:hint="eastAsia"/>
        </w:rPr>
        <w:t xml:space="preserve">euristic factor </w:t>
      </w:r>
      <m:oMath>
        <m:r>
          <m:rPr>
            <m:sty m:val="p"/>
          </m:rPr>
          <w:rPr>
            <w:rFonts w:ascii="Cambria Math" w:hAnsi="Cambria Math"/>
          </w:rPr>
          <m:t>β</m:t>
        </m:r>
      </m:oMath>
      <w:r w:rsidR="00E277DE" w:rsidRPr="00F7119F">
        <w:rPr>
          <w:rFonts w:hint="eastAsia"/>
        </w:rPr>
        <w:t xml:space="preserve"> reflect the apriority in path search</w:t>
      </w:r>
      <w:r w:rsidR="00DD2C34" w:rsidRPr="00F7119F">
        <w:rPr>
          <w:rFonts w:hint="eastAsia"/>
        </w:rPr>
        <w:t>ing</w:t>
      </w:r>
      <w:r w:rsidR="00C64E87" w:rsidRPr="00F7119F">
        <w:rPr>
          <w:rFonts w:hint="eastAsia"/>
        </w:rPr>
        <w:t xml:space="preserve"> and </w:t>
      </w:r>
      <w:r w:rsidR="00093318" w:rsidRPr="00F7119F">
        <w:rPr>
          <w:rFonts w:hint="eastAsia"/>
        </w:rPr>
        <w:t xml:space="preserve">the influence </w:t>
      </w:r>
      <w:r w:rsidR="00093318" w:rsidRPr="00F7119F">
        <w:t>strength</w:t>
      </w:r>
      <w:r w:rsidR="00093318" w:rsidRPr="00F7119F">
        <w:rPr>
          <w:rFonts w:hint="eastAsia"/>
        </w:rPr>
        <w:t xml:space="preserve"> of certainty factor</w:t>
      </w:r>
      <w:r w:rsidR="00034155" w:rsidRPr="00F7119F">
        <w:rPr>
          <w:rFonts w:hint="eastAsia"/>
        </w:rPr>
        <w:t xml:space="preserve">. </w:t>
      </w:r>
      <w:r w:rsidR="00034155" w:rsidRPr="00F7119F">
        <w:t>T</w:t>
      </w:r>
      <w:r w:rsidR="00034155" w:rsidRPr="00F7119F">
        <w:rPr>
          <w:rFonts w:hint="eastAsia"/>
        </w:rPr>
        <w:t xml:space="preserve">he higher its value is, the ant has a higher </w:t>
      </w:r>
      <w:r w:rsidR="00034155" w:rsidRPr="00F7119F">
        <w:t>probability</w:t>
      </w:r>
      <w:r w:rsidR="00034155" w:rsidRPr="00F7119F">
        <w:rPr>
          <w:rFonts w:hint="eastAsia"/>
        </w:rPr>
        <w:t xml:space="preserve"> </w:t>
      </w:r>
      <w:r w:rsidR="00E44DCA" w:rsidRPr="00F7119F">
        <w:rPr>
          <w:rFonts w:hint="eastAsia"/>
        </w:rPr>
        <w:t xml:space="preserve">to choice a local shortest path. </w:t>
      </w:r>
      <w:r w:rsidR="002B42C0" w:rsidRPr="00F7119F">
        <w:t>Consequently</w:t>
      </w:r>
      <w:r w:rsidR="002B42C0" w:rsidRPr="00F7119F">
        <w:rPr>
          <w:rFonts w:hint="eastAsia"/>
        </w:rPr>
        <w:t xml:space="preserve">, the algorithm convergence rate increased however the random searching capability decrease and the probability that fall into a local optimal solution increased. </w:t>
      </w:r>
      <w:r w:rsidR="00D224EF" w:rsidRPr="00F7119F">
        <w:t>O</w:t>
      </w:r>
      <w:r w:rsidR="00D224EF" w:rsidRPr="00F7119F">
        <w:rPr>
          <w:rFonts w:hint="eastAsia"/>
        </w:rPr>
        <w:t xml:space="preserve">n the </w:t>
      </w:r>
      <w:r w:rsidR="00D224EF" w:rsidRPr="00F7119F">
        <w:t>other</w:t>
      </w:r>
      <w:r w:rsidR="00D224EF" w:rsidRPr="00F7119F">
        <w:rPr>
          <w:rFonts w:hint="eastAsia"/>
        </w:rPr>
        <w:t xml:space="preserve"> hand, </w:t>
      </w:r>
      <w:r w:rsidR="00D224EF" w:rsidRPr="00F7119F">
        <w:t>heuristic factor</w:t>
      </w:r>
      <w:r w:rsidR="00D224EF" w:rsidRPr="00F7119F">
        <w:rPr>
          <w:rFonts w:cs="Arial" w:hint="eastAsia"/>
          <w:sz w:val="18"/>
          <w:szCs w:val="18"/>
        </w:rPr>
        <w:t xml:space="preserve"> </w:t>
      </w:r>
      <m:oMath>
        <m:r>
          <m:rPr>
            <m:sty m:val="p"/>
          </m:rPr>
          <w:rPr>
            <w:rFonts w:ascii="Cambria Math" w:hAnsi="Cambria Math"/>
          </w:rPr>
          <m:t>α</m:t>
        </m:r>
      </m:oMath>
      <w:r w:rsidR="00D224EF" w:rsidRPr="00F7119F">
        <w:rPr>
          <w:rFonts w:cs="Arial" w:hint="eastAsia"/>
        </w:rPr>
        <w:t xml:space="preserve"> reflect the influence strength of random on path searching. </w:t>
      </w:r>
      <w:r w:rsidR="00CD6EB5" w:rsidRPr="00F7119F">
        <w:rPr>
          <w:rFonts w:cs="Arial"/>
        </w:rPr>
        <w:t>T</w:t>
      </w:r>
      <w:r w:rsidR="00CD6EB5" w:rsidRPr="00F7119F">
        <w:rPr>
          <w:rFonts w:cs="Arial" w:hint="eastAsia"/>
        </w:rPr>
        <w:t>he larger it value is, the ant will has a higher probability to choice pa</w:t>
      </w:r>
      <w:r w:rsidR="004C20DA" w:rsidRPr="00F7119F">
        <w:rPr>
          <w:rFonts w:cs="Arial" w:hint="eastAsia"/>
        </w:rPr>
        <w:t xml:space="preserve">th that had ever been searched and </w:t>
      </w:r>
      <w:r w:rsidR="004C20DA" w:rsidRPr="00F7119F">
        <w:rPr>
          <w:rFonts w:cs="Arial"/>
        </w:rPr>
        <w:t>consequently</w:t>
      </w:r>
      <w:r w:rsidR="004C20DA" w:rsidRPr="00F7119F">
        <w:rPr>
          <w:rFonts w:cs="Arial" w:hint="eastAsia"/>
        </w:rPr>
        <w:t xml:space="preserve"> algorithm random s</w:t>
      </w:r>
      <w:r w:rsidR="00AB7B79" w:rsidRPr="00F7119F">
        <w:rPr>
          <w:rFonts w:cs="Arial" w:hint="eastAsia"/>
        </w:rPr>
        <w:t xml:space="preserve">earch capability becomes weak and </w:t>
      </w:r>
      <w:r w:rsidR="00207482" w:rsidRPr="00F7119F">
        <w:rPr>
          <w:rFonts w:cs="Arial" w:hint="eastAsia"/>
        </w:rPr>
        <w:t>i</w:t>
      </w:r>
      <w:r w:rsidR="00AB7B79" w:rsidRPr="00F7119F">
        <w:rPr>
          <w:rFonts w:cs="Arial" w:hint="eastAsia"/>
        </w:rPr>
        <w:t xml:space="preserve">t will easier to fall into </w:t>
      </w:r>
      <w:r w:rsidR="00AB7B79" w:rsidRPr="00F7119F">
        <w:rPr>
          <w:rFonts w:cs="Arial"/>
        </w:rPr>
        <w:t>local</w:t>
      </w:r>
      <w:r w:rsidR="00AB7B79" w:rsidRPr="00F7119F">
        <w:rPr>
          <w:rFonts w:cs="Arial" w:hint="eastAsia"/>
        </w:rPr>
        <w:t xml:space="preserve"> </w:t>
      </w:r>
      <w:r w:rsidR="00AB7B79" w:rsidRPr="00F7119F">
        <w:rPr>
          <w:rFonts w:cs="Arial"/>
        </w:rPr>
        <w:t>optimal</w:t>
      </w:r>
      <w:r w:rsidR="00AB7B79" w:rsidRPr="00F7119F">
        <w:rPr>
          <w:rFonts w:cs="Arial" w:hint="eastAsia"/>
        </w:rPr>
        <w:t xml:space="preserve"> solution. </w:t>
      </w:r>
      <w:r w:rsidR="00207482" w:rsidRPr="00F7119F">
        <w:rPr>
          <w:rFonts w:cs="Arial"/>
        </w:rPr>
        <w:t>T</w:t>
      </w:r>
      <w:r w:rsidR="00207482" w:rsidRPr="00F7119F">
        <w:rPr>
          <w:rFonts w:cs="Arial" w:hint="eastAsia"/>
        </w:rPr>
        <w:t xml:space="preserve">o </w:t>
      </w:r>
      <w:r w:rsidR="00207482" w:rsidRPr="00F7119F">
        <w:rPr>
          <w:rFonts w:cs="Arial"/>
        </w:rPr>
        <w:t>guarantee</w:t>
      </w:r>
      <w:r w:rsidR="00207482" w:rsidRPr="00F7119F">
        <w:rPr>
          <w:rFonts w:cs="Arial" w:hint="eastAsia"/>
        </w:rPr>
        <w:t xml:space="preserve"> global optimal searching </w:t>
      </w:r>
      <w:r w:rsidR="00207482" w:rsidRPr="00F7119F">
        <w:rPr>
          <w:rFonts w:cs="Arial"/>
        </w:rPr>
        <w:t>capability</w:t>
      </w:r>
      <w:r w:rsidR="00474E8D" w:rsidRPr="00F7119F">
        <w:rPr>
          <w:rFonts w:cs="Arial" w:hint="eastAsia"/>
        </w:rPr>
        <w:t xml:space="preserve">, </w:t>
      </w:r>
      <w:r w:rsidR="00A74699" w:rsidRPr="00F7119F">
        <w:rPr>
          <w:rFonts w:cs="Arial" w:hint="eastAsia"/>
        </w:rPr>
        <w:t xml:space="preserve">the precondition is to guarantee the random searching capability and on the other hand, the algorithm high convergence rate also calls for </w:t>
      </w:r>
      <w:r w:rsidR="00A74699" w:rsidRPr="00F7119F">
        <w:rPr>
          <w:rFonts w:hint="eastAsia"/>
        </w:rPr>
        <w:t xml:space="preserve">relatively higher </w:t>
      </w:r>
      <w:r w:rsidR="00A74699" w:rsidRPr="00F7119F">
        <w:t>certainty</w:t>
      </w:r>
      <w:r w:rsidR="00A74699" w:rsidRPr="00F7119F">
        <w:rPr>
          <w:rFonts w:hint="eastAsia"/>
        </w:rPr>
        <w:t xml:space="preserve"> </w:t>
      </w:r>
      <w:r w:rsidR="000C4005" w:rsidRPr="00F7119F">
        <w:rPr>
          <w:rFonts w:hint="eastAsia"/>
        </w:rPr>
        <w:t>search.</w:t>
      </w:r>
      <w:r w:rsidR="00595A47" w:rsidRPr="00F7119F">
        <w:rPr>
          <w:rFonts w:hint="eastAsia"/>
        </w:rPr>
        <w:t xml:space="preserve"> </w:t>
      </w:r>
      <w:r w:rsidR="00DB209F" w:rsidRPr="00F7119F">
        <w:rPr>
          <w:rFonts w:hint="eastAsia"/>
        </w:rPr>
        <w:t xml:space="preserve">According to the discussion above, </w:t>
      </w:r>
      <w:r w:rsidR="007D3200" w:rsidRPr="00F7119F">
        <w:rPr>
          <w:rFonts w:hint="eastAsia"/>
        </w:rPr>
        <w:t xml:space="preserve">information </w:t>
      </w:r>
      <w:r w:rsidR="007E4EAC" w:rsidRPr="00F7119F">
        <w:t>heuristic factor</w:t>
      </w:r>
      <w:r w:rsidR="007E4EAC" w:rsidRPr="00F7119F">
        <w:rPr>
          <w:rFonts w:cs="Arial" w:hint="eastAsia"/>
          <w:sz w:val="18"/>
          <w:szCs w:val="18"/>
        </w:rPr>
        <w:t xml:space="preserve"> </w:t>
      </w:r>
      <m:oMath>
        <m:r>
          <m:rPr>
            <m:sty m:val="p"/>
          </m:rPr>
          <w:rPr>
            <w:rFonts w:ascii="Cambria Math" w:hAnsi="Cambria Math"/>
          </w:rPr>
          <m:t>α</m:t>
        </m:r>
      </m:oMath>
      <w:r w:rsidR="007E4EAC" w:rsidRPr="00F7119F">
        <w:rPr>
          <w:rFonts w:cs="Arial" w:hint="eastAsia"/>
        </w:rPr>
        <w:t xml:space="preserve"> and </w:t>
      </w:r>
      <w:r w:rsidR="007D3200" w:rsidRPr="00F7119F">
        <w:rPr>
          <w:rFonts w:hint="eastAsia"/>
        </w:rPr>
        <w:t>e</w:t>
      </w:r>
      <w:r w:rsidR="007D3200" w:rsidRPr="00F7119F">
        <w:t>xpectation heuristic factor</w:t>
      </w:r>
      <w:r w:rsidR="007D3200" w:rsidRPr="00F7119F">
        <w:rPr>
          <w:rFonts w:hint="eastAsia"/>
        </w:rPr>
        <w:t xml:space="preserve"> </w:t>
      </w:r>
      <m:oMath>
        <m:r>
          <m:rPr>
            <m:sty m:val="p"/>
          </m:rPr>
          <w:rPr>
            <w:rFonts w:ascii="Cambria Math" w:hAnsi="Cambria Math"/>
          </w:rPr>
          <m:t>β</m:t>
        </m:r>
      </m:oMath>
      <w:r w:rsidR="007D3200" w:rsidRPr="00F7119F">
        <w:rPr>
          <w:rFonts w:hint="eastAsia"/>
        </w:rPr>
        <w:t xml:space="preserve"> has a high relativeness.</w:t>
      </w:r>
    </w:p>
    <w:p w:rsidR="00571C84" w:rsidRDefault="00571C84" w:rsidP="00571C84">
      <w:pPr>
        <w:pStyle w:val="5"/>
        <w:spacing w:before="156" w:after="156"/>
        <w:ind w:left="455" w:hanging="455"/>
        <w:rPr>
          <w:rFonts w:eastAsiaTheme="minorEastAsia"/>
        </w:rPr>
      </w:pPr>
      <w:r>
        <w:rPr>
          <w:rFonts w:eastAsiaTheme="minorEastAsia"/>
        </w:rPr>
        <w:t>T</w:t>
      </w:r>
      <w:r>
        <w:rPr>
          <w:rFonts w:eastAsiaTheme="minorEastAsia" w:hint="eastAsia"/>
        </w:rPr>
        <w:t>esting result representation</w:t>
      </w:r>
    </w:p>
    <w:p w:rsidR="007228AA" w:rsidRDefault="007228AA" w:rsidP="007228AA">
      <w:r>
        <w:rPr>
          <w:rFonts w:hint="eastAsia"/>
        </w:rPr>
        <w:t xml:space="preserve">In this particular test, information </w:t>
      </w:r>
      <w:r w:rsidRPr="00E20FA9">
        <w:t>heuristic factor</w:t>
      </w:r>
      <w:r w:rsidRPr="00E20FA9">
        <w:rPr>
          <w:rFonts w:cs="Arial" w:hint="eastAsia"/>
          <w:sz w:val="18"/>
          <w:szCs w:val="18"/>
        </w:rPr>
        <w:t xml:space="preserve"> </w:t>
      </w:r>
      <m:oMath>
        <m:r>
          <w:rPr>
            <w:rFonts w:ascii="Cambria Math" w:hAnsi="Cambria Math"/>
          </w:rPr>
          <m:t>α</m:t>
        </m:r>
      </m:oMath>
      <w:r>
        <w:rPr>
          <w:rFonts w:cs="Arial" w:hint="eastAsia"/>
          <w:b/>
        </w:rPr>
        <w:t xml:space="preserve"> </w:t>
      </w:r>
      <w:r w:rsidRPr="007D3200">
        <w:rPr>
          <w:rFonts w:cs="Arial" w:hint="eastAsia"/>
        </w:rPr>
        <w:t>and</w:t>
      </w:r>
      <w:r>
        <w:rPr>
          <w:rFonts w:cs="Arial" w:hint="eastAsia"/>
          <w:b/>
        </w:rPr>
        <w:t xml:space="preserve"> </w:t>
      </w:r>
      <w:r w:rsidRPr="00E20FA9">
        <w:rPr>
          <w:rFonts w:hint="eastAsia"/>
        </w:rPr>
        <w:t>e</w:t>
      </w:r>
      <w:r w:rsidRPr="00E20FA9">
        <w:t>xpectation heuristic factor</w:t>
      </w:r>
      <w:r>
        <w:rPr>
          <w:rFonts w:hint="eastAsia"/>
        </w:rPr>
        <w:t xml:space="preserve"> </w:t>
      </w:r>
      <m:oMath>
        <m:r>
          <w:rPr>
            <w:rFonts w:ascii="Cambria Math" w:hAnsi="Cambria Math"/>
          </w:rPr>
          <m:t>β</m:t>
        </m:r>
      </m:oMath>
      <w:r>
        <w:rPr>
          <w:rFonts w:hint="eastAsia"/>
          <w:b/>
        </w:rPr>
        <w:t xml:space="preserve"> </w:t>
      </w:r>
      <w:r w:rsidRPr="00557A1F">
        <w:rPr>
          <w:rFonts w:hint="eastAsia"/>
        </w:rPr>
        <w:t>are</w:t>
      </w:r>
      <w:r>
        <w:rPr>
          <w:rFonts w:hint="eastAsia"/>
        </w:rPr>
        <w:t xml:space="preserve"> set as independent variable</w:t>
      </w:r>
      <w:r w:rsidR="00155E3D">
        <w:rPr>
          <w:rFonts w:hint="eastAsia"/>
        </w:rPr>
        <w:t>s</w:t>
      </w:r>
      <w:r>
        <w:rPr>
          <w:rFonts w:hint="eastAsia"/>
        </w:rPr>
        <w:t xml:space="preserve"> and the other algorithm parameters are set as constant. </w:t>
      </w:r>
      <w:r>
        <w:t>I</w:t>
      </w:r>
      <w:r>
        <w:rPr>
          <w:rFonts w:hint="eastAsia"/>
        </w:rPr>
        <w:t>n specific:</w:t>
      </w:r>
    </w:p>
    <w:p w:rsidR="00676E6B" w:rsidRPr="00676E6B" w:rsidRDefault="00676E6B" w:rsidP="007228AA">
      <w:pPr>
        <w:pStyle w:val="a6"/>
        <w:numPr>
          <w:ilvl w:val="0"/>
          <w:numId w:val="22"/>
        </w:numPr>
        <w:ind w:firstLineChars="0"/>
        <w:rPr>
          <w:b/>
        </w:rPr>
      </w:pPr>
      <w:r>
        <w:rPr>
          <w:rFonts w:hint="eastAsia"/>
        </w:rPr>
        <w:t xml:space="preserve">ant population size </w:t>
      </w:r>
      <m:oMath>
        <m:r>
          <m:rPr>
            <m:sty m:val="b"/>
          </m:rPr>
          <w:rPr>
            <w:rFonts w:ascii="Cambria Math" w:hAnsi="Cambria Math"/>
          </w:rPr>
          <m:t xml:space="preserve"> m=4</m:t>
        </m:r>
      </m:oMath>
    </w:p>
    <w:p w:rsidR="007228AA" w:rsidRPr="00E20FA9" w:rsidRDefault="007228AA" w:rsidP="007228AA">
      <w:pPr>
        <w:pStyle w:val="a6"/>
        <w:numPr>
          <w:ilvl w:val="0"/>
          <w:numId w:val="22"/>
        </w:numPr>
        <w:ind w:firstLineChars="0"/>
      </w:pPr>
      <w:r>
        <w:rPr>
          <w:rFonts w:ascii="Arial" w:eastAsiaTheme="minorEastAsia" w:hAnsi="Arial" w:cs="Arial" w:hint="eastAsia"/>
          <w:color w:val="000000" w:themeColor="text1"/>
          <w:sz w:val="18"/>
          <w:szCs w:val="18"/>
        </w:rPr>
        <w:lastRenderedPageBreak/>
        <w:t>P</w:t>
      </w:r>
      <w:r w:rsidRPr="00E20FA9">
        <w:rPr>
          <w:rFonts w:ascii="Arial" w:eastAsiaTheme="minorEastAsia" w:hAnsi="Arial" w:cs="Arial" w:hint="eastAsia"/>
          <w:color w:val="000000" w:themeColor="text1"/>
          <w:sz w:val="18"/>
          <w:szCs w:val="18"/>
        </w:rPr>
        <w:t>heromone intensity</w:t>
      </w:r>
      <w:r>
        <w:rPr>
          <w:rFonts w:ascii="Arial" w:eastAsiaTheme="minorEastAsia" w:hAnsi="Arial" w:cs="Arial" w:hint="eastAsia"/>
          <w:color w:val="000000" w:themeColor="text1"/>
          <w:sz w:val="18"/>
          <w:szCs w:val="18"/>
        </w:rPr>
        <w:t xml:space="preserve"> </w:t>
      </w:r>
      <w:r w:rsidRPr="00303F46">
        <w:rPr>
          <w:rFonts w:ascii="Arial" w:eastAsiaTheme="minorEastAsia" w:hAnsi="Arial" w:cs="Arial" w:hint="eastAsia"/>
          <w:b/>
          <w:color w:val="000000" w:themeColor="text1"/>
          <w:sz w:val="18"/>
          <w:szCs w:val="18"/>
        </w:rPr>
        <w:t>Q = 1</w:t>
      </w:r>
    </w:p>
    <w:p w:rsidR="007228AA" w:rsidRDefault="007228AA" w:rsidP="007228AA">
      <w:pPr>
        <w:pStyle w:val="a6"/>
        <w:numPr>
          <w:ilvl w:val="0"/>
          <w:numId w:val="22"/>
        </w:numPr>
        <w:ind w:firstLineChars="0"/>
      </w:pPr>
      <w:r>
        <w:rPr>
          <w:rFonts w:hint="eastAsia"/>
        </w:rPr>
        <w:t xml:space="preserve">iteration terminate condition: average </w:t>
      </w:r>
      <w:r>
        <w:t>candidate</w:t>
      </w:r>
      <w:r>
        <w:rPr>
          <w:rFonts w:hint="eastAsia"/>
        </w:rPr>
        <w:t xml:space="preserve"> solution cost difference between two generations is less than </w:t>
      </w:r>
      <w:r w:rsidRPr="00303F46">
        <w:rPr>
          <w:rFonts w:hint="eastAsia"/>
          <w:b/>
        </w:rPr>
        <w:t>0.001</w:t>
      </w:r>
    </w:p>
    <w:p w:rsidR="007228AA" w:rsidRDefault="007228AA" w:rsidP="007228AA">
      <w:pPr>
        <w:pStyle w:val="a6"/>
        <w:numPr>
          <w:ilvl w:val="0"/>
          <w:numId w:val="22"/>
        </w:numPr>
        <w:ind w:firstLineChars="0"/>
        <w:rPr>
          <w:b/>
        </w:rPr>
      </w:pPr>
      <w:r>
        <w:rPr>
          <w:rFonts w:hint="eastAsia"/>
        </w:rPr>
        <w:t xml:space="preserve">pheromone trail persistence </w:t>
      </w:r>
      <m:oMath>
        <m:r>
          <m:rPr>
            <m:sty m:val="b"/>
          </m:rPr>
          <w:rPr>
            <w:rFonts w:ascii="Cambria Math" w:hAnsi="Cambria Math"/>
          </w:rPr>
          <m:t>ρ=0.7</m:t>
        </m:r>
      </m:oMath>
    </w:p>
    <w:p w:rsidR="007228AA" w:rsidRDefault="007228AA" w:rsidP="007228AA">
      <w:r>
        <w:rPr>
          <w:rFonts w:hint="eastAsia"/>
        </w:rPr>
        <w:t xml:space="preserve">The testing result is </w:t>
      </w:r>
      <w:r>
        <w:t>represented</w:t>
      </w:r>
      <w:r>
        <w:rPr>
          <w:rFonts w:hint="eastAsia"/>
        </w:rPr>
        <w:t xml:space="preserve"> as below:</w:t>
      </w:r>
    </w:p>
    <w:p w:rsidR="001E7931" w:rsidRPr="001E7931" w:rsidRDefault="001E7931" w:rsidP="007228AA"/>
    <w:tbl>
      <w:tblPr>
        <w:tblStyle w:val="aa"/>
        <w:tblW w:w="0" w:type="auto"/>
        <w:tblLook w:val="04A0" w:firstRow="1" w:lastRow="0" w:firstColumn="1" w:lastColumn="0" w:noHBand="0" w:noVBand="1"/>
      </w:tblPr>
      <w:tblGrid>
        <w:gridCol w:w="2130"/>
        <w:gridCol w:w="2130"/>
        <w:gridCol w:w="2131"/>
        <w:gridCol w:w="2131"/>
      </w:tblGrid>
      <w:tr w:rsidR="00403DB6" w:rsidTr="0040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03DB6" w:rsidRDefault="00403DB6" w:rsidP="00045751">
            <w:pPr>
              <w:jc w:val="center"/>
            </w:pPr>
            <m:oMathPara>
              <m:oMath>
                <m:r>
                  <m:rPr>
                    <m:sty m:val="b"/>
                  </m:rPr>
                  <w:rPr>
                    <w:rFonts w:ascii="Cambria Math" w:hAnsi="Cambria Math"/>
                  </w:rPr>
                  <m:t>∂</m:t>
                </m:r>
              </m:oMath>
            </m:oMathPara>
          </w:p>
        </w:tc>
        <w:tc>
          <w:tcPr>
            <w:tcW w:w="2130" w:type="dxa"/>
          </w:tcPr>
          <w:p w:rsidR="00403DB6" w:rsidRDefault="00403DB6" w:rsidP="00045751">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β</m:t>
                </m:r>
              </m:oMath>
            </m:oMathPara>
          </w:p>
        </w:tc>
        <w:tc>
          <w:tcPr>
            <w:tcW w:w="2131" w:type="dxa"/>
          </w:tcPr>
          <w:p w:rsidR="00403DB6" w:rsidRDefault="00403DB6" w:rsidP="00045751">
            <w:pPr>
              <w:jc w:val="center"/>
              <w:cnfStyle w:val="100000000000" w:firstRow="1" w:lastRow="0" w:firstColumn="0" w:lastColumn="0" w:oddVBand="0" w:evenVBand="0" w:oddHBand="0" w:evenHBand="0" w:firstRowFirstColumn="0" w:firstRowLastColumn="0" w:lastRowFirstColumn="0" w:lastRowLastColumn="0"/>
            </w:pPr>
            <w:r>
              <w:rPr>
                <w:rFonts w:hint="eastAsia"/>
              </w:rPr>
              <w:t>Best Cost</w:t>
            </w:r>
          </w:p>
        </w:tc>
        <w:tc>
          <w:tcPr>
            <w:tcW w:w="2131" w:type="dxa"/>
          </w:tcPr>
          <w:p w:rsidR="00403DB6" w:rsidRDefault="00403DB6" w:rsidP="00045751">
            <w:pPr>
              <w:jc w:val="center"/>
              <w:cnfStyle w:val="100000000000" w:firstRow="1" w:lastRow="0" w:firstColumn="0" w:lastColumn="0" w:oddVBand="0" w:evenVBand="0" w:oddHBand="0" w:evenHBand="0" w:firstRowFirstColumn="0" w:firstRowLastColumn="0" w:lastRowFirstColumn="0" w:lastRowLastColumn="0"/>
            </w:pPr>
            <w:r>
              <w:rPr>
                <w:rFonts w:hint="eastAsia"/>
              </w:rPr>
              <w:t>Iteration Times</w:t>
            </w:r>
          </w:p>
        </w:tc>
      </w:tr>
      <w:tr w:rsidR="00403DB6" w:rsidTr="0040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0.1</w:t>
            </w:r>
          </w:p>
        </w:tc>
        <w:tc>
          <w:tcPr>
            <w:tcW w:w="2130"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379.8219</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194</w:t>
            </w:r>
          </w:p>
        </w:tc>
      </w:tr>
      <w:tr w:rsidR="00403DB6" w:rsidTr="00403DB6">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0.1</w:t>
            </w:r>
          </w:p>
        </w:tc>
        <w:tc>
          <w:tcPr>
            <w:tcW w:w="2130"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337.1086</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75</w:t>
            </w:r>
          </w:p>
        </w:tc>
      </w:tr>
      <w:tr w:rsidR="00403DB6" w:rsidTr="0040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0.5</w:t>
            </w:r>
          </w:p>
        </w:tc>
        <w:tc>
          <w:tcPr>
            <w:tcW w:w="2130"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325.3601</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r>
      <w:tr w:rsidR="00403DB6" w:rsidTr="00403DB6">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1.0</w:t>
            </w:r>
          </w:p>
        </w:tc>
        <w:tc>
          <w:tcPr>
            <w:tcW w:w="2130"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325.3508</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r>
      <w:tr w:rsidR="00403DB6" w:rsidTr="0040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3.0</w:t>
            </w:r>
          </w:p>
        </w:tc>
        <w:tc>
          <w:tcPr>
            <w:tcW w:w="2130"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325.3493</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403DB6" w:rsidTr="00403DB6">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5.0</w:t>
            </w:r>
          </w:p>
        </w:tc>
        <w:tc>
          <w:tcPr>
            <w:tcW w:w="2130"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325.3508</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403DB6" w:rsidTr="0040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10.0</w:t>
            </w:r>
          </w:p>
        </w:tc>
        <w:tc>
          <w:tcPr>
            <w:tcW w:w="2130"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5.0</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325.0034</w:t>
            </w:r>
          </w:p>
        </w:tc>
        <w:tc>
          <w:tcPr>
            <w:tcW w:w="2131" w:type="dxa"/>
          </w:tcPr>
          <w:p w:rsidR="00403DB6" w:rsidRDefault="005F6F7F" w:rsidP="00045751">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03DB6" w:rsidTr="00403DB6">
        <w:tc>
          <w:tcPr>
            <w:cnfStyle w:val="001000000000" w:firstRow="0" w:lastRow="0" w:firstColumn="1" w:lastColumn="0" w:oddVBand="0" w:evenVBand="0" w:oddHBand="0" w:evenHBand="0" w:firstRowFirstColumn="0" w:firstRowLastColumn="0" w:lastRowFirstColumn="0" w:lastRowLastColumn="0"/>
            <w:tcW w:w="2130" w:type="dxa"/>
          </w:tcPr>
          <w:p w:rsidR="00403DB6" w:rsidRDefault="005F6F7F" w:rsidP="00045751">
            <w:pPr>
              <w:jc w:val="center"/>
            </w:pPr>
            <w:r>
              <w:rPr>
                <w:rFonts w:hint="eastAsia"/>
              </w:rPr>
              <w:t>10.0</w:t>
            </w:r>
          </w:p>
        </w:tc>
        <w:tc>
          <w:tcPr>
            <w:tcW w:w="2130"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325.0006</w:t>
            </w:r>
          </w:p>
        </w:tc>
        <w:tc>
          <w:tcPr>
            <w:tcW w:w="2131" w:type="dxa"/>
          </w:tcPr>
          <w:p w:rsidR="00403DB6" w:rsidRDefault="005F6F7F" w:rsidP="0004575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bl>
    <w:p w:rsidR="00E95D75" w:rsidRPr="00E95D75" w:rsidRDefault="00E95D75" w:rsidP="003C4A77">
      <m:oMathPara>
        <m:oMath>
          <m:r>
            <m:rPr>
              <m:sty m:val="p"/>
            </m:rPr>
            <w:rPr>
              <w:rFonts w:ascii="Cambria Math" w:hAnsi="Cambria Math"/>
            </w:rPr>
            <m:t xml:space="preserve">Table.2 The influence of the Ant Colony Algorithm proprities for </m:t>
          </m:r>
        </m:oMath>
      </m:oMathPara>
    </w:p>
    <w:p w:rsidR="003C4A77" w:rsidRPr="003C4A77" w:rsidRDefault="00E95D75" w:rsidP="003C4A77">
      <m:oMathPara>
        <m:oMath>
          <m:r>
            <m:rPr>
              <m:sty m:val="p"/>
            </m:rPr>
            <w:rPr>
              <w:rFonts w:ascii="Cambria Math" w:hAnsi="Cambria Math"/>
            </w:rPr>
            <m:t xml:space="preserve">different aombition of the heruistic factor ∂  and β </m:t>
          </m:r>
        </m:oMath>
      </m:oMathPara>
    </w:p>
    <w:p w:rsidR="00571C84" w:rsidRDefault="00571C84" w:rsidP="00571C84">
      <w:pPr>
        <w:pStyle w:val="5"/>
        <w:spacing w:before="156" w:after="156"/>
        <w:ind w:left="455" w:hanging="455"/>
        <w:rPr>
          <w:rFonts w:eastAsiaTheme="minorEastAsia"/>
        </w:rPr>
      </w:pPr>
      <w:r>
        <w:rPr>
          <w:rFonts w:eastAsiaTheme="minorEastAsia" w:hint="eastAsia"/>
        </w:rPr>
        <w:t>Testing result analysis</w:t>
      </w:r>
    </w:p>
    <w:p w:rsidR="00526436" w:rsidRPr="00CA0AEB" w:rsidRDefault="00526436" w:rsidP="002D5806">
      <w:pPr>
        <w:autoSpaceDE w:val="0"/>
        <w:autoSpaceDN w:val="0"/>
        <w:adjustRightInd w:val="0"/>
      </w:pPr>
      <w:r w:rsidRPr="00CA0AEB">
        <w:rPr>
          <w:rFonts w:hint="eastAsia"/>
        </w:rPr>
        <w:t xml:space="preserve">From the testing result </w:t>
      </w:r>
      <w:r w:rsidRPr="00CA0AEB">
        <w:t>represented</w:t>
      </w:r>
      <w:r w:rsidRPr="00CA0AEB">
        <w:rPr>
          <w:rFonts w:hint="eastAsia"/>
        </w:rPr>
        <w:t xml:space="preserve"> above,</w:t>
      </w:r>
      <w:r w:rsidR="002D5806" w:rsidRPr="00CA0AEB">
        <w:rPr>
          <w:rFonts w:hint="eastAsia"/>
        </w:rPr>
        <w:t xml:space="preserve"> </w:t>
      </w:r>
      <w:r w:rsidR="006144CF" w:rsidRPr="00CA0AEB">
        <w:rPr>
          <w:rFonts w:hint="eastAsia"/>
        </w:rPr>
        <w:t>different comb</w:t>
      </w:r>
      <w:r w:rsidR="00D8611F" w:rsidRPr="00CA0AEB">
        <w:rPr>
          <w:rFonts w:hint="eastAsia"/>
        </w:rPr>
        <w:t>in</w:t>
      </w:r>
      <w:r w:rsidR="006144CF" w:rsidRPr="00CA0AEB">
        <w:rPr>
          <w:rFonts w:hint="eastAsia"/>
        </w:rPr>
        <w:t xml:space="preserve">ation </w:t>
      </w:r>
      <w:r w:rsidR="00544C0B" w:rsidRPr="00CA0AEB">
        <w:rPr>
          <w:rFonts w:hint="eastAsia"/>
        </w:rPr>
        <w:t xml:space="preserve">values </w:t>
      </w:r>
      <w:r w:rsidR="006144CF" w:rsidRPr="00CA0AEB">
        <w:rPr>
          <w:rFonts w:hint="eastAsia"/>
        </w:rPr>
        <w:t xml:space="preserve">of </w:t>
      </w:r>
      <w:r w:rsidR="002D5806" w:rsidRPr="00CA0AEB">
        <w:rPr>
          <w:rFonts w:hint="eastAsia"/>
        </w:rPr>
        <w:t xml:space="preserve">information </w:t>
      </w:r>
      <w:r w:rsidR="002D5806" w:rsidRPr="00CA0AEB">
        <w:t>heuristic factor</w:t>
      </w:r>
      <w:r w:rsidR="002D5806" w:rsidRPr="00CA0AEB">
        <w:rPr>
          <w:rFonts w:cs="Arial" w:hint="eastAsia"/>
          <w:sz w:val="18"/>
          <w:szCs w:val="18"/>
        </w:rPr>
        <w:t xml:space="preserve"> </w:t>
      </w:r>
      <m:oMath>
        <m:r>
          <w:rPr>
            <w:rFonts w:ascii="Cambria Math" w:hAnsi="Cambria Math"/>
          </w:rPr>
          <m:t>α</m:t>
        </m:r>
      </m:oMath>
      <w:r w:rsidR="002D5806" w:rsidRPr="00CA0AEB">
        <w:rPr>
          <w:rFonts w:cs="Arial" w:hint="eastAsia"/>
        </w:rPr>
        <w:t xml:space="preserve"> and </w:t>
      </w:r>
      <w:r w:rsidR="002D5806" w:rsidRPr="00CA0AEB">
        <w:rPr>
          <w:rFonts w:hint="eastAsia"/>
        </w:rPr>
        <w:t>e</w:t>
      </w:r>
      <w:r w:rsidR="002D5806" w:rsidRPr="00CA0AEB">
        <w:t>xpectation heuristic factor</w:t>
      </w:r>
      <w:r w:rsidR="002D5806" w:rsidRPr="00CA0AEB">
        <w:rPr>
          <w:rFonts w:hint="eastAsia"/>
        </w:rPr>
        <w:t xml:space="preserve"> </w:t>
      </w:r>
      <m:oMath>
        <m:r>
          <w:rPr>
            <w:rFonts w:ascii="Cambria Math" w:hAnsi="Cambria Math"/>
          </w:rPr>
          <m:t>β</m:t>
        </m:r>
      </m:oMath>
      <w:r w:rsidR="00DF6738" w:rsidRPr="00CA0AEB">
        <w:rPr>
          <w:rFonts w:hint="eastAsia"/>
        </w:rPr>
        <w:t xml:space="preserve"> </w:t>
      </w:r>
      <w:r w:rsidR="00F124B1" w:rsidRPr="00CA0AEB">
        <w:rPr>
          <w:rFonts w:hint="eastAsia"/>
        </w:rPr>
        <w:t>has a great influence on algorithm performance.</w:t>
      </w:r>
    </w:p>
    <w:p w:rsidR="00DC526C" w:rsidRDefault="0063284E" w:rsidP="0063284E">
      <w:pPr>
        <w:pStyle w:val="a6"/>
        <w:numPr>
          <w:ilvl w:val="0"/>
          <w:numId w:val="17"/>
        </w:numPr>
        <w:ind w:firstLineChars="0"/>
      </w:pPr>
      <w:r w:rsidRPr="00B37DB4">
        <w:rPr>
          <w:b/>
        </w:rPr>
        <w:t>B</w:t>
      </w:r>
      <w:r w:rsidRPr="00B37DB4">
        <w:rPr>
          <w:rFonts w:hint="eastAsia"/>
          <w:b/>
        </w:rPr>
        <w:t xml:space="preserve">ad </w:t>
      </w:r>
      <w:r w:rsidRPr="00B37DB4">
        <w:rPr>
          <w:b/>
        </w:rPr>
        <w:t>search</w:t>
      </w:r>
      <w:r w:rsidRPr="00B37DB4">
        <w:rPr>
          <w:rFonts w:hint="eastAsia"/>
          <w:b/>
        </w:rPr>
        <w:t xml:space="preserve"> result</w:t>
      </w:r>
      <w:r>
        <w:rPr>
          <w:rFonts w:hint="eastAsia"/>
        </w:rPr>
        <w:t xml:space="preserve"> and algorithm </w:t>
      </w:r>
      <w:r w:rsidRPr="00B37DB4">
        <w:rPr>
          <w:rFonts w:hint="eastAsia"/>
          <w:b/>
        </w:rPr>
        <w:t>terminate too early</w:t>
      </w:r>
      <w:r>
        <w:rPr>
          <w:rFonts w:hint="eastAsia"/>
        </w:rPr>
        <w:t xml:space="preserve"> (both </w:t>
      </w:r>
      <m:oMath>
        <m:r>
          <m:rPr>
            <m:sty m:val="p"/>
          </m:rPr>
          <w:rPr>
            <w:rFonts w:ascii="Cambria Math" w:hAnsi="Cambria Math"/>
          </w:rPr>
          <m:t>α</m:t>
        </m:r>
      </m:oMath>
      <w:r w:rsidRPr="00B37DB4">
        <w:rPr>
          <w:rFonts w:hint="eastAsia"/>
        </w:rPr>
        <w:t xml:space="preserve"> </w:t>
      </w:r>
      <w:r>
        <w:rPr>
          <w:rFonts w:hint="eastAsia"/>
        </w:rPr>
        <w:t xml:space="preserve">and </w:t>
      </w:r>
      <m:oMath>
        <m:r>
          <m:rPr>
            <m:sty m:val="p"/>
          </m:rPr>
          <w:rPr>
            <w:rFonts w:ascii="Cambria Math" w:hAnsi="Cambria Math"/>
          </w:rPr>
          <m:t>β</m:t>
        </m:r>
      </m:oMath>
      <w:r w:rsidRPr="00B37DB4">
        <w:rPr>
          <w:rFonts w:hint="eastAsia"/>
        </w:rPr>
        <w:t xml:space="preserve"> </w:t>
      </w:r>
      <w:r w:rsidR="00423088">
        <w:rPr>
          <w:rFonts w:hint="eastAsia"/>
        </w:rPr>
        <w:t>are too large)</w:t>
      </w:r>
      <w:r w:rsidR="00E32E0E">
        <w:rPr>
          <w:rFonts w:hint="eastAsia"/>
        </w:rPr>
        <w:t xml:space="preserve"> </w:t>
      </w:r>
    </w:p>
    <w:p w:rsidR="001C6728" w:rsidRPr="00DD2148" w:rsidRDefault="00E43CB3" w:rsidP="001C6728">
      <w:r>
        <w:t>W</w:t>
      </w:r>
      <w:r>
        <w:rPr>
          <w:rFonts w:hint="eastAsia"/>
        </w:rPr>
        <w:t xml:space="preserve">hen information </w:t>
      </w:r>
      <w:r w:rsidR="00DD2148">
        <w:rPr>
          <w:rFonts w:hint="eastAsia"/>
        </w:rPr>
        <w:t xml:space="preserve">heuristic factor </w:t>
      </w:r>
      <m:oMath>
        <m:r>
          <m:rPr>
            <m:sty m:val="p"/>
          </m:rPr>
          <w:rPr>
            <w:rFonts w:ascii="Cambria Math" w:hAnsi="Cambria Math"/>
          </w:rPr>
          <m:t>α</m:t>
        </m:r>
      </m:oMath>
      <w:r w:rsidR="00DD2148" w:rsidRPr="00B37DB4">
        <w:rPr>
          <w:rFonts w:hint="eastAsia"/>
        </w:rPr>
        <w:t xml:space="preserve"> </w:t>
      </w:r>
      <w:r w:rsidR="00DD2148">
        <w:rPr>
          <w:rFonts w:hint="eastAsia"/>
        </w:rPr>
        <w:t>is too large, pheromone information will lead the searching direction.</w:t>
      </w:r>
      <w:r w:rsidR="00E77193">
        <w:rPr>
          <w:rFonts w:hint="eastAsia"/>
        </w:rPr>
        <w:t xml:space="preserve"> </w:t>
      </w:r>
      <w:r w:rsidR="00E77193">
        <w:t>T</w:t>
      </w:r>
      <w:r w:rsidR="00E77193">
        <w:rPr>
          <w:rFonts w:hint="eastAsia"/>
        </w:rPr>
        <w:t xml:space="preserve">hat means, when ant is </w:t>
      </w:r>
      <w:r w:rsidR="00E77193">
        <w:t>trying</w:t>
      </w:r>
      <w:r w:rsidR="00E77193">
        <w:rPr>
          <w:rFonts w:hint="eastAsia"/>
        </w:rPr>
        <w:t xml:space="preserve"> to select a vertex to move, it will completely depend on pheromone information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ij</m:t>
            </m:r>
          </m:sub>
        </m:sSub>
      </m:oMath>
      <w:r w:rsidR="00E77193">
        <w:rPr>
          <w:rFonts w:hint="eastAsia"/>
        </w:rPr>
        <w:t xml:space="preserve"> on path. </w:t>
      </w:r>
      <w:r w:rsidR="00E81915">
        <w:t>A</w:t>
      </w:r>
      <w:r w:rsidR="00E81915">
        <w:rPr>
          <w:rFonts w:hint="eastAsia"/>
        </w:rPr>
        <w:t xml:space="preserve">t the same time, if the expectation heuristic factor is also relatively large, it will make the information positive feedback becomes very strong. </w:t>
      </w:r>
      <w:r w:rsidR="00E81915">
        <w:t>A</w:t>
      </w:r>
      <w:r w:rsidR="00E81915">
        <w:rPr>
          <w:rFonts w:hint="eastAsia"/>
        </w:rPr>
        <w:t xml:space="preserve">lgorithm will </w:t>
      </w:r>
      <w:r w:rsidR="00E81915">
        <w:t>definitely</w:t>
      </w:r>
      <w:r w:rsidR="00E81915">
        <w:rPr>
          <w:rFonts w:hint="eastAsia"/>
        </w:rPr>
        <w:t xml:space="preserve"> </w:t>
      </w:r>
      <w:r w:rsidR="00D31AC2">
        <w:rPr>
          <w:rFonts w:hint="eastAsia"/>
        </w:rPr>
        <w:t xml:space="preserve">terminate too early. </w:t>
      </w:r>
      <w:r w:rsidR="00D31AC2">
        <w:t>L</w:t>
      </w:r>
      <w:r w:rsidR="00D31AC2">
        <w:rPr>
          <w:rFonts w:hint="eastAsia"/>
        </w:rPr>
        <w:t xml:space="preserve">ocal optimal solution has a very high probability to be generated </w:t>
      </w:r>
      <w:r w:rsidR="0049552B">
        <w:rPr>
          <w:rFonts w:hint="eastAsia"/>
        </w:rPr>
        <w:t>w</w:t>
      </w:r>
      <w:r w:rsidR="00D31AC2">
        <w:rPr>
          <w:rFonts w:hint="eastAsia"/>
        </w:rPr>
        <w:t>hen the input problem scale is large.</w:t>
      </w:r>
    </w:p>
    <w:p w:rsidR="0049552B" w:rsidRDefault="0049552B" w:rsidP="0049552B">
      <w:pPr>
        <w:pStyle w:val="a6"/>
        <w:numPr>
          <w:ilvl w:val="0"/>
          <w:numId w:val="17"/>
        </w:numPr>
        <w:ind w:firstLineChars="0"/>
      </w:pPr>
      <w:r w:rsidRPr="00B37DB4">
        <w:rPr>
          <w:b/>
        </w:rPr>
        <w:t>B</w:t>
      </w:r>
      <w:r w:rsidRPr="00B37DB4">
        <w:rPr>
          <w:rFonts w:hint="eastAsia"/>
          <w:b/>
        </w:rPr>
        <w:t xml:space="preserve">ad </w:t>
      </w:r>
      <w:r w:rsidRPr="00B37DB4">
        <w:rPr>
          <w:b/>
        </w:rPr>
        <w:t>search</w:t>
      </w:r>
      <w:r w:rsidRPr="00B37DB4">
        <w:rPr>
          <w:rFonts w:hint="eastAsia"/>
          <w:b/>
        </w:rPr>
        <w:t xml:space="preserve"> result</w:t>
      </w:r>
      <w:r>
        <w:rPr>
          <w:rFonts w:hint="eastAsia"/>
        </w:rPr>
        <w:t xml:space="preserve"> and algorithm </w:t>
      </w:r>
      <w:r w:rsidRPr="00B37DB4">
        <w:rPr>
          <w:rFonts w:hint="eastAsia"/>
          <w:b/>
        </w:rPr>
        <w:t>terminate too early</w:t>
      </w:r>
      <w:r>
        <w:rPr>
          <w:rFonts w:hint="eastAsia"/>
        </w:rPr>
        <w:t xml:space="preserve"> (both </w:t>
      </w:r>
      <m:oMath>
        <m:r>
          <m:rPr>
            <m:sty m:val="p"/>
          </m:rPr>
          <w:rPr>
            <w:rFonts w:ascii="Cambria Math" w:hAnsi="Cambria Math"/>
          </w:rPr>
          <m:t>α</m:t>
        </m:r>
      </m:oMath>
      <w:r w:rsidRPr="00B37DB4">
        <w:rPr>
          <w:rFonts w:hint="eastAsia"/>
        </w:rPr>
        <w:t xml:space="preserve"> </w:t>
      </w:r>
      <w:r>
        <w:rPr>
          <w:rFonts w:hint="eastAsia"/>
        </w:rPr>
        <w:t xml:space="preserve">and </w:t>
      </w:r>
      <m:oMath>
        <m:r>
          <m:rPr>
            <m:sty m:val="p"/>
          </m:rPr>
          <w:rPr>
            <w:rFonts w:ascii="Cambria Math" w:hAnsi="Cambria Math"/>
          </w:rPr>
          <m:t>β</m:t>
        </m:r>
      </m:oMath>
      <w:r w:rsidRPr="00B37DB4">
        <w:rPr>
          <w:rFonts w:hint="eastAsia"/>
        </w:rPr>
        <w:t xml:space="preserve"> </w:t>
      </w:r>
      <w:r>
        <w:rPr>
          <w:rFonts w:hint="eastAsia"/>
        </w:rPr>
        <w:t>are too small)</w:t>
      </w:r>
    </w:p>
    <w:p w:rsidR="0049552B" w:rsidRDefault="00815D75" w:rsidP="0049552B">
      <w:r>
        <w:t>W</w:t>
      </w:r>
      <w:r>
        <w:rPr>
          <w:rFonts w:hint="eastAsia"/>
        </w:rPr>
        <w:t xml:space="preserve">hen the information heuristic factor </w:t>
      </w:r>
      <m:oMath>
        <m:r>
          <m:rPr>
            <m:sty m:val="p"/>
          </m:rPr>
          <w:rPr>
            <w:rFonts w:ascii="Cambria Math" w:hAnsi="Cambria Math"/>
          </w:rPr>
          <m:t>α</m:t>
        </m:r>
      </m:oMath>
      <w:r w:rsidRPr="00B37DB4">
        <w:rPr>
          <w:rFonts w:hint="eastAsia"/>
        </w:rPr>
        <w:t xml:space="preserve"> </w:t>
      </w:r>
      <w:r>
        <w:rPr>
          <w:rFonts w:hint="eastAsia"/>
        </w:rPr>
        <w:t xml:space="preserve">is too small, pheromone </w:t>
      </w:r>
      <w:r>
        <w:t>information</w:t>
      </w:r>
      <w:r>
        <w:rPr>
          <w:rFonts w:hint="eastAsia"/>
        </w:rPr>
        <w:t xml:space="preserv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ij</m:t>
            </m:r>
          </m:sub>
        </m:sSub>
        <m:r>
          <w:rPr>
            <w:rFonts w:ascii="Cambria Math" w:hAnsi="Cambria Math"/>
          </w:rPr>
          <m:t xml:space="preserve"> </m:t>
        </m:r>
      </m:oMath>
      <w:r>
        <w:rPr>
          <w:rFonts w:hint="eastAsia"/>
        </w:rPr>
        <w:t xml:space="preserve">has weaker influence on ant path selection. </w:t>
      </w:r>
      <w:r w:rsidR="001F72F4">
        <w:t>T</w:t>
      </w:r>
      <w:r w:rsidR="001F72F4">
        <w:rPr>
          <w:rFonts w:hint="eastAsia"/>
        </w:rPr>
        <w:t xml:space="preserve">hat means, when ant is trying to select a vertex to move, it will completely depend on expectation </w:t>
      </w:r>
      <w:r w:rsidR="001F72F4">
        <w:t>information</w:t>
      </w:r>
      <w:r w:rsidR="001F72F4">
        <w:rPr>
          <w:rFonts w:hint="eastAsia"/>
        </w:rPr>
        <w:t xml:space="preserve"> </w:t>
      </w:r>
      <m:oMath>
        <m:sSub>
          <m:sSubPr>
            <m:ctrlPr>
              <w:rPr>
                <w:rFonts w:ascii="Cambria Math" w:hAnsi="Cambria Math"/>
              </w:rPr>
            </m:ctrlPr>
          </m:sSubPr>
          <m:e>
            <m:r>
              <w:rPr>
                <w:rFonts w:ascii="Cambria Math" w:hAnsi="Cambria Math"/>
              </w:rPr>
              <m:t>η</m:t>
            </m:r>
          </m:e>
          <m:sub>
            <m:r>
              <w:rPr>
                <w:rFonts w:ascii="Cambria Math" w:hAnsi="Cambria Math"/>
              </w:rPr>
              <m:t>ij</m:t>
            </m:r>
          </m:sub>
        </m:sSub>
      </m:oMath>
      <w:r w:rsidR="00B06097">
        <w:rPr>
          <w:rFonts w:hint="eastAsia"/>
        </w:rPr>
        <w:t xml:space="preserve">. </w:t>
      </w:r>
      <w:r w:rsidR="00B06097">
        <w:t>A</w:t>
      </w:r>
      <w:r w:rsidR="00B06097">
        <w:rPr>
          <w:rFonts w:hint="eastAsia"/>
        </w:rPr>
        <w:t xml:space="preserve">t the same time, if the information expectation factor is also small, it will make the algorithm fall into infinitely and </w:t>
      </w:r>
      <w:r w:rsidR="00B06097">
        <w:t>completely</w:t>
      </w:r>
      <w:r w:rsidR="00B06097">
        <w:rPr>
          <w:rFonts w:hint="eastAsia"/>
        </w:rPr>
        <w:t xml:space="preserve"> random searching iteration</w:t>
      </w:r>
      <w:r w:rsidR="00571A74">
        <w:rPr>
          <w:rFonts w:hint="eastAsia"/>
        </w:rPr>
        <w:t xml:space="preserve"> (that means the algorithm will never terminate)</w:t>
      </w:r>
      <w:r w:rsidR="00B06097">
        <w:rPr>
          <w:rFonts w:hint="eastAsia"/>
        </w:rPr>
        <w:t>.</w:t>
      </w:r>
      <w:r w:rsidR="009B78C7">
        <w:rPr>
          <w:rFonts w:hint="eastAsia"/>
        </w:rPr>
        <w:t xml:space="preserve"> </w:t>
      </w:r>
      <w:r w:rsidR="009B78C7">
        <w:t>U</w:t>
      </w:r>
      <w:r w:rsidR="009B78C7">
        <w:rPr>
          <w:rFonts w:hint="eastAsia"/>
        </w:rPr>
        <w:t>nder this condition, optimal solution is very hard to find.</w:t>
      </w:r>
    </w:p>
    <w:p w:rsidR="00105569" w:rsidRPr="0049552B" w:rsidRDefault="00B7026C" w:rsidP="00105569">
      <w:pPr>
        <w:pStyle w:val="a6"/>
        <w:numPr>
          <w:ilvl w:val="0"/>
          <w:numId w:val="17"/>
        </w:numPr>
        <w:ind w:firstLineChars="0"/>
      </w:pPr>
      <w:r>
        <w:rPr>
          <w:rFonts w:hint="eastAsia"/>
          <w:b/>
        </w:rPr>
        <w:t xml:space="preserve">Optimal </w:t>
      </w:r>
      <w:r w:rsidR="007657B3">
        <w:rPr>
          <w:b/>
        </w:rPr>
        <w:t>Approximated</w:t>
      </w:r>
      <w:r w:rsidR="00105569" w:rsidRPr="0075782E">
        <w:rPr>
          <w:rFonts w:hint="eastAsia"/>
          <w:b/>
        </w:rPr>
        <w:t xml:space="preserve"> search result </w:t>
      </w:r>
      <w:r w:rsidR="00105569">
        <w:rPr>
          <w:rFonts w:hint="eastAsia"/>
        </w:rPr>
        <w:t xml:space="preserve">(appropriate </w:t>
      </w:r>
      <m:oMath>
        <m:r>
          <m:rPr>
            <m:sty m:val="p"/>
          </m:rPr>
          <w:rPr>
            <w:rFonts w:ascii="Cambria Math" w:hAnsi="Cambria Math"/>
          </w:rPr>
          <m:t>α</m:t>
        </m:r>
      </m:oMath>
      <w:r w:rsidR="00105569" w:rsidRPr="00B37DB4">
        <w:rPr>
          <w:rFonts w:hint="eastAsia"/>
        </w:rPr>
        <w:t xml:space="preserve"> </w:t>
      </w:r>
      <w:r w:rsidR="00105569">
        <w:rPr>
          <w:rFonts w:hint="eastAsia"/>
        </w:rPr>
        <w:t xml:space="preserve">and </w:t>
      </w:r>
      <m:oMath>
        <m:r>
          <m:rPr>
            <m:sty m:val="p"/>
          </m:rPr>
          <w:rPr>
            <w:rFonts w:ascii="Cambria Math" w:hAnsi="Cambria Math"/>
          </w:rPr>
          <m:t>β</m:t>
        </m:r>
      </m:oMath>
      <w:r w:rsidR="00105569">
        <w:rPr>
          <w:rFonts w:hint="eastAsia"/>
        </w:rPr>
        <w:t xml:space="preserve"> value)</w:t>
      </w:r>
    </w:p>
    <w:p w:rsidR="00CB574E" w:rsidRPr="00852382" w:rsidRDefault="00852382" w:rsidP="00CB574E">
      <w:r>
        <w:t>F</w:t>
      </w:r>
      <w:r>
        <w:rPr>
          <w:rFonts w:hint="eastAsia"/>
        </w:rPr>
        <w:t xml:space="preserve">or different input problem scale, </w:t>
      </w:r>
      <w:r>
        <w:t>combination</w:t>
      </w:r>
      <w:r>
        <w:rPr>
          <w:rFonts w:hint="eastAsia"/>
        </w:rPr>
        <w:t xml:space="preserve"> of </w:t>
      </w:r>
      <m:oMath>
        <m:r>
          <m:rPr>
            <m:sty m:val="p"/>
          </m:rPr>
          <w:rPr>
            <w:rFonts w:ascii="Cambria Math" w:hAnsi="Cambria Math"/>
          </w:rPr>
          <m:t>α</m:t>
        </m:r>
      </m:oMath>
      <w:r w:rsidRPr="00B37DB4">
        <w:rPr>
          <w:rFonts w:hint="eastAsia"/>
        </w:rPr>
        <w:t xml:space="preserve"> </w:t>
      </w:r>
      <w:r>
        <w:rPr>
          <w:rFonts w:hint="eastAsia"/>
        </w:rPr>
        <w:t xml:space="preserve">and </w:t>
      </w:r>
      <m:oMath>
        <m:r>
          <m:rPr>
            <m:sty m:val="p"/>
          </m:rPr>
          <w:rPr>
            <w:rFonts w:ascii="Cambria Math" w:hAnsi="Cambria Math"/>
          </w:rPr>
          <m:t>β</m:t>
        </m:r>
      </m:oMath>
      <w:r>
        <w:rPr>
          <w:rFonts w:hint="eastAsia"/>
        </w:rPr>
        <w:t xml:space="preserve"> are little bit different. </w:t>
      </w:r>
      <w:r>
        <w:t>F</w:t>
      </w:r>
      <w:r>
        <w:rPr>
          <w:rFonts w:hint="eastAsia"/>
        </w:rPr>
        <w:t xml:space="preserve">or this </w:t>
      </w:r>
      <w:r>
        <w:t>particular</w:t>
      </w:r>
      <w:r>
        <w:rPr>
          <w:rFonts w:hint="eastAsia"/>
        </w:rPr>
        <w:t xml:space="preserve"> (and some </w:t>
      </w:r>
      <w:r>
        <w:t>similar</w:t>
      </w:r>
      <w:r>
        <w:rPr>
          <w:rFonts w:hint="eastAsia"/>
        </w:rPr>
        <w:t xml:space="preserve"> scale input problem) </w:t>
      </w:r>
      <m:oMath>
        <m:r>
          <m:rPr>
            <m:sty m:val="p"/>
          </m:rPr>
          <w:rPr>
            <w:rFonts w:ascii="Cambria Math" w:hAnsi="Cambria Math"/>
          </w:rPr>
          <m:t>α=0.5 ~ 5</m:t>
        </m:r>
      </m:oMath>
      <w:r>
        <w:rPr>
          <w:rFonts w:hint="eastAsia"/>
        </w:rPr>
        <w:t xml:space="preserve"> and </w:t>
      </w:r>
      <m:oMath>
        <m:r>
          <m:rPr>
            <m:sty m:val="p"/>
          </m:rPr>
          <w:rPr>
            <w:rFonts w:ascii="Cambria Math" w:hAnsi="Cambria Math"/>
          </w:rPr>
          <m:t>β=1.5</m:t>
        </m:r>
      </m:oMath>
      <w:r>
        <w:rPr>
          <w:rFonts w:hint="eastAsia"/>
        </w:rPr>
        <w:t>. In the condition, algorithm can generate a good candidate (</w:t>
      </w:r>
      <w:r>
        <w:t>typically</w:t>
      </w:r>
      <w:r>
        <w:rPr>
          <w:rFonts w:hint="eastAsia"/>
        </w:rPr>
        <w:t xml:space="preserve"> </w:t>
      </w:r>
      <w:r w:rsidR="000D18E8">
        <w:rPr>
          <w:rFonts w:hint="eastAsia"/>
        </w:rPr>
        <w:t>optimal) solution and algorithm also has a low iteration times.</w:t>
      </w:r>
    </w:p>
    <w:p w:rsidR="000A1362" w:rsidRDefault="00D52EE2" w:rsidP="005552AF">
      <w:pPr>
        <w:pStyle w:val="4"/>
        <w:spacing w:before="156" w:after="156"/>
        <w:ind w:left="531" w:hanging="531"/>
      </w:pPr>
      <w:r w:rsidRPr="009F16D9">
        <w:lastRenderedPageBreak/>
        <w:t>Pheromone</w:t>
      </w:r>
      <w:r w:rsidR="001C7A12" w:rsidRPr="009F16D9">
        <w:rPr>
          <w:rFonts w:hint="eastAsia"/>
        </w:rPr>
        <w:t xml:space="preserve"> intensity</w:t>
      </w:r>
    </w:p>
    <w:p w:rsidR="00571C84" w:rsidRDefault="00571C84" w:rsidP="00571C84">
      <w:pPr>
        <w:pStyle w:val="5"/>
        <w:spacing w:before="156" w:after="156"/>
        <w:ind w:left="455" w:hanging="455"/>
        <w:rPr>
          <w:rFonts w:eastAsiaTheme="minorEastAsia"/>
        </w:rPr>
      </w:pPr>
      <w:r>
        <w:rPr>
          <w:rFonts w:eastAsiaTheme="minorEastAsia" w:hint="eastAsia"/>
        </w:rPr>
        <w:t>P</w:t>
      </w:r>
      <w:r>
        <w:rPr>
          <w:rFonts w:eastAsiaTheme="minorEastAsia"/>
        </w:rPr>
        <w:t>arameter</w:t>
      </w:r>
      <w:r>
        <w:rPr>
          <w:rFonts w:eastAsiaTheme="minorEastAsia" w:hint="eastAsia"/>
        </w:rPr>
        <w:t xml:space="preserve"> </w:t>
      </w:r>
      <w:r>
        <w:rPr>
          <w:rFonts w:eastAsiaTheme="minorEastAsia"/>
        </w:rPr>
        <w:t>propriety</w:t>
      </w:r>
      <w:r>
        <w:rPr>
          <w:rFonts w:eastAsiaTheme="minorEastAsia" w:hint="eastAsia"/>
        </w:rPr>
        <w:t xml:space="preserve"> analyze </w:t>
      </w:r>
    </w:p>
    <w:p w:rsidR="00E12E47" w:rsidRPr="00E12E47" w:rsidRDefault="00E12E47" w:rsidP="00E12E47">
      <w:r>
        <w:rPr>
          <w:rFonts w:hint="eastAsia"/>
        </w:rPr>
        <w:t>In this particular A</w:t>
      </w:r>
      <w:r>
        <w:t>n</w:t>
      </w:r>
      <w:r>
        <w:rPr>
          <w:rFonts w:hint="eastAsia"/>
        </w:rPr>
        <w:t xml:space="preserve">t Colony Algorithm, total pheromone information Q left by an ant when it </w:t>
      </w:r>
      <w:r w:rsidR="002B3808">
        <w:t>passes</w:t>
      </w:r>
      <w:r>
        <w:rPr>
          <w:rFonts w:hint="eastAsia"/>
        </w:rPr>
        <w:t xml:space="preserve"> a particular edge. </w:t>
      </w:r>
      <w:r w:rsidR="002B3808">
        <w:rPr>
          <w:rFonts w:hint="eastAsia"/>
        </w:rPr>
        <w:t xml:space="preserve">Normal understanding of Q is: the larger the Q is, the </w:t>
      </w:r>
      <w:r w:rsidR="00FF3CB1">
        <w:rPr>
          <w:rFonts w:hint="eastAsia"/>
        </w:rPr>
        <w:t xml:space="preserve">faster </w:t>
      </w:r>
      <w:r w:rsidR="002B3808">
        <w:rPr>
          <w:rFonts w:hint="eastAsia"/>
        </w:rPr>
        <w:t xml:space="preserve">pheromone </w:t>
      </w:r>
      <w:r w:rsidR="00FF3CB1">
        <w:rPr>
          <w:rFonts w:hint="eastAsia"/>
        </w:rPr>
        <w:t xml:space="preserve">accumulated and the information positive feedback becomes stronger. </w:t>
      </w:r>
      <w:r w:rsidR="00D83131">
        <w:t>T</w:t>
      </w:r>
      <w:r w:rsidR="00D83131">
        <w:rPr>
          <w:rFonts w:hint="eastAsia"/>
        </w:rPr>
        <w:t>his will help to increase the algorithm convergence rate</w:t>
      </w:r>
      <w:r w:rsidR="00FF2E19">
        <w:rPr>
          <w:rFonts w:hint="eastAsia"/>
        </w:rPr>
        <w:t xml:space="preserve">. </w:t>
      </w:r>
      <w:r w:rsidR="00FF2E19">
        <w:t>A</w:t>
      </w:r>
      <w:r w:rsidR="00FF2E19">
        <w:rPr>
          <w:rFonts w:hint="eastAsia"/>
        </w:rPr>
        <w:t xml:space="preserve">s the high coupling rate of each algorithm parameters, influence of total pheromone information Q is actually depending value of other parameters. </w:t>
      </w:r>
    </w:p>
    <w:p w:rsidR="00571C84" w:rsidRDefault="00571C84" w:rsidP="00571C84">
      <w:pPr>
        <w:pStyle w:val="5"/>
        <w:spacing w:before="156" w:after="156"/>
        <w:ind w:left="455" w:hanging="455"/>
        <w:rPr>
          <w:rFonts w:eastAsiaTheme="minorEastAsia"/>
        </w:rPr>
      </w:pPr>
      <w:r>
        <w:rPr>
          <w:rFonts w:eastAsiaTheme="minorEastAsia"/>
        </w:rPr>
        <w:t>T</w:t>
      </w:r>
      <w:r>
        <w:rPr>
          <w:rFonts w:eastAsiaTheme="minorEastAsia" w:hint="eastAsia"/>
        </w:rPr>
        <w:t>esting result representation</w:t>
      </w:r>
    </w:p>
    <w:p w:rsidR="00512CE5" w:rsidRDefault="00512CE5" w:rsidP="00512CE5">
      <w:r>
        <w:rPr>
          <w:rFonts w:hint="eastAsia"/>
        </w:rPr>
        <w:t xml:space="preserve">In this particular test, total information Q is set as independent variable and the other algorithm parameters are set as constant. </w:t>
      </w:r>
      <w:r>
        <w:t>I</w:t>
      </w:r>
      <w:r>
        <w:rPr>
          <w:rFonts w:hint="eastAsia"/>
        </w:rPr>
        <w:t>n specific:</w:t>
      </w:r>
    </w:p>
    <w:p w:rsidR="00CA1672" w:rsidRDefault="00CA1672" w:rsidP="00CA1672">
      <w:pPr>
        <w:pStyle w:val="a6"/>
        <w:numPr>
          <w:ilvl w:val="0"/>
          <w:numId w:val="22"/>
        </w:numPr>
        <w:ind w:firstLineChars="0"/>
        <w:rPr>
          <w:b/>
        </w:rPr>
      </w:pPr>
      <w:r>
        <w:rPr>
          <w:rFonts w:hint="eastAsia"/>
        </w:rPr>
        <w:t xml:space="preserve">pheromone trail persistence </w:t>
      </w:r>
      <m:oMath>
        <m:r>
          <m:rPr>
            <m:sty m:val="b"/>
          </m:rPr>
          <w:rPr>
            <w:rFonts w:ascii="Cambria Math" w:hAnsi="Cambria Math"/>
          </w:rPr>
          <m:t>ρ=0.7</m:t>
        </m:r>
      </m:oMath>
    </w:p>
    <w:p w:rsidR="00CA1672" w:rsidRPr="00CA1672" w:rsidRDefault="00CA1672" w:rsidP="00512CE5">
      <w:pPr>
        <w:pStyle w:val="a6"/>
        <w:numPr>
          <w:ilvl w:val="0"/>
          <w:numId w:val="22"/>
        </w:numPr>
        <w:ind w:firstLineChars="0"/>
        <w:rPr>
          <w:b/>
        </w:rPr>
      </w:pPr>
      <w:r>
        <w:rPr>
          <w:rFonts w:hint="eastAsia"/>
        </w:rPr>
        <w:t xml:space="preserve">ant population size </w:t>
      </w:r>
      <m:oMath>
        <m:r>
          <m:rPr>
            <m:sty m:val="b"/>
          </m:rPr>
          <w:rPr>
            <w:rFonts w:ascii="Cambria Math" w:hAnsi="Cambria Math"/>
          </w:rPr>
          <m:t xml:space="preserve"> m=4</m:t>
        </m:r>
      </m:oMath>
    </w:p>
    <w:p w:rsidR="00512CE5" w:rsidRPr="00B36D42" w:rsidRDefault="00512CE5" w:rsidP="00B36D42">
      <w:pPr>
        <w:pStyle w:val="a6"/>
        <w:numPr>
          <w:ilvl w:val="0"/>
          <w:numId w:val="22"/>
        </w:numPr>
        <w:ind w:firstLineChars="0"/>
        <w:rPr>
          <w:b/>
        </w:rPr>
      </w:pPr>
      <w:r>
        <w:rPr>
          <w:rFonts w:ascii="Arial" w:eastAsiaTheme="minorEastAsia" w:hAnsi="Arial" w:cs="Arial" w:hint="eastAsia"/>
          <w:color w:val="000000" w:themeColor="text1"/>
          <w:sz w:val="18"/>
          <w:szCs w:val="18"/>
        </w:rPr>
        <w:t>P</w:t>
      </w:r>
      <w:r w:rsidRPr="00E20FA9">
        <w:rPr>
          <w:rFonts w:ascii="Arial" w:eastAsiaTheme="minorEastAsia" w:hAnsi="Arial" w:cs="Arial" w:hint="eastAsia"/>
          <w:color w:val="000000" w:themeColor="text1"/>
          <w:sz w:val="18"/>
          <w:szCs w:val="18"/>
        </w:rPr>
        <w:t>heromone intensity</w:t>
      </w:r>
      <w:r>
        <w:rPr>
          <w:rFonts w:ascii="Arial" w:eastAsiaTheme="minorEastAsia" w:hAnsi="Arial" w:cs="Arial" w:hint="eastAsia"/>
          <w:color w:val="000000" w:themeColor="text1"/>
          <w:sz w:val="18"/>
          <w:szCs w:val="18"/>
        </w:rPr>
        <w:t xml:space="preserve"> </w:t>
      </w:r>
      <w:r w:rsidR="00B36D42">
        <w:rPr>
          <w:rFonts w:ascii="Arial" w:eastAsiaTheme="minorEastAsia" w:hAnsi="Arial" w:cs="Arial" w:hint="eastAsia"/>
          <w:b/>
          <w:color w:val="000000" w:themeColor="text1"/>
          <w:sz w:val="18"/>
          <w:szCs w:val="18"/>
        </w:rPr>
        <w:t xml:space="preserve"> </w:t>
      </w:r>
      <m:oMath>
        <m:r>
          <m:rPr>
            <m:sty m:val="b"/>
          </m:rPr>
          <w:rPr>
            <w:rFonts w:ascii="Cambria Math" w:hAnsi="Cambria Math"/>
          </w:rPr>
          <m:t>Q ∈{1, 10, 100}</m:t>
        </m:r>
      </m:oMath>
    </w:p>
    <w:p w:rsidR="00512CE5" w:rsidRDefault="00512CE5" w:rsidP="00512CE5">
      <w:pPr>
        <w:pStyle w:val="a6"/>
        <w:numPr>
          <w:ilvl w:val="0"/>
          <w:numId w:val="22"/>
        </w:numPr>
        <w:ind w:firstLineChars="0"/>
      </w:pPr>
      <w:r w:rsidRPr="00E20FA9">
        <w:t>Information heuristic factor</w:t>
      </w:r>
      <w:r w:rsidRPr="00E20FA9">
        <w:rPr>
          <w:rFonts w:cs="Arial" w:hint="eastAsia"/>
          <w:sz w:val="18"/>
          <w:szCs w:val="18"/>
        </w:rPr>
        <w:t xml:space="preserve"> </w:t>
      </w:r>
      <m:oMath>
        <m:r>
          <m:rPr>
            <m:sty m:val="bi"/>
          </m:rPr>
          <w:rPr>
            <w:rFonts w:ascii="Cambria Math" w:hAnsi="Cambria Math"/>
          </w:rPr>
          <m:t>α</m:t>
        </m:r>
        <m:r>
          <m:rPr>
            <m:sty m:val="b"/>
          </m:rPr>
          <w:rPr>
            <w:rFonts w:ascii="Cambria Math" w:hAnsi="Cambria Math" w:cs="Arial"/>
          </w:rPr>
          <m:t>=0.9</m:t>
        </m:r>
      </m:oMath>
      <w:r w:rsidRPr="00D22751">
        <w:rPr>
          <w:rFonts w:hint="eastAsia"/>
        </w:rPr>
        <w:t xml:space="preserve"> </w:t>
      </w:r>
    </w:p>
    <w:p w:rsidR="00512CE5" w:rsidRPr="00683BFD" w:rsidRDefault="00512CE5" w:rsidP="00512CE5">
      <w:pPr>
        <w:pStyle w:val="a6"/>
        <w:numPr>
          <w:ilvl w:val="0"/>
          <w:numId w:val="22"/>
        </w:numPr>
        <w:ind w:firstLineChars="0"/>
      </w:pPr>
      <w:r w:rsidRPr="00E20FA9">
        <w:rPr>
          <w:rFonts w:hint="eastAsia"/>
        </w:rPr>
        <w:t>e</w:t>
      </w:r>
      <w:r w:rsidRPr="00E20FA9">
        <w:t>xpectation heuristic factor</w:t>
      </w:r>
      <w:r>
        <w:rPr>
          <w:rFonts w:hint="eastAsia"/>
        </w:rPr>
        <w:t xml:space="preserve"> </w:t>
      </w:r>
      <m:oMath>
        <m:r>
          <m:rPr>
            <m:sty m:val="bi"/>
          </m:rPr>
          <w:rPr>
            <w:rFonts w:ascii="Cambria Math" w:hAnsi="Cambria Math"/>
          </w:rPr>
          <m:t>β=1.0</m:t>
        </m:r>
      </m:oMath>
    </w:p>
    <w:p w:rsidR="00512CE5" w:rsidRDefault="00512CE5" w:rsidP="00512CE5">
      <w:pPr>
        <w:pStyle w:val="a6"/>
        <w:numPr>
          <w:ilvl w:val="0"/>
          <w:numId w:val="22"/>
        </w:numPr>
        <w:ind w:firstLineChars="0"/>
      </w:pPr>
      <w:r>
        <w:rPr>
          <w:rFonts w:hint="eastAsia"/>
        </w:rPr>
        <w:t xml:space="preserve">iteration terminate condition: average </w:t>
      </w:r>
      <w:r>
        <w:t>candidate</w:t>
      </w:r>
      <w:r>
        <w:rPr>
          <w:rFonts w:hint="eastAsia"/>
        </w:rPr>
        <w:t xml:space="preserve"> solution cost difference between two generations is less than </w:t>
      </w:r>
      <w:r w:rsidRPr="00303F46">
        <w:rPr>
          <w:rFonts w:hint="eastAsia"/>
          <w:b/>
        </w:rPr>
        <w:t>0.001</w:t>
      </w:r>
    </w:p>
    <w:p w:rsidR="00512CE5" w:rsidRPr="0070638D" w:rsidRDefault="00512CE5" w:rsidP="00512CE5">
      <w:r>
        <w:rPr>
          <w:rFonts w:hint="eastAsia"/>
        </w:rPr>
        <w:t xml:space="preserve">The testing result is </w:t>
      </w:r>
      <w:r>
        <w:t>represented</w:t>
      </w:r>
      <w:r>
        <w:rPr>
          <w:rFonts w:hint="eastAsia"/>
        </w:rPr>
        <w:t xml:space="preserve"> as below:</w:t>
      </w:r>
    </w:p>
    <w:p w:rsidR="00271EC9" w:rsidRPr="00271EC9" w:rsidRDefault="00271EC9" w:rsidP="00271EC9"/>
    <w:tbl>
      <w:tblPr>
        <w:tblStyle w:val="-1"/>
        <w:tblW w:w="0" w:type="auto"/>
        <w:jc w:val="center"/>
        <w:tblLook w:val="04A0" w:firstRow="1" w:lastRow="0" w:firstColumn="1" w:lastColumn="0" w:noHBand="0" w:noVBand="1"/>
      </w:tblPr>
      <w:tblGrid>
        <w:gridCol w:w="2840"/>
        <w:gridCol w:w="2841"/>
        <w:gridCol w:w="2841"/>
      </w:tblGrid>
      <w:tr w:rsidR="00271EC9" w:rsidTr="00271E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271EC9" w:rsidRPr="00271EC9" w:rsidRDefault="00271EC9" w:rsidP="00271EC9">
            <w:pPr>
              <w:jc w:val="center"/>
              <w:rPr>
                <w:color w:val="000000" w:themeColor="text1"/>
              </w:rPr>
            </w:pPr>
            <w:r w:rsidRPr="00271EC9">
              <w:rPr>
                <w:rFonts w:hint="eastAsia"/>
                <w:color w:val="000000" w:themeColor="text1"/>
              </w:rPr>
              <w:t>Pop size m</w:t>
            </w:r>
          </w:p>
        </w:tc>
        <w:tc>
          <w:tcPr>
            <w:tcW w:w="2841" w:type="dxa"/>
          </w:tcPr>
          <w:p w:rsidR="00271EC9" w:rsidRPr="00271EC9" w:rsidRDefault="00271EC9" w:rsidP="00271EC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71EC9">
              <w:rPr>
                <w:rFonts w:hint="eastAsia"/>
                <w:color w:val="000000" w:themeColor="text1"/>
              </w:rPr>
              <w:t>Best Cost</w:t>
            </w:r>
          </w:p>
        </w:tc>
        <w:tc>
          <w:tcPr>
            <w:tcW w:w="2841" w:type="dxa"/>
          </w:tcPr>
          <w:p w:rsidR="00271EC9" w:rsidRPr="00271EC9" w:rsidRDefault="00271EC9" w:rsidP="00271EC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71EC9">
              <w:rPr>
                <w:rFonts w:hint="eastAsia"/>
                <w:color w:val="000000" w:themeColor="text1"/>
              </w:rPr>
              <w:t>Iteration Times</w:t>
            </w:r>
          </w:p>
        </w:tc>
      </w:tr>
      <w:tr w:rsidR="00271EC9" w:rsidTr="00271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271EC9" w:rsidRPr="00271EC9" w:rsidRDefault="00271EC9" w:rsidP="00271EC9">
            <w:pPr>
              <w:jc w:val="center"/>
              <w:rPr>
                <w:color w:val="000000" w:themeColor="text1"/>
              </w:rPr>
            </w:pPr>
            <w:r w:rsidRPr="00271EC9">
              <w:rPr>
                <w:rFonts w:hint="eastAsia"/>
                <w:color w:val="000000" w:themeColor="text1"/>
              </w:rPr>
              <w:t>1</w:t>
            </w:r>
          </w:p>
        </w:tc>
        <w:tc>
          <w:tcPr>
            <w:tcW w:w="2841" w:type="dxa"/>
          </w:tcPr>
          <w:p w:rsidR="00271EC9" w:rsidRPr="00271EC9" w:rsidRDefault="00271EC9" w:rsidP="00271EC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327.7546</w:t>
            </w:r>
          </w:p>
        </w:tc>
        <w:tc>
          <w:tcPr>
            <w:tcW w:w="2841" w:type="dxa"/>
          </w:tcPr>
          <w:p w:rsidR="00271EC9" w:rsidRPr="00271EC9" w:rsidRDefault="00271EC9" w:rsidP="00271EC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32</w:t>
            </w:r>
          </w:p>
        </w:tc>
      </w:tr>
      <w:tr w:rsidR="00271EC9" w:rsidTr="00271EC9">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271EC9" w:rsidRPr="00271EC9" w:rsidRDefault="00271EC9" w:rsidP="00271EC9">
            <w:pPr>
              <w:jc w:val="center"/>
              <w:rPr>
                <w:color w:val="000000" w:themeColor="text1"/>
              </w:rPr>
            </w:pPr>
            <w:r w:rsidRPr="00271EC9">
              <w:rPr>
                <w:rFonts w:hint="eastAsia"/>
                <w:color w:val="000000" w:themeColor="text1"/>
              </w:rPr>
              <w:t>10</w:t>
            </w:r>
          </w:p>
        </w:tc>
        <w:tc>
          <w:tcPr>
            <w:tcW w:w="2841" w:type="dxa"/>
          </w:tcPr>
          <w:p w:rsidR="00271EC9" w:rsidRPr="00271EC9" w:rsidRDefault="00271EC9" w:rsidP="00271EC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327.7538</w:t>
            </w:r>
          </w:p>
        </w:tc>
        <w:tc>
          <w:tcPr>
            <w:tcW w:w="2841" w:type="dxa"/>
          </w:tcPr>
          <w:p w:rsidR="00271EC9" w:rsidRPr="00271EC9" w:rsidRDefault="00271EC9" w:rsidP="00271EC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34</w:t>
            </w:r>
          </w:p>
        </w:tc>
      </w:tr>
      <w:tr w:rsidR="00271EC9" w:rsidTr="00271E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271EC9" w:rsidRPr="00271EC9" w:rsidRDefault="00271EC9" w:rsidP="00271EC9">
            <w:pPr>
              <w:jc w:val="center"/>
              <w:rPr>
                <w:color w:val="000000" w:themeColor="text1"/>
              </w:rPr>
            </w:pPr>
            <w:r w:rsidRPr="00271EC9">
              <w:rPr>
                <w:rFonts w:hint="eastAsia"/>
                <w:color w:val="000000" w:themeColor="text1"/>
              </w:rPr>
              <w:t>100</w:t>
            </w:r>
          </w:p>
        </w:tc>
        <w:tc>
          <w:tcPr>
            <w:tcW w:w="2841" w:type="dxa"/>
          </w:tcPr>
          <w:p w:rsidR="00271EC9" w:rsidRPr="00271EC9" w:rsidRDefault="00271EC9" w:rsidP="00271EC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327.7542</w:t>
            </w:r>
          </w:p>
        </w:tc>
        <w:tc>
          <w:tcPr>
            <w:tcW w:w="2841" w:type="dxa"/>
          </w:tcPr>
          <w:p w:rsidR="00271EC9" w:rsidRPr="00271EC9" w:rsidRDefault="00271EC9" w:rsidP="00271EC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31</w:t>
            </w:r>
          </w:p>
        </w:tc>
      </w:tr>
    </w:tbl>
    <w:p w:rsidR="008A5080" w:rsidRPr="008A5080" w:rsidRDefault="008A5080" w:rsidP="00271EC9">
      <m:oMathPara>
        <m:oMath>
          <m:r>
            <m:rPr>
              <m:sty m:val="p"/>
            </m:rPr>
            <w:rPr>
              <w:rFonts w:ascii="Cambria Math" w:hAnsi="Cambria Math"/>
            </w:rPr>
            <m:t xml:space="preserve">Table.3 The influence of the Ant Colony Algoirhtm proprties </m:t>
          </m:r>
        </m:oMath>
      </m:oMathPara>
    </w:p>
    <w:p w:rsidR="00271EC9" w:rsidRPr="00B51C24" w:rsidRDefault="008A5080" w:rsidP="00271EC9">
      <m:oMathPara>
        <m:oMath>
          <m:r>
            <m:rPr>
              <m:sty m:val="p"/>
            </m:rPr>
            <w:rPr>
              <w:rFonts w:ascii="Cambria Math" w:hAnsi="Cambria Math"/>
            </w:rPr>
            <m:t>for different quantity of trail Q laid by ants</m:t>
          </m:r>
        </m:oMath>
      </m:oMathPara>
    </w:p>
    <w:p w:rsidR="00B51C24" w:rsidRPr="00B51C24" w:rsidRDefault="00B51C24" w:rsidP="00B51C24">
      <w:pPr>
        <w:jc w:val="center"/>
        <w:rPr>
          <w:noProof/>
        </w:rPr>
      </w:pPr>
      <w:r>
        <w:rPr>
          <w:noProof/>
        </w:rPr>
        <w:lastRenderedPageBreak/>
        <w:drawing>
          <wp:inline distT="0" distB="0" distL="0" distR="0">
            <wp:extent cx="5274310" cy="3948681"/>
            <wp:effectExtent l="0" t="0" r="2540" b="0"/>
            <wp:docPr id="5" name="图片 5" descr="D:\study\课件和作业\COMP214  AI Group Project\AIGroupProject\test\信息量与算法性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课件和作业\COMP214  AI Group Project\AIGroupProject\test\信息量与算法性能.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m:oMath>
        <m:r>
          <m:rPr>
            <m:sty m:val="p"/>
          </m:rPr>
          <w:rPr>
            <w:rFonts w:ascii="Cambria Math" w:hAnsi="Cambria Math"/>
          </w:rPr>
          <m:t>Fig.5 The influence of the Ant Colony Algoirhtm</m:t>
        </m:r>
      </m:oMath>
    </w:p>
    <w:p w:rsidR="00B51C24" w:rsidRPr="00271EC9" w:rsidRDefault="00B51C24" w:rsidP="00B51C24">
      <w:pPr>
        <w:jc w:val="center"/>
      </w:pPr>
      <m:oMathPara>
        <m:oMath>
          <m:r>
            <m:rPr>
              <m:sty m:val="p"/>
            </m:rPr>
            <w:rPr>
              <w:rFonts w:ascii="Cambria Math" w:hAnsi="Cambria Math"/>
            </w:rPr>
            <m:t>properties for the quantity of trail Q</m:t>
          </m:r>
        </m:oMath>
      </m:oMathPara>
    </w:p>
    <w:p w:rsidR="00571C84" w:rsidRDefault="00571C84" w:rsidP="00571C84">
      <w:pPr>
        <w:pStyle w:val="5"/>
        <w:spacing w:before="156" w:after="156"/>
        <w:ind w:left="455" w:hanging="455"/>
        <w:rPr>
          <w:rFonts w:eastAsiaTheme="minorEastAsia"/>
        </w:rPr>
      </w:pPr>
      <w:r>
        <w:rPr>
          <w:rFonts w:eastAsiaTheme="minorEastAsia" w:hint="eastAsia"/>
        </w:rPr>
        <w:t>Testing result analysis</w:t>
      </w:r>
    </w:p>
    <w:p w:rsidR="00D526B0" w:rsidRPr="00D526B0" w:rsidRDefault="00D526B0" w:rsidP="00D526B0">
      <w:r>
        <w:rPr>
          <w:rFonts w:hint="eastAsia"/>
        </w:rPr>
        <w:t xml:space="preserve">For the testing result above, it is clear that the total information Q has on clear influence on algorithm performance. </w:t>
      </w:r>
      <w:r>
        <w:t>S</w:t>
      </w:r>
      <w:r>
        <w:rPr>
          <w:rFonts w:hint="eastAsia"/>
        </w:rPr>
        <w:t xml:space="preserve">o, the </w:t>
      </w:r>
      <w:r w:rsidR="00FA4A21">
        <w:t>value of this parameter needs</w:t>
      </w:r>
      <w:r>
        <w:rPr>
          <w:rFonts w:hint="eastAsia"/>
        </w:rPr>
        <w:t xml:space="preserve"> not to be assigned too carefully. </w:t>
      </w:r>
    </w:p>
    <w:p w:rsidR="00CD516A" w:rsidRDefault="00CD516A" w:rsidP="00CD516A">
      <w:pPr>
        <w:pStyle w:val="3"/>
        <w:spacing w:before="156" w:after="156"/>
        <w:ind w:left="607" w:hanging="607"/>
        <w:rPr>
          <w:rFonts w:eastAsiaTheme="minorEastAsia"/>
        </w:rPr>
      </w:pPr>
      <w:r>
        <w:rPr>
          <w:rFonts w:eastAsiaTheme="minorEastAsia" w:hint="eastAsia"/>
        </w:rPr>
        <w:t>Conclusion</w:t>
      </w:r>
    </w:p>
    <w:p w:rsidR="00CA4DE5" w:rsidRDefault="00CA4DE5" w:rsidP="00CA4DE5">
      <w:r>
        <w:rPr>
          <w:rFonts w:hint="eastAsia"/>
        </w:rPr>
        <w:t xml:space="preserve">Ant colony is a very powerful biological optimal searching algorithm. </w:t>
      </w:r>
      <w:r w:rsidR="00354480">
        <w:rPr>
          <w:rFonts w:hint="eastAsia"/>
        </w:rPr>
        <w:t xml:space="preserve">It base on the group </w:t>
      </w:r>
      <w:r w:rsidR="00354480">
        <w:t>intelligence</w:t>
      </w:r>
      <w:r w:rsidR="00354480">
        <w:rPr>
          <w:rFonts w:hint="eastAsia"/>
        </w:rPr>
        <w:t xml:space="preserve"> heuristic behavior. </w:t>
      </w:r>
      <w:r w:rsidR="00DC242F">
        <w:t>T</w:t>
      </w:r>
      <w:r w:rsidR="00DC242F">
        <w:rPr>
          <w:rFonts w:hint="eastAsia"/>
        </w:rPr>
        <w:t xml:space="preserve">hrough the testing engineering process, the suggestion parameters value </w:t>
      </w:r>
      <w:r w:rsidR="00DC242F">
        <w:t>group for this particular application subsystem component is</w:t>
      </w:r>
      <w:r w:rsidR="00DC242F">
        <w:rPr>
          <w:rFonts w:hint="eastAsia"/>
        </w:rPr>
        <w:t>:</w:t>
      </w:r>
    </w:p>
    <w:p w:rsidR="00DC242F" w:rsidRDefault="00DC242F" w:rsidP="00DC242F">
      <w:pPr>
        <w:pStyle w:val="a6"/>
        <w:numPr>
          <w:ilvl w:val="0"/>
          <w:numId w:val="17"/>
        </w:numPr>
        <w:ind w:firstLineChars="0"/>
      </w:pPr>
      <m:oMath>
        <m:r>
          <m:rPr>
            <m:sty m:val="p"/>
          </m:rPr>
          <w:rPr>
            <w:rFonts w:ascii="Cambria Math" w:hAnsi="Cambria Math"/>
          </w:rPr>
          <m:t xml:space="preserve">m=n ~ </m:t>
        </m:r>
        <m:f>
          <m:fPr>
            <m:type m:val="skw"/>
            <m:ctrlPr>
              <w:rPr>
                <w:rFonts w:ascii="Cambria Math" w:hAnsi="Cambria Math"/>
              </w:rPr>
            </m:ctrlPr>
          </m:fPr>
          <m:num>
            <m:r>
              <w:rPr>
                <w:rFonts w:ascii="Cambria Math" w:hAnsi="Cambria Math"/>
              </w:rPr>
              <m:t>n</m:t>
            </m:r>
          </m:num>
          <m:den>
            <m:r>
              <w:rPr>
                <w:rFonts w:ascii="Cambria Math" w:hAnsi="Cambria Math"/>
              </w:rPr>
              <m:t>2</m:t>
            </m:r>
          </m:den>
        </m:f>
      </m:oMath>
      <w:r>
        <w:rPr>
          <w:rFonts w:hint="eastAsia"/>
        </w:rPr>
        <w:t xml:space="preserve"> (n is the input problem scale)</w:t>
      </w:r>
    </w:p>
    <w:p w:rsidR="00B17347" w:rsidRDefault="00B17347" w:rsidP="00DC242F">
      <w:pPr>
        <w:pStyle w:val="a6"/>
        <w:numPr>
          <w:ilvl w:val="0"/>
          <w:numId w:val="17"/>
        </w:numPr>
        <w:ind w:firstLineChars="0"/>
      </w:pPr>
      <m:oMath>
        <m:r>
          <m:rPr>
            <m:sty m:val="p"/>
          </m:rPr>
          <w:rPr>
            <w:rFonts w:ascii="Cambria Math" w:hAnsi="Cambria Math"/>
          </w:rPr>
          <m:t>∂=1 ~ 5</m:t>
        </m:r>
      </m:oMath>
    </w:p>
    <w:p w:rsidR="00B17347" w:rsidRDefault="00B17347" w:rsidP="00DC242F">
      <w:pPr>
        <w:pStyle w:val="a6"/>
        <w:numPr>
          <w:ilvl w:val="0"/>
          <w:numId w:val="17"/>
        </w:numPr>
        <w:ind w:firstLineChars="0"/>
      </w:pPr>
      <m:oMath>
        <m:r>
          <m:rPr>
            <m:sty m:val="p"/>
          </m:rPr>
          <w:rPr>
            <w:rFonts w:ascii="Cambria Math" w:hAnsi="Cambria Math"/>
          </w:rPr>
          <m:t>β=1 ~ 5</m:t>
        </m:r>
      </m:oMath>
    </w:p>
    <w:p w:rsidR="00B17347" w:rsidRDefault="008A42C5" w:rsidP="00DC242F">
      <w:pPr>
        <w:pStyle w:val="a6"/>
        <w:numPr>
          <w:ilvl w:val="0"/>
          <w:numId w:val="17"/>
        </w:numPr>
        <w:ind w:firstLineChars="0"/>
      </w:pPr>
      <m:oMath>
        <m:r>
          <m:rPr>
            <m:sty m:val="p"/>
          </m:rPr>
          <w:rPr>
            <w:rFonts w:ascii="Cambria Math" w:hAnsi="Cambria Math"/>
          </w:rPr>
          <m:t>ρ=0.7</m:t>
        </m:r>
      </m:oMath>
    </w:p>
    <w:p w:rsidR="008A42C5" w:rsidRPr="00CA4DE5" w:rsidRDefault="008A42C5" w:rsidP="00DC242F">
      <w:pPr>
        <w:pStyle w:val="a6"/>
        <w:numPr>
          <w:ilvl w:val="0"/>
          <w:numId w:val="17"/>
        </w:numPr>
        <w:ind w:firstLineChars="0"/>
      </w:pPr>
      <m:oMath>
        <m:r>
          <m:rPr>
            <m:sty m:val="p"/>
          </m:rPr>
          <w:rPr>
            <w:rFonts w:ascii="Cambria Math" w:hAnsi="Cambria Math"/>
          </w:rPr>
          <m:t>Q=100</m:t>
        </m:r>
      </m:oMath>
    </w:p>
    <w:p w:rsidR="00516085" w:rsidRDefault="00BE37C5" w:rsidP="00A67405">
      <w:pPr>
        <w:pStyle w:val="2"/>
        <w:spacing w:before="156" w:after="156"/>
        <w:ind w:left="683" w:hanging="683"/>
        <w:rPr>
          <w:rFonts w:eastAsiaTheme="minorEastAsia"/>
        </w:rPr>
      </w:pPr>
      <w:r>
        <w:lastRenderedPageBreak/>
        <w:t>Generic</w:t>
      </w:r>
      <w:r w:rsidR="00516085">
        <w:rPr>
          <w:rFonts w:hint="eastAsia"/>
        </w:rPr>
        <w:t xml:space="preserve"> Algorithm</w:t>
      </w:r>
    </w:p>
    <w:p w:rsidR="00E27CFD" w:rsidRPr="00932670" w:rsidRDefault="00E27CFD" w:rsidP="009D3322">
      <w:pPr>
        <w:pStyle w:val="3"/>
        <w:spacing w:before="156" w:after="156"/>
        <w:ind w:left="607" w:hanging="607"/>
      </w:pPr>
      <w:r w:rsidRPr="00932670">
        <w:rPr>
          <w:rFonts w:hint="eastAsia"/>
        </w:rPr>
        <w:t>Varying parameters statement</w:t>
      </w:r>
    </w:p>
    <w:p w:rsidR="00E27CFD" w:rsidRDefault="00E27CFD" w:rsidP="009D3322">
      <w:r>
        <w:rPr>
          <w:rFonts w:hint="eastAsia"/>
        </w:rPr>
        <w:t xml:space="preserve">During the implementation of the algorithm, a total of four varying parameters are involved in to help decision-making. </w:t>
      </w:r>
      <w:r>
        <w:t>They</w:t>
      </w:r>
      <w:r>
        <w:rPr>
          <w:rFonts w:hint="eastAsia"/>
        </w:rPr>
        <w:t xml:space="preserve"> have abilities to determine the gene pool population size, generate times, crossover probability, and variation probability </w:t>
      </w:r>
      <w:r>
        <w:t>respectively</w:t>
      </w:r>
      <w:r>
        <w:rPr>
          <w:rFonts w:hint="eastAsia"/>
        </w:rPr>
        <w:t>. These four parameters will describe in details below.</w:t>
      </w:r>
    </w:p>
    <w:p w:rsidR="009D3322" w:rsidRDefault="009D3322" w:rsidP="00DD77E9">
      <w:pPr>
        <w:pStyle w:val="4"/>
        <w:spacing w:before="156" w:after="156"/>
        <w:ind w:left="531" w:hanging="531"/>
      </w:pPr>
      <w:r>
        <w:rPr>
          <w:rFonts w:hint="eastAsia"/>
        </w:rPr>
        <w:t>Initial gene pool size</w:t>
      </w:r>
      <w:r w:rsidR="00E27CFD">
        <w:t xml:space="preserve"> </w:t>
      </w:r>
    </w:p>
    <w:p w:rsidR="00E27CFD" w:rsidRPr="00E84832" w:rsidRDefault="00E27CFD" w:rsidP="00E84832">
      <w:r>
        <w:t>The</w:t>
      </w:r>
      <w:r>
        <w:rPr>
          <w:rFonts w:hint="eastAsia"/>
        </w:rPr>
        <w:t xml:space="preserve"> population size (</w:t>
      </w:r>
      <w:r>
        <w:t>pop</w:t>
      </w:r>
      <w:r>
        <w:rPr>
          <w:rFonts w:hint="eastAsia"/>
        </w:rPr>
        <w:t>_</w:t>
      </w:r>
      <w:r>
        <w:t>size</w:t>
      </w:r>
      <w:r>
        <w:rPr>
          <w:rFonts w:hint="eastAsia"/>
        </w:rPr>
        <w:t>) of gene pool relates to the number of book to search. The initial population size is calculated by formula</w:t>
      </w:r>
      <w:r w:rsidR="000A4036">
        <w:rPr>
          <w:rFonts w:hint="eastAsia"/>
        </w:rPr>
        <w:t xml:space="preserve"> (n is the input problem scale)</w:t>
      </w:r>
      <w:r>
        <w:rPr>
          <w:rFonts w:hint="eastAsia"/>
        </w:rPr>
        <w:t xml:space="preserve">: </w:t>
      </w:r>
      <m:oMath>
        <m:r>
          <m:rPr>
            <m:sty m:val="p"/>
          </m:rPr>
          <w:rPr>
            <w:rFonts w:ascii="Cambria Math" w:eastAsiaTheme="minorEastAsia" w:hAnsi="Cambria Math"/>
          </w:rPr>
          <w:br/>
        </m:r>
      </m:oMath>
      <m:oMathPara>
        <m:oMath>
          <m:r>
            <m:rPr>
              <m:sty m:val="p"/>
            </m:rPr>
            <w:rPr>
              <w:rFonts w:ascii="Cambria Math" w:eastAsiaTheme="minorEastAsia" w:hAnsi="Cambria Math"/>
            </w:rPr>
            <m:t>pop_size=</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n-1</m:t>
                      </m:r>
                    </m:e>
                  </m:d>
                  <m:r>
                    <w:rPr>
                      <w:rFonts w:ascii="Cambria Math" w:eastAsiaTheme="minorEastAsia" w:hAnsi="Cambria Math"/>
                    </w:rPr>
                    <m:t xml:space="preserve">     n≥25</m:t>
                  </m:r>
                </m:e>
                <m:e>
                  <m:r>
                    <w:rPr>
                      <w:rFonts w:ascii="Cambria Math" w:eastAsiaTheme="minorEastAsia" w:hAnsi="Cambria Math"/>
                    </w:rPr>
                    <m:t>500                    n&lt;25</m:t>
                  </m:r>
                </m:e>
              </m:eqArr>
            </m:e>
          </m:d>
        </m:oMath>
      </m:oMathPara>
    </w:p>
    <w:p w:rsidR="007C6489" w:rsidRDefault="00E27CFD" w:rsidP="007C6489">
      <w:pPr>
        <w:pStyle w:val="4"/>
        <w:spacing w:before="156" w:after="156"/>
        <w:ind w:left="531" w:hanging="531"/>
      </w:pPr>
      <w:r>
        <w:t>2. Generation</w:t>
      </w:r>
      <w:r>
        <w:rPr>
          <w:rFonts w:hint="eastAsia"/>
        </w:rPr>
        <w:t xml:space="preserve"> times </w:t>
      </w:r>
    </w:p>
    <w:p w:rsidR="00E27CFD" w:rsidRPr="007C6489" w:rsidRDefault="007C6489" w:rsidP="007C6489">
      <w:r w:rsidRPr="007C6489">
        <w:rPr>
          <w:rFonts w:hint="eastAsia"/>
        </w:rPr>
        <w:t>This parameter is</w:t>
      </w:r>
      <w:r w:rsidR="00E27CFD" w:rsidRPr="007C6489">
        <w:rPr>
          <w:rFonts w:hint="eastAsia"/>
        </w:rPr>
        <w:t xml:space="preserve"> </w:t>
      </w:r>
      <w:r w:rsidRPr="007C6489">
        <w:t>varies</w:t>
      </w:r>
      <w:r w:rsidRPr="007C6489">
        <w:rPr>
          <w:rFonts w:hint="eastAsia"/>
        </w:rPr>
        <w:t xml:space="preserve"> </w:t>
      </w:r>
      <w:r w:rsidR="00E27CFD" w:rsidRPr="007C6489">
        <w:rPr>
          <w:rFonts w:hint="eastAsia"/>
        </w:rPr>
        <w:t xml:space="preserve"> for </w:t>
      </w:r>
      <w:r w:rsidRPr="007C6489">
        <w:t>different</w:t>
      </w:r>
      <w:r w:rsidR="00E27CFD" w:rsidRPr="007C6489">
        <w:rPr>
          <w:rFonts w:hint="eastAsia"/>
        </w:rPr>
        <w:t xml:space="preserve"> ranges of books. Generation times T determined by the following </w:t>
      </w:r>
      <w:r w:rsidR="00E27CFD" w:rsidRPr="007C6489">
        <w:t>formula</w:t>
      </w:r>
      <w:r w:rsidR="00C85CA0">
        <w:rPr>
          <w:rFonts w:hint="eastAsia"/>
        </w:rPr>
        <w:t xml:space="preserve"> (n is the input problem scale)</w:t>
      </w:r>
      <w:r w:rsidR="00E27CFD" w:rsidRPr="007C6489">
        <w:rPr>
          <w:rFonts w:hint="eastAsia"/>
        </w:rPr>
        <w:t xml:space="preserve">: </w:t>
      </w:r>
    </w:p>
    <w:p w:rsidR="00E27CFD" w:rsidRPr="00C85CA0" w:rsidRDefault="007C6489" w:rsidP="00C85CA0">
      <w:pPr>
        <w:pStyle w:val="a6"/>
        <w:spacing w:before="120" w:after="120"/>
        <w:ind w:left="420" w:firstLineChars="0" w:firstLine="0"/>
        <w:rPr>
          <w:rFonts w:eastAsiaTheme="minorEastAsia"/>
        </w:rPr>
      </w:pPr>
      <m:oMathPara>
        <m:oMath>
          <m:r>
            <m:rPr>
              <m:sty m:val="p"/>
            </m:rPr>
            <w:rPr>
              <w:rFonts w:ascii="Cambria Math" w:eastAsiaTheme="minorEastAsia" w:hAnsi="Cambria Math"/>
            </w:rPr>
            <m:t xml:space="preserve">T= </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5*n    n≥40</m:t>
                  </m:r>
                </m:e>
                <m:e>
                  <m:r>
                    <w:rPr>
                      <w:rFonts w:ascii="Cambria Math" w:eastAsiaTheme="minorEastAsia" w:hAnsi="Cambria Math"/>
                    </w:rPr>
                    <m:t>200     n&lt;40</m:t>
                  </m:r>
                </m:e>
              </m:eqArr>
            </m:e>
          </m:d>
        </m:oMath>
      </m:oMathPara>
    </w:p>
    <w:p w:rsidR="00C85CA0" w:rsidRDefault="00C85CA0" w:rsidP="00C85CA0">
      <w:pPr>
        <w:pStyle w:val="4"/>
        <w:spacing w:before="156" w:after="156"/>
        <w:ind w:left="531" w:hanging="531"/>
      </w:pPr>
      <w:r>
        <w:t>C</w:t>
      </w:r>
      <w:r>
        <w:rPr>
          <w:rFonts w:hint="eastAsia"/>
        </w:rPr>
        <w:t>rossover rate</w:t>
      </w:r>
    </w:p>
    <w:p w:rsidR="00E27CFD" w:rsidRPr="00117278" w:rsidRDefault="00E27CFD" w:rsidP="00C85CA0">
      <w:r>
        <w:rPr>
          <w:rFonts w:hint="eastAsia"/>
        </w:rPr>
        <w:t xml:space="preserve">Crossover is not always occurred to avoid jump into local minimum solution, there is a </w:t>
      </w:r>
      <w:r>
        <w:t>funct</w:t>
      </w:r>
      <w:r>
        <w:rPr>
          <w:rFonts w:hint="eastAsia"/>
        </w:rPr>
        <w:t>ion to calculate the</w:t>
      </w:r>
      <w:r>
        <w:t xml:space="preserve"> </w:t>
      </w:r>
      <w:r>
        <w:rPr>
          <w:rFonts w:hint="eastAsia"/>
        </w:rPr>
        <w:t xml:space="preserve">probability to determine the occurrence. This probability relates to not only the fitness of the two parents genes but also all the candidate genes. The crossover probability (pc) can be </w:t>
      </w:r>
      <w:r w:rsidR="00C85CA0">
        <w:t>described</w:t>
      </w:r>
      <w:r>
        <w:rPr>
          <w:rFonts w:hint="eastAsia"/>
        </w:rPr>
        <w:t xml:space="preserve"> as below:</w:t>
      </w:r>
    </w:p>
    <w:p w:rsidR="00C85CA0" w:rsidRPr="00FA5C82" w:rsidRDefault="00C85CA0" w:rsidP="00C85CA0">
      <w:pPr>
        <w:spacing w:before="120" w:after="120"/>
        <w:rPr>
          <w:rFonts w:eastAsiaTheme="minorEastAsia"/>
        </w:rPr>
      </w:pPr>
      <m:oMathPara>
        <m:oMath>
          <m:r>
            <m:rPr>
              <m:sty m:val="p"/>
            </m:rPr>
            <w:rPr>
              <w:rFonts w:ascii="Cambria Math" w:eastAsiaTheme="minorEastAsia" w:hAnsi="Cambria Math"/>
            </w:rPr>
            <m:t>K=1</m:t>
          </m:r>
        </m:oMath>
      </m:oMathPara>
    </w:p>
    <w:p w:rsidR="00C85CA0" w:rsidRPr="00527D18" w:rsidRDefault="00C85CA0" w:rsidP="00C85CA0">
      <w:pPr>
        <w:spacing w:before="120" w:after="120"/>
        <w:rPr>
          <w:rFonts w:eastAsiaTheme="minorEastAsia"/>
        </w:rPr>
      </w:pPr>
      <m:oMathPara>
        <m:oMath>
          <m:r>
            <w:rPr>
              <w:rFonts w:ascii="Cambria Math" w:eastAsiaTheme="minorEastAsia" w:hAnsi="Cambria Math"/>
            </w:rPr>
            <m:t xml:space="preserve">Pc=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K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e>
                <m:e>
                  <m:r>
                    <w:rPr>
                      <w:rFonts w:ascii="Cambria Math" w:eastAsiaTheme="minorEastAsia" w:hAnsi="Cambria Math"/>
                    </w:rPr>
                    <m:t xml:space="preserve">K*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fit</m:t>
                          </m:r>
                        </m:sub>
                      </m:sSub>
                    </m:num>
                    <m:den>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fit</m:t>
                          </m:r>
                        </m:sub>
                      </m:sSub>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m:t>
                      </m:r>
                    </m:sup>
                  </m:sSup>
                  <m:r>
                    <w:rPr>
                      <w:rFonts w:ascii="Cambria Math" w:eastAsiaTheme="minorEastAsia" w:hAnsi="Cambria Math"/>
                    </w:rPr>
                    <m:t xml:space="preserve">≤f </m:t>
                  </m:r>
                </m:e>
              </m:eqArr>
            </m:e>
          </m:d>
        </m:oMath>
      </m:oMathPara>
    </w:p>
    <w:p w:rsidR="00C85CA0" w:rsidRPr="00757114" w:rsidRDefault="00473F3B" w:rsidP="00C85CA0">
      <w:pPr>
        <w:spacing w:before="120"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m:rPr>
              <m:sty m:val="p"/>
            </m:rPr>
            <w:rPr>
              <w:rFonts w:ascii="Cambria Math" w:eastAsiaTheme="minorEastAsia" w:hAnsi="Cambria Math"/>
            </w:rPr>
            <m:t xml:space="preserve">= </m:t>
          </m:r>
          <m:f>
            <m:fPr>
              <m:type m:val="skw"/>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2</m:t>
                          </m:r>
                        </m:sub>
                      </m:sSub>
                    </m:e>
                  </m:d>
                </m:e>
              </m:d>
            </m:num>
            <m:den>
              <m:r>
                <w:rPr>
                  <w:rFonts w:ascii="Cambria Math" w:eastAsiaTheme="minorEastAsia" w:hAnsi="Cambria Math"/>
                </w:rPr>
                <m:t>2</m:t>
              </m:r>
            </m:den>
          </m:f>
        </m:oMath>
      </m:oMathPara>
    </w:p>
    <w:p w:rsidR="00E27CFD" w:rsidRDefault="006E1754" w:rsidP="006E1754">
      <w:pPr>
        <w:pStyle w:val="4"/>
        <w:spacing w:before="156" w:after="156"/>
        <w:ind w:left="531" w:hanging="531"/>
      </w:pPr>
      <w:r>
        <w:t>V</w:t>
      </w:r>
      <w:r>
        <w:rPr>
          <w:rFonts w:hint="eastAsia"/>
        </w:rPr>
        <w:t>ariation rate</w:t>
      </w:r>
      <w:r w:rsidR="00E27CFD">
        <w:rPr>
          <w:rFonts w:hint="eastAsia"/>
        </w:rPr>
        <w:t xml:space="preserve">  </w:t>
      </w:r>
    </w:p>
    <w:p w:rsidR="00E27CFD" w:rsidRDefault="00E27CFD" w:rsidP="006E1754">
      <w:r>
        <w:rPr>
          <w:rFonts w:hint="eastAsia"/>
        </w:rPr>
        <w:t xml:space="preserve">Similarly, variation is not </w:t>
      </w:r>
      <w:r>
        <w:t>performing</w:t>
      </w:r>
      <w:r>
        <w:rPr>
          <w:rFonts w:hint="eastAsia"/>
        </w:rPr>
        <w:t xml:space="preserve"> all the </w:t>
      </w:r>
      <w:r>
        <w:t>time</w:t>
      </w:r>
      <w:r>
        <w:rPr>
          <w:rFonts w:hint="eastAsia"/>
        </w:rPr>
        <w:t xml:space="preserve"> to guarantee the convergence</w:t>
      </w:r>
      <w:r>
        <w:t>;</w:t>
      </w:r>
      <w:r>
        <w:rPr>
          <w:rFonts w:hint="eastAsia"/>
        </w:rPr>
        <w:t xml:space="preserve"> </w:t>
      </w:r>
      <w:r>
        <w:t>it</w:t>
      </w:r>
      <w:r>
        <w:rPr>
          <w:rFonts w:hint="eastAsia"/>
        </w:rPr>
        <w:t xml:space="preserve"> also has </w:t>
      </w:r>
      <w:r>
        <w:t>an</w:t>
      </w:r>
      <w:r>
        <w:rPr>
          <w:rFonts w:hint="eastAsia"/>
        </w:rPr>
        <w:t xml:space="preserve"> occurrence probability. And the probability relates to not only the particular gene but also all the </w:t>
      </w:r>
      <w:r>
        <w:rPr>
          <w:rFonts w:hint="eastAsia"/>
        </w:rPr>
        <w:lastRenderedPageBreak/>
        <w:t>other candidate solutio</w:t>
      </w:r>
      <w:r w:rsidR="00782522">
        <w:rPr>
          <w:rFonts w:hint="eastAsia"/>
        </w:rPr>
        <w:t>ns. The crossover probability (P</w:t>
      </w:r>
      <w:r>
        <w:rPr>
          <w:rFonts w:hint="eastAsia"/>
        </w:rPr>
        <w:t>m) can be described as:</w:t>
      </w:r>
    </w:p>
    <w:p w:rsidR="006E1754" w:rsidRPr="00B34D8D" w:rsidRDefault="006E1754" w:rsidP="006E1754">
      <w:pPr>
        <w:spacing w:before="120" w:after="120"/>
        <w:rPr>
          <w:rFonts w:eastAsiaTheme="minorEastAsia"/>
        </w:rPr>
      </w:pPr>
      <m:oMathPara>
        <m:oMath>
          <m:r>
            <w:rPr>
              <w:rFonts w:ascii="Cambria Math" w:eastAsiaTheme="minorEastAsia" w:hAnsi="Cambria Math"/>
            </w:rPr>
            <m:t xml:space="preserve">Pm=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type m:val="lin"/>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best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best</m:t>
                          </m:r>
                        </m:sub>
                      </m:sSub>
                      <m:r>
                        <w:rPr>
                          <w:rFonts w:ascii="Cambria Math" w:eastAsiaTheme="minorEastAsia" w:hAnsi="Cambria Math"/>
                        </w:rPr>
                        <m:t>- f)</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e>
                <m:e>
                  <m:r>
                    <w:rPr>
                      <w:rFonts w:ascii="Cambria Math" w:eastAsiaTheme="minorEastAsia" w:hAnsi="Cambria Math"/>
                    </w:rPr>
                    <m:t xml:space="preserve">p </m:t>
                  </m:r>
                  <m:sSup>
                    <m:sSupPr>
                      <m:ctrlPr>
                        <w:rPr>
                          <w:rFonts w:ascii="Cambria Math" w:eastAsiaTheme="minorEastAsia" w:hAnsi="Cambria Math"/>
                          <w:i/>
                        </w:rPr>
                      </m:ctrlPr>
                    </m:sSupPr>
                    <m:e>
                      <m:r>
                        <w:rPr>
                          <w:rFonts w:ascii="Cambria Math" w:eastAsiaTheme="minorEastAsia" w:hAnsi="Cambria Math"/>
                        </w:rPr>
                        <m:t xml:space="preserve">                                                                f</m:t>
                      </m:r>
                    </m:e>
                    <m:sup>
                      <m:r>
                        <w:rPr>
                          <w:rFonts w:ascii="Cambria Math" w:eastAsiaTheme="minorEastAsia" w:hAnsi="Cambria Math"/>
                        </w:rPr>
                        <m:t>'</m:t>
                      </m:r>
                    </m:sup>
                  </m:sSup>
                  <m:r>
                    <w:rPr>
                      <w:rFonts w:ascii="Cambria Math" w:eastAsiaTheme="minorEastAsia" w:hAnsi="Cambria Math"/>
                    </w:rPr>
                    <m:t xml:space="preserve">&lt;f </m:t>
                  </m:r>
                </m:e>
              </m:eqArr>
            </m:e>
          </m:d>
        </m:oMath>
      </m:oMathPara>
    </w:p>
    <w:p w:rsidR="006E1754" w:rsidRPr="00B34D8D" w:rsidRDefault="00473F3B" w:rsidP="006E1754">
      <w:pPr>
        <w:spacing w:before="120"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f</m:t>
          </m:r>
          <m:d>
            <m:dPr>
              <m:ctrlPr>
                <w:rPr>
                  <w:rFonts w:ascii="Cambria Math" w:eastAsiaTheme="minorEastAsia" w:hAnsi="Cambria Math"/>
                  <w:i/>
                </w:rPr>
              </m:ctrlPr>
            </m:dPr>
            <m:e>
              <m:r>
                <m:rPr>
                  <m:sty m:val="p"/>
                </m:rPr>
                <w:rPr>
                  <w:rFonts w:ascii="Cambria Math" w:eastAsiaTheme="minorEastAsia" w:hAnsi="Cambria Math"/>
                </w:rPr>
                <m:t>s</m:t>
              </m:r>
            </m:e>
          </m:d>
          <m:r>
            <w:rPr>
              <w:rFonts w:ascii="Cambria Math" w:eastAsiaTheme="minorEastAsia" w:hAnsi="Cambria Math"/>
            </w:rPr>
            <m:t xml:space="preserve"> </m:t>
          </m:r>
        </m:oMath>
      </m:oMathPara>
    </w:p>
    <w:p w:rsidR="006E1754" w:rsidRPr="00B34D8D" w:rsidRDefault="00782522" w:rsidP="006E1754">
      <w:pPr>
        <w:spacing w:before="120" w:after="120"/>
        <w:rPr>
          <w:rFonts w:eastAsiaTheme="minorEastAsia"/>
        </w:rPr>
      </w:pPr>
      <m:oMathPara>
        <m:oMath>
          <m:r>
            <w:rPr>
              <w:rFonts w:ascii="Cambria Math" w:eastAsiaTheme="minorEastAsia" w:hAnsi="Cambria Math"/>
            </w:rPr>
            <m:t>p=0.5</m:t>
          </m:r>
        </m:oMath>
      </m:oMathPara>
    </w:p>
    <w:p w:rsidR="006E1754" w:rsidRDefault="00473F3B" w:rsidP="006E1754">
      <w:pPr>
        <w:spacing w:before="120"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best</m:t>
            </m:r>
          </m:sub>
        </m:sSub>
        <m:r>
          <w:rPr>
            <w:rFonts w:ascii="Cambria Math" w:eastAsiaTheme="minorEastAsia" w:hAnsi="Cambria Math"/>
          </w:rPr>
          <m:t xml:space="preserve"> </m:t>
        </m:r>
      </m:oMath>
      <w:r w:rsidR="006E1754">
        <w:rPr>
          <w:rFonts w:eastAsiaTheme="minorEastAsia" w:hint="eastAsia"/>
        </w:rPr>
        <w:t xml:space="preserve">: the minimum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i</m:t>
            </m:r>
          </m:e>
        </m:d>
      </m:oMath>
      <w:r w:rsidR="006E1754">
        <w:rPr>
          <w:rFonts w:eastAsiaTheme="minorEastAsia" w:hint="eastAsia"/>
        </w:rPr>
        <w:t xml:space="preserve"> in the candidate solution set</w:t>
      </w:r>
    </w:p>
    <w:p w:rsidR="00E27CFD" w:rsidRPr="00F0787D" w:rsidRDefault="006E1754" w:rsidP="00421BAC">
      <w:pPr>
        <w:spacing w:before="120" w:after="120"/>
        <w:jc w:val="center"/>
        <w:rPr>
          <w:rFonts w:eastAsiaTheme="minorEastAsia"/>
        </w:rPr>
      </w:pPr>
      <m:oMath>
        <m:r>
          <w:rPr>
            <w:rFonts w:ascii="Cambria Math" w:eastAsiaTheme="minorEastAsia" w:hAnsi="Cambria Math"/>
          </w:rPr>
          <m:t xml:space="preserve">f </m:t>
        </m:r>
      </m:oMath>
      <w:r>
        <w:rPr>
          <w:rFonts w:eastAsiaTheme="minorEastAsia" w:hint="eastAsia"/>
        </w:rPr>
        <w:t xml:space="preserve">: the average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i</m:t>
            </m:r>
          </m:e>
        </m:d>
      </m:oMath>
      <w:r>
        <w:rPr>
          <w:rFonts w:eastAsiaTheme="minorEastAsia" w:hint="eastAsia"/>
        </w:rPr>
        <w:t xml:space="preserve"> in the candidate solution set</w:t>
      </w:r>
    </w:p>
    <w:p w:rsidR="00E27CFD" w:rsidRPr="0062189A" w:rsidRDefault="00782522" w:rsidP="0062189A">
      <w:pPr>
        <w:pStyle w:val="3"/>
        <w:spacing w:before="156" w:after="156"/>
        <w:ind w:left="607" w:hanging="607"/>
      </w:pPr>
      <w:r>
        <w:rPr>
          <w:rFonts w:hint="eastAsia"/>
        </w:rPr>
        <w:t xml:space="preserve">Relationship </w:t>
      </w:r>
      <w:r>
        <w:rPr>
          <w:rFonts w:eastAsiaTheme="minorEastAsia" w:hint="eastAsia"/>
        </w:rPr>
        <w:t>prediction</w:t>
      </w:r>
      <w:r w:rsidR="00E27CFD" w:rsidRPr="00A91BFB">
        <w:rPr>
          <w:rFonts w:hint="eastAsia"/>
        </w:rPr>
        <w:t xml:space="preserve"> between varying parameters and algorithm performance</w:t>
      </w:r>
    </w:p>
    <w:p w:rsidR="00E27CFD" w:rsidRPr="001A5CFC" w:rsidRDefault="00944CBB" w:rsidP="00F02BB8">
      <w:pPr>
        <w:pStyle w:val="4"/>
        <w:spacing w:before="156" w:after="156"/>
        <w:ind w:left="531" w:hanging="531"/>
      </w:pPr>
      <w:r>
        <w:rPr>
          <w:rFonts w:hint="eastAsia"/>
        </w:rPr>
        <w:t xml:space="preserve">Initial gene pool </w:t>
      </w:r>
      <w:r w:rsidR="00E27CFD" w:rsidRPr="001A5CFC">
        <w:rPr>
          <w:rFonts w:hint="eastAsia"/>
        </w:rPr>
        <w:t xml:space="preserve">size </w:t>
      </w:r>
    </w:p>
    <w:p w:rsidR="00E27CFD" w:rsidRDefault="00E27CFD" w:rsidP="0062189A">
      <w:r>
        <w:rPr>
          <w:rFonts w:hint="eastAsia"/>
        </w:rPr>
        <w:t xml:space="preserve">The pop_size represents the size of the gene pool. To get a relatively stable result, it is necessary to provide a large size of gene pool to </w:t>
      </w:r>
      <w:r>
        <w:t>expand</w:t>
      </w:r>
      <w:r>
        <w:rPr>
          <w:rFonts w:hint="eastAsia"/>
        </w:rPr>
        <w:t xml:space="preserve"> searching space. In the case of small size of gene </w:t>
      </w:r>
      <w:r>
        <w:t>pool,</w:t>
      </w:r>
      <w:r>
        <w:rPr>
          <w:rFonts w:hint="eastAsia"/>
        </w:rPr>
        <w:t xml:space="preserve"> even though the convergence rate and run </w:t>
      </w:r>
      <w:r>
        <w:t>time is</w:t>
      </w:r>
      <w:r>
        <w:rPr>
          <w:rFonts w:hint="eastAsia"/>
        </w:rPr>
        <w:t xml:space="preserve"> fast, it </w:t>
      </w:r>
      <w:r w:rsidR="0062189A">
        <w:t>cannot</w:t>
      </w:r>
      <w:r>
        <w:rPr>
          <w:rFonts w:hint="eastAsia"/>
        </w:rPr>
        <w:t xml:space="preserve"> guarantee to find the shortest path because it contains a small part of genes which may miss some good genes or </w:t>
      </w:r>
      <w:r>
        <w:t>fragments</w:t>
      </w:r>
      <w:r>
        <w:rPr>
          <w:rFonts w:hint="eastAsia"/>
        </w:rPr>
        <w:t xml:space="preserve"> of good genes. So a speculative conclusion is that with the increasing of gene pool size the obtain solution is more stable and accuracy. But for the reason </w:t>
      </w:r>
      <w:r>
        <w:t>of running</w:t>
      </w:r>
      <w:r>
        <w:rPr>
          <w:rFonts w:hint="eastAsia"/>
        </w:rPr>
        <w:t xml:space="preserve"> time and convergence rate, it should not too large. </w:t>
      </w:r>
      <w:r>
        <w:t>T</w:t>
      </w:r>
      <w:r>
        <w:rPr>
          <w:rFonts w:hint="eastAsia"/>
        </w:rPr>
        <w:t xml:space="preserve">he </w:t>
      </w:r>
      <w:r>
        <w:t>precise</w:t>
      </w:r>
      <w:r>
        <w:rPr>
          <w:rFonts w:hint="eastAsia"/>
        </w:rPr>
        <w:t xml:space="preserve"> value of the gene population will be </w:t>
      </w:r>
      <w:r>
        <w:t>confirmed</w:t>
      </w:r>
      <w:r>
        <w:rPr>
          <w:rFonts w:hint="eastAsia"/>
        </w:rPr>
        <w:t xml:space="preserve"> after further analysis and amount of experiments.  </w:t>
      </w:r>
    </w:p>
    <w:p w:rsidR="00E27CFD" w:rsidRPr="001A5CFC" w:rsidRDefault="00E27CFD" w:rsidP="0062189A">
      <w:pPr>
        <w:pStyle w:val="4"/>
        <w:spacing w:before="156" w:after="156"/>
        <w:ind w:left="531" w:hanging="531"/>
      </w:pPr>
      <w:r w:rsidRPr="001A5CFC">
        <w:rPr>
          <w:rFonts w:hint="eastAsia"/>
        </w:rPr>
        <w:t>Generation number</w:t>
      </w:r>
    </w:p>
    <w:p w:rsidR="00E27CFD" w:rsidRPr="0062189A" w:rsidRDefault="00E27CFD" w:rsidP="0062189A">
      <w:r>
        <w:rPr>
          <w:rFonts w:hint="eastAsia"/>
        </w:rPr>
        <w:t xml:space="preserve">Generation time not only is a necessary condition to get a stable and </w:t>
      </w:r>
      <w:r>
        <w:t>accu</w:t>
      </w:r>
      <w:r>
        <w:rPr>
          <w:rFonts w:hint="eastAsia"/>
        </w:rPr>
        <w:t>rate solution</w:t>
      </w:r>
      <w:r>
        <w:t xml:space="preserve"> but</w:t>
      </w:r>
      <w:r>
        <w:rPr>
          <w:rFonts w:hint="eastAsia"/>
        </w:rPr>
        <w:t xml:space="preserve"> also has ability to terminate the algorithm. Like the real nature </w:t>
      </w:r>
      <w:r>
        <w:t>a relatively stable and good gene</w:t>
      </w:r>
      <w:r>
        <w:rPr>
          <w:rFonts w:hint="eastAsia"/>
        </w:rPr>
        <w:t xml:space="preserve"> must through a series of selection, crossover, and variation </w:t>
      </w:r>
      <w:r>
        <w:t>processes. This program also needs</w:t>
      </w:r>
      <w:r>
        <w:rPr>
          <w:rFonts w:hint="eastAsia"/>
        </w:rPr>
        <w:t xml:space="preserve"> to iterate lots of times to make the convergence constrains to a specific tendency which closing to the optimal solution. </w:t>
      </w:r>
      <w:r>
        <w:t>The</w:t>
      </w:r>
      <w:r>
        <w:rPr>
          <w:rFonts w:hint="eastAsia"/>
        </w:rPr>
        <w:t xml:space="preserve"> selection of generation number should be paid attention because if the generation number is too small, it is possible that this algorithm </w:t>
      </w:r>
      <w:r w:rsidR="0062189A">
        <w:t>cannot</w:t>
      </w:r>
      <w:r>
        <w:rPr>
          <w:rFonts w:hint="eastAsia"/>
        </w:rPr>
        <w:t xml:space="preserve"> find the optimal solution. </w:t>
      </w:r>
      <w:r>
        <w:t>If</w:t>
      </w:r>
      <w:r>
        <w:rPr>
          <w:rFonts w:hint="eastAsia"/>
        </w:rPr>
        <w:t xml:space="preserve"> the generation number is too big, it is inefficiency </w:t>
      </w:r>
      <w:r>
        <w:t>because</w:t>
      </w:r>
      <w:r>
        <w:rPr>
          <w:rFonts w:hint="eastAsia"/>
        </w:rPr>
        <w:t xml:space="preserve"> it needs more time to run the program. </w:t>
      </w:r>
      <w:r>
        <w:t>M</w:t>
      </w:r>
      <w:r>
        <w:rPr>
          <w:rFonts w:hint="eastAsia"/>
        </w:rPr>
        <w:t xml:space="preserve">ore serious phenomenon is that it breaks the original generated good solutions and </w:t>
      </w:r>
      <w:r>
        <w:t>produces</w:t>
      </w:r>
      <w:r>
        <w:rPr>
          <w:rFonts w:hint="eastAsia"/>
        </w:rPr>
        <w:t xml:space="preserve"> some bad solution. </w:t>
      </w:r>
      <w:r>
        <w:t>So</w:t>
      </w:r>
      <w:r>
        <w:rPr>
          <w:rFonts w:hint="eastAsia"/>
        </w:rPr>
        <w:t xml:space="preserve"> the generation number should satisfy two conditions which are finding the optimal solution and voiding the situation of breaking original good solutions. </w:t>
      </w:r>
      <w:r>
        <w:t>T</w:t>
      </w:r>
      <w:r>
        <w:rPr>
          <w:rFonts w:hint="eastAsia"/>
        </w:rPr>
        <w:t xml:space="preserve">he </w:t>
      </w:r>
      <w:r>
        <w:t>precise</w:t>
      </w:r>
      <w:r>
        <w:rPr>
          <w:rFonts w:hint="eastAsia"/>
        </w:rPr>
        <w:t xml:space="preserve"> value of the generation number will be </w:t>
      </w:r>
      <w:r>
        <w:t>confirmed</w:t>
      </w:r>
      <w:r>
        <w:rPr>
          <w:rFonts w:hint="eastAsia"/>
        </w:rPr>
        <w:t xml:space="preserve"> after further analysis and amount of experiments</w:t>
      </w:r>
      <w:r>
        <w:t>.</w:t>
      </w:r>
      <w:r>
        <w:rPr>
          <w:rFonts w:hint="eastAsia"/>
        </w:rPr>
        <w:t xml:space="preserve"> Meanwhile, the generation number can terminate the algorithm by </w:t>
      </w:r>
      <w:r>
        <w:t>execut</w:t>
      </w:r>
      <w:r>
        <w:rPr>
          <w:rFonts w:hint="eastAsia"/>
        </w:rPr>
        <w:t>ing generation number time of iterations.</w:t>
      </w:r>
    </w:p>
    <w:p w:rsidR="00E27CFD" w:rsidRPr="001A5CFC" w:rsidRDefault="00E27CFD" w:rsidP="0062189A">
      <w:pPr>
        <w:pStyle w:val="4"/>
        <w:spacing w:before="156" w:after="156"/>
        <w:ind w:left="531" w:hanging="531"/>
      </w:pPr>
      <w:r w:rsidRPr="001A5CFC">
        <w:lastRenderedPageBreak/>
        <w:t>Crossover</w:t>
      </w:r>
      <w:r w:rsidRPr="001A5CFC">
        <w:rPr>
          <w:rFonts w:hint="eastAsia"/>
        </w:rPr>
        <w:t xml:space="preserve"> probability</w:t>
      </w:r>
    </w:p>
    <w:p w:rsidR="00E27CFD" w:rsidRDefault="00E27CFD" w:rsidP="0062189A">
      <w:r>
        <w:rPr>
          <w:rFonts w:hint="eastAsia"/>
        </w:rPr>
        <w:t xml:space="preserve">Crossover process has ability to produce new child solutions by cross gene fragments. Different from nature crossover process which is achieved by random, </w:t>
      </w:r>
      <w:r>
        <w:t>in</w:t>
      </w:r>
      <w:r>
        <w:rPr>
          <w:rFonts w:hint="eastAsia"/>
        </w:rPr>
        <w:t xml:space="preserve"> this program, the crossover process is implemented by calling greedy method which always </w:t>
      </w:r>
      <w:r>
        <w:t>chooses</w:t>
      </w:r>
      <w:r>
        <w:rPr>
          <w:rFonts w:hint="eastAsia"/>
        </w:rPr>
        <w:t xml:space="preserve"> the best </w:t>
      </w:r>
      <w:r>
        <w:t>fragments</w:t>
      </w:r>
      <w:r>
        <w:rPr>
          <w:rFonts w:hint="eastAsia"/>
        </w:rPr>
        <w:t xml:space="preserve"> of the </w:t>
      </w:r>
      <w:r>
        <w:t>parents’</w:t>
      </w:r>
      <w:r>
        <w:rPr>
          <w:rFonts w:hint="eastAsia"/>
        </w:rPr>
        <w:t xml:space="preserve"> genes in two directions </w:t>
      </w:r>
      <w:r>
        <w:t>consist</w:t>
      </w:r>
      <w:r>
        <w:rPr>
          <w:rFonts w:hint="eastAsia"/>
        </w:rPr>
        <w:t xml:space="preserve">ing of two child genes. </w:t>
      </w:r>
      <w:r>
        <w:t>T</w:t>
      </w:r>
      <w:r>
        <w:rPr>
          <w:rFonts w:hint="eastAsia"/>
        </w:rPr>
        <w:t xml:space="preserve">his method can promise cover more genes and it accelerates </w:t>
      </w:r>
      <w:r>
        <w:t>convergence</w:t>
      </w:r>
      <w:r>
        <w:rPr>
          <w:rFonts w:hint="eastAsia"/>
        </w:rPr>
        <w:t xml:space="preserve"> rate. </w:t>
      </w:r>
      <w:r>
        <w:t>I</w:t>
      </w:r>
      <w:r>
        <w:rPr>
          <w:rFonts w:hint="eastAsia"/>
        </w:rPr>
        <w:t xml:space="preserve">n </w:t>
      </w:r>
      <w:r>
        <w:t>this</w:t>
      </w:r>
      <w:r>
        <w:rPr>
          <w:rFonts w:hint="eastAsia"/>
        </w:rPr>
        <w:t xml:space="preserve"> respect, it seems that it is a good choice to improve crossover probability. </w:t>
      </w:r>
      <w:r>
        <w:t>However</w:t>
      </w:r>
      <w:r>
        <w:rPr>
          <w:rFonts w:hint="eastAsia"/>
        </w:rPr>
        <w:t xml:space="preserve">, High crossover probability can produce the local optimal solution because it always choose the better solution and leave out gene </w:t>
      </w:r>
      <w:r>
        <w:t>fragments</w:t>
      </w:r>
      <w:r>
        <w:rPr>
          <w:rFonts w:hint="eastAsia"/>
        </w:rPr>
        <w:t xml:space="preserve"> which is not a better choice in previous generations but can produce optimal solution in other generations. So to avoid to this situation, the crossover probability should be limited. Meanwhile, to accelerate convergence rate, the crossover probability should not too small. </w:t>
      </w:r>
      <w:r>
        <w:t>T</w:t>
      </w:r>
      <w:r>
        <w:rPr>
          <w:rFonts w:hint="eastAsia"/>
        </w:rPr>
        <w:t xml:space="preserve">he </w:t>
      </w:r>
      <w:r>
        <w:t>precise</w:t>
      </w:r>
      <w:r>
        <w:rPr>
          <w:rFonts w:hint="eastAsia"/>
        </w:rPr>
        <w:t xml:space="preserve"> value of the crossover probability will be </w:t>
      </w:r>
      <w:r>
        <w:t>confirmed</w:t>
      </w:r>
      <w:r>
        <w:rPr>
          <w:rFonts w:hint="eastAsia"/>
        </w:rPr>
        <w:t xml:space="preserve"> after further analysis and </w:t>
      </w:r>
      <w:bookmarkStart w:id="5" w:name="OLE_LINK1"/>
      <w:bookmarkStart w:id="6" w:name="OLE_LINK2"/>
      <w:r>
        <w:rPr>
          <w:rFonts w:hint="eastAsia"/>
        </w:rPr>
        <w:t>amount of experiments.</w:t>
      </w:r>
      <w:bookmarkEnd w:id="5"/>
      <w:bookmarkEnd w:id="6"/>
    </w:p>
    <w:p w:rsidR="00E27CFD" w:rsidRPr="001A5CFC" w:rsidRDefault="00E27CFD" w:rsidP="0062189A">
      <w:pPr>
        <w:pStyle w:val="4"/>
        <w:spacing w:before="156" w:after="156"/>
        <w:ind w:left="531" w:hanging="531"/>
      </w:pPr>
      <w:r w:rsidRPr="001A5CFC">
        <w:rPr>
          <w:rFonts w:hint="eastAsia"/>
        </w:rPr>
        <w:t>Variation probability</w:t>
      </w:r>
    </w:p>
    <w:p w:rsidR="00E27CFD" w:rsidRDefault="00E27CFD" w:rsidP="0062189A">
      <w:r>
        <w:t>V</w:t>
      </w:r>
      <w:r>
        <w:rPr>
          <w:rFonts w:hint="eastAsia"/>
        </w:rPr>
        <w:t xml:space="preserve">ariation section has ability to generate new genes by reversing the original gene fragments which can expand searching space at the same time. </w:t>
      </w:r>
      <w:r>
        <w:t>In</w:t>
      </w:r>
      <w:r>
        <w:rPr>
          <w:rFonts w:hint="eastAsia"/>
        </w:rPr>
        <w:t xml:space="preserve"> this aspect, it seems it better to improve the variation probability. </w:t>
      </w:r>
      <w:r>
        <w:t>However</w:t>
      </w:r>
      <w:r>
        <w:rPr>
          <w:rFonts w:hint="eastAsia"/>
        </w:rPr>
        <w:t>, if the</w:t>
      </w:r>
      <w:r w:rsidR="0062189A">
        <w:rPr>
          <w:rFonts w:hint="eastAsia"/>
        </w:rPr>
        <w:t xml:space="preserve"> </w:t>
      </w:r>
      <w:r>
        <w:t>V</w:t>
      </w:r>
      <w:r>
        <w:rPr>
          <w:rFonts w:hint="eastAsia"/>
        </w:rPr>
        <w:t xml:space="preserve">ariation probability is too </w:t>
      </w:r>
      <w:r>
        <w:t>high;</w:t>
      </w:r>
      <w:r>
        <w:rPr>
          <w:rFonts w:hint="eastAsia"/>
        </w:rPr>
        <w:t xml:space="preserve"> it is possible to break the original good solutions also because the variation is randomly. </w:t>
      </w:r>
      <w:r>
        <w:t>M</w:t>
      </w:r>
      <w:r>
        <w:rPr>
          <w:rFonts w:hint="eastAsia"/>
        </w:rPr>
        <w:t xml:space="preserve">oreover, it slows the </w:t>
      </w:r>
      <w:r>
        <w:t>convergence</w:t>
      </w:r>
      <w:r>
        <w:rPr>
          <w:rFonts w:hint="eastAsia"/>
        </w:rPr>
        <w:t xml:space="preserve"> rate or even no convergence. </w:t>
      </w:r>
      <w:r>
        <w:t>I</w:t>
      </w:r>
      <w:r>
        <w:rPr>
          <w:rFonts w:hint="eastAsia"/>
        </w:rPr>
        <w:t xml:space="preserve">n the case of the variation probability is too </w:t>
      </w:r>
      <w:r>
        <w:t>small;</w:t>
      </w:r>
      <w:r>
        <w:rPr>
          <w:rFonts w:hint="eastAsia"/>
        </w:rPr>
        <w:t xml:space="preserve"> the search space is narrow which may cause local minimum solution. </w:t>
      </w:r>
      <w:r>
        <w:t>So</w:t>
      </w:r>
      <w:r>
        <w:rPr>
          <w:rFonts w:hint="eastAsia"/>
        </w:rPr>
        <w:t xml:space="preserve"> the </w:t>
      </w:r>
      <w:r>
        <w:t>selection of variation needs</w:t>
      </w:r>
      <w:r>
        <w:rPr>
          <w:rFonts w:hint="eastAsia"/>
        </w:rPr>
        <w:t xml:space="preserve"> to satisfy two conditions which are avoiding local </w:t>
      </w:r>
      <w:r>
        <w:t>optimal</w:t>
      </w:r>
      <w:r>
        <w:rPr>
          <w:rFonts w:hint="eastAsia"/>
        </w:rPr>
        <w:t xml:space="preserve"> solution and guarantee </w:t>
      </w:r>
      <w:r>
        <w:t>convergence</w:t>
      </w:r>
      <w:r>
        <w:rPr>
          <w:rFonts w:hint="eastAsia"/>
        </w:rPr>
        <w:t xml:space="preserve">. </w:t>
      </w:r>
      <w:r>
        <w:t>T</w:t>
      </w:r>
      <w:r>
        <w:rPr>
          <w:rFonts w:hint="eastAsia"/>
        </w:rPr>
        <w:t xml:space="preserve">he </w:t>
      </w:r>
      <w:r>
        <w:t>precise</w:t>
      </w:r>
      <w:r>
        <w:rPr>
          <w:rFonts w:hint="eastAsia"/>
        </w:rPr>
        <w:t xml:space="preserve"> value of the crossover probability will be </w:t>
      </w:r>
      <w:r>
        <w:t>confirmed</w:t>
      </w:r>
      <w:r>
        <w:rPr>
          <w:rFonts w:hint="eastAsia"/>
        </w:rPr>
        <w:t xml:space="preserve"> after further analysis and amount of experiments.  </w:t>
      </w:r>
    </w:p>
    <w:p w:rsidR="00E27CFD" w:rsidRPr="00F972DE" w:rsidRDefault="00E27CFD" w:rsidP="006F6ED4">
      <w:pPr>
        <w:pStyle w:val="3"/>
        <w:spacing w:before="156" w:after="156"/>
        <w:ind w:left="607" w:hanging="607"/>
      </w:pPr>
      <w:r w:rsidRPr="00F972DE">
        <w:rPr>
          <w:rFonts w:hint="eastAsia"/>
        </w:rPr>
        <w:t>Analyze the effects of parameters(according to specific data)</w:t>
      </w:r>
    </w:p>
    <w:p w:rsidR="006F6ED4" w:rsidRDefault="00E27CFD" w:rsidP="006F6ED4">
      <w:r>
        <w:rPr>
          <w:rFonts w:hint="eastAsia"/>
        </w:rPr>
        <w:t>Generic algorithm is a searching algorithm with generation and detection process. Colony is the object for crossover and variation operations. With the increasing of population size search space expands and the probability to obtain globally optimal solution amplifies. However, in the case of the population size is too large, it not only multiplies the complexity of the algorithm but also may drop the probability that high fitne</w:t>
      </w:r>
      <w:r w:rsidR="00992DEB">
        <w:rPr>
          <w:rFonts w:hint="eastAsia"/>
        </w:rPr>
        <w:t xml:space="preserve">ss genes been selected.  </w:t>
      </w:r>
      <w:r w:rsidR="00AB2258">
        <w:rPr>
          <w:rFonts w:hint="eastAsia"/>
        </w:rPr>
        <w:t>Figure</w:t>
      </w:r>
      <w:r w:rsidR="00992DEB">
        <w:rPr>
          <w:rFonts w:hint="eastAsia"/>
        </w:rPr>
        <w:t xml:space="preserve">6 and </w:t>
      </w:r>
      <w:r w:rsidR="00AB2258">
        <w:rPr>
          <w:rFonts w:hint="eastAsia"/>
        </w:rPr>
        <w:t>figure</w:t>
      </w:r>
      <w:r w:rsidR="00992DEB">
        <w:rPr>
          <w:rFonts w:hint="eastAsia"/>
        </w:rPr>
        <w:t>7</w:t>
      </w:r>
      <w:r>
        <w:rPr>
          <w:rFonts w:hint="eastAsia"/>
        </w:rPr>
        <w:t xml:space="preserve"> show the generic algorithm performances with the changing of population size and generation number. </w:t>
      </w:r>
    </w:p>
    <w:p w:rsidR="00F0787D" w:rsidRDefault="00F0787D" w:rsidP="006F6ED4"/>
    <w:p w:rsidR="00F0787D" w:rsidRDefault="00F0787D" w:rsidP="006F6ED4"/>
    <w:p w:rsidR="00E27CFD" w:rsidRDefault="00E27CFD" w:rsidP="00F02BB8">
      <w:pPr>
        <w:pStyle w:val="4"/>
        <w:spacing w:before="156" w:after="156"/>
        <w:ind w:left="531" w:hanging="531"/>
      </w:pPr>
      <w:r w:rsidRPr="00F02BB8">
        <w:rPr>
          <w:rFonts w:hint="eastAsia"/>
        </w:rPr>
        <w:lastRenderedPageBreak/>
        <w:t>r</w:t>
      </w:r>
      <w:r w:rsidRPr="003F7CFB">
        <w:rPr>
          <w:rFonts w:hint="eastAsia"/>
        </w:rPr>
        <w:t xml:space="preserve">elationships between pop_size and algorithm performance </w:t>
      </w:r>
    </w:p>
    <w:tbl>
      <w:tblPr>
        <w:tblStyle w:val="-1"/>
        <w:tblW w:w="0" w:type="auto"/>
        <w:jc w:val="center"/>
        <w:tblLook w:val="04A0" w:firstRow="1" w:lastRow="0" w:firstColumn="1" w:lastColumn="0" w:noHBand="0" w:noVBand="1"/>
      </w:tblPr>
      <w:tblGrid>
        <w:gridCol w:w="2130"/>
        <w:gridCol w:w="2130"/>
        <w:gridCol w:w="2131"/>
        <w:gridCol w:w="2131"/>
      </w:tblGrid>
      <w:tr w:rsidR="006F6ED4" w:rsidTr="008E6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Pop</w:t>
            </w:r>
            <w:r w:rsidR="006F63E9" w:rsidRPr="00467CC7">
              <w:rPr>
                <w:rFonts w:hint="eastAsia"/>
                <w:color w:val="000000" w:themeColor="text1"/>
              </w:rPr>
              <w:t xml:space="preserve"> </w:t>
            </w:r>
            <w:r w:rsidRPr="00467CC7">
              <w:rPr>
                <w:rFonts w:hint="eastAsia"/>
                <w:color w:val="000000" w:themeColor="text1"/>
              </w:rPr>
              <w:t>size</w:t>
            </w:r>
            <w:r w:rsidR="00D76B69" w:rsidRPr="00467CC7">
              <w:rPr>
                <w:rFonts w:hint="eastAsia"/>
                <w:color w:val="000000" w:themeColor="text1"/>
              </w:rPr>
              <w:t xml:space="preserve"> n</w:t>
            </w:r>
          </w:p>
        </w:tc>
        <w:tc>
          <w:tcPr>
            <w:tcW w:w="2130" w:type="dxa"/>
          </w:tcPr>
          <w:p w:rsidR="006F6ED4" w:rsidRPr="00467CC7" w:rsidRDefault="006F6ED4"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Best Cost</w:t>
            </w:r>
          </w:p>
        </w:tc>
        <w:tc>
          <w:tcPr>
            <w:tcW w:w="2131" w:type="dxa"/>
          </w:tcPr>
          <w:p w:rsidR="006F6ED4" w:rsidRPr="00467CC7" w:rsidRDefault="006F6ED4"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Average Cost</w:t>
            </w:r>
          </w:p>
        </w:tc>
        <w:tc>
          <w:tcPr>
            <w:tcW w:w="2131" w:type="dxa"/>
          </w:tcPr>
          <w:p w:rsidR="006F6ED4" w:rsidRPr="00467CC7" w:rsidRDefault="006F6ED4"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Convergence Time</w:t>
            </w:r>
          </w:p>
        </w:tc>
      </w:tr>
      <w:tr w:rsidR="006F6ED4" w:rsidTr="008E6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100</w:t>
            </w:r>
          </w:p>
        </w:tc>
        <w:tc>
          <w:tcPr>
            <w:tcW w:w="2130"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342</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468.24</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259</w:t>
            </w:r>
          </w:p>
        </w:tc>
      </w:tr>
      <w:tr w:rsidR="006F6ED4" w:rsidTr="008E6CCE">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200</w:t>
            </w:r>
          </w:p>
        </w:tc>
        <w:tc>
          <w:tcPr>
            <w:tcW w:w="2130"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314</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460.32</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506</w:t>
            </w:r>
          </w:p>
        </w:tc>
      </w:tr>
      <w:tr w:rsidR="006F6ED4" w:rsidTr="008E6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300</w:t>
            </w:r>
          </w:p>
        </w:tc>
        <w:tc>
          <w:tcPr>
            <w:tcW w:w="2130"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303</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466.97</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833</w:t>
            </w:r>
          </w:p>
        </w:tc>
      </w:tr>
      <w:tr w:rsidR="006F6ED4" w:rsidTr="008E6CCE">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400</w:t>
            </w:r>
          </w:p>
        </w:tc>
        <w:tc>
          <w:tcPr>
            <w:tcW w:w="2130"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302</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459.745</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1185</w:t>
            </w:r>
          </w:p>
        </w:tc>
      </w:tr>
      <w:tr w:rsidR="006F6ED4" w:rsidTr="008E6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500</w:t>
            </w:r>
          </w:p>
        </w:tc>
        <w:tc>
          <w:tcPr>
            <w:tcW w:w="2130"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293</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458.678</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1471</w:t>
            </w:r>
          </w:p>
        </w:tc>
      </w:tr>
      <w:tr w:rsidR="006F6ED4" w:rsidTr="008E6CCE">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600</w:t>
            </w:r>
          </w:p>
        </w:tc>
        <w:tc>
          <w:tcPr>
            <w:tcW w:w="2130"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293</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468.098</w:t>
            </w:r>
          </w:p>
        </w:tc>
        <w:tc>
          <w:tcPr>
            <w:tcW w:w="2131" w:type="dxa"/>
          </w:tcPr>
          <w:p w:rsidR="006F6ED4" w:rsidRPr="00467CC7" w:rsidRDefault="006F6ED4"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2146</w:t>
            </w:r>
          </w:p>
        </w:tc>
      </w:tr>
      <w:tr w:rsidR="006F6ED4" w:rsidTr="008E6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F6ED4" w:rsidRPr="00467CC7" w:rsidRDefault="006F6ED4" w:rsidP="00467CC7">
            <w:pPr>
              <w:jc w:val="center"/>
              <w:rPr>
                <w:color w:val="000000" w:themeColor="text1"/>
              </w:rPr>
            </w:pPr>
            <w:r w:rsidRPr="00467CC7">
              <w:rPr>
                <w:rFonts w:hint="eastAsia"/>
                <w:color w:val="000000" w:themeColor="text1"/>
              </w:rPr>
              <w:t>700</w:t>
            </w:r>
          </w:p>
        </w:tc>
        <w:tc>
          <w:tcPr>
            <w:tcW w:w="2130"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293</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459.551</w:t>
            </w:r>
          </w:p>
        </w:tc>
        <w:tc>
          <w:tcPr>
            <w:tcW w:w="2131" w:type="dxa"/>
          </w:tcPr>
          <w:p w:rsidR="006F6ED4" w:rsidRPr="00467CC7" w:rsidRDefault="006F6ED4"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2688</w:t>
            </w:r>
          </w:p>
        </w:tc>
      </w:tr>
    </w:tbl>
    <w:p w:rsidR="00B54448" w:rsidRPr="00B54448" w:rsidRDefault="00885F01" w:rsidP="00A37AB1">
      <m:oMathPara>
        <m:oMath>
          <m:r>
            <m:rPr>
              <m:sty m:val="p"/>
            </m:rPr>
            <w:rPr>
              <w:rFonts w:ascii="Cambria Math" w:hAnsi="Cambria Math"/>
            </w:rPr>
            <m:t>T</m:t>
          </m:r>
          <m:r>
            <m:rPr>
              <m:sty m:val="p"/>
            </m:rPr>
            <w:rPr>
              <w:rFonts w:ascii="Cambria Math" w:hAnsi="Cambria Math" w:hint="eastAsia"/>
            </w:rPr>
            <m:t>able</m:t>
          </m:r>
          <m:r>
            <m:rPr>
              <m:sty m:val="p"/>
            </m:rPr>
            <w:rPr>
              <w:rFonts w:ascii="Cambria Math" w:hAnsi="Cambria Math"/>
            </w:rPr>
            <m:t>.4</m:t>
          </m:r>
          <m:r>
            <m:rPr>
              <m:sty m:val="p"/>
            </m:rPr>
            <w:rPr>
              <w:rFonts w:ascii="Cambria Math" w:hAnsi="Cambria Math" w:hint="eastAsia"/>
              <w:sz w:val="18"/>
              <w:szCs w:val="18"/>
            </w:rPr>
            <m:t xml:space="preserve"> </m:t>
          </m:r>
          <m:r>
            <m:rPr>
              <m:sty m:val="p"/>
            </m:rPr>
            <w:rPr>
              <w:rFonts w:ascii="Cambria Math" w:hAnsi="Cambria Math"/>
            </w:rPr>
            <m:t xml:space="preserve"> The relationship between initial gene pool size and the </m:t>
          </m:r>
        </m:oMath>
      </m:oMathPara>
    </w:p>
    <w:p w:rsidR="00E27CFD" w:rsidRPr="004E42CA" w:rsidRDefault="00B54448" w:rsidP="00A37AB1">
      <m:oMathPara>
        <m:oMath>
          <m:r>
            <m:rPr>
              <m:sty m:val="p"/>
            </m:rPr>
            <w:rPr>
              <w:rFonts w:ascii="Cambria Math" w:hAnsi="Cambria Math"/>
            </w:rPr>
            <m:t>algorithm cost and convergence time</m:t>
          </m:r>
        </m:oMath>
      </m:oMathPara>
    </w:p>
    <w:p w:rsidR="00E27CFD" w:rsidRPr="007B224F" w:rsidRDefault="00E27CFD" w:rsidP="002C2352">
      <w:r>
        <w:rPr>
          <w:rFonts w:hint="eastAsia"/>
          <w:noProof/>
        </w:rPr>
        <w:drawing>
          <wp:inline distT="0" distB="0" distL="0" distR="0" wp14:anchorId="1BE7FF30" wp14:editId="2E358C09">
            <wp:extent cx="5276850" cy="3952875"/>
            <wp:effectExtent l="0" t="0" r="0" b="9525"/>
            <wp:docPr id="16" name="图片 16" descr="种群大小与迭代次数和最优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种群大小与迭代次数和最优路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0D4B5B" w:rsidRPr="00B54448" w:rsidRDefault="006F33F0" w:rsidP="000D4B5B">
      <m:oMathPara>
        <m:oMath>
          <m:r>
            <m:rPr>
              <m:sty m:val="p"/>
            </m:rPr>
            <w:rPr>
              <w:rFonts w:ascii="Cambria Math" w:hAnsi="Cambria Math"/>
            </w:rPr>
            <m:t xml:space="preserve">Fig.6   The relationship between initial gene pool size and the </m:t>
          </m:r>
        </m:oMath>
      </m:oMathPara>
    </w:p>
    <w:p w:rsidR="002C2352" w:rsidRPr="002C2352" w:rsidRDefault="000D4B5B" w:rsidP="000D4B5B">
      <w:pPr>
        <w:rPr>
          <w:rFonts w:ascii="Tahoma" w:hAnsi="Tahoma"/>
        </w:rPr>
      </w:pPr>
      <m:oMathPara>
        <m:oMath>
          <m:r>
            <m:rPr>
              <m:sty m:val="p"/>
            </m:rPr>
            <w:rPr>
              <w:rFonts w:ascii="Cambria Math" w:hAnsi="Cambria Math"/>
            </w:rPr>
            <m:t>algorithm cost and convergence time</m:t>
          </m:r>
        </m:oMath>
      </m:oMathPara>
    </w:p>
    <w:p w:rsidR="00E27CFD" w:rsidRDefault="00992DEB" w:rsidP="007B224F">
      <w:r>
        <w:rPr>
          <w:rFonts w:hint="eastAsia"/>
        </w:rPr>
        <w:t xml:space="preserve">From </w:t>
      </w:r>
      <w:r w:rsidR="00AB2258">
        <w:rPr>
          <w:rFonts w:hint="eastAsia"/>
        </w:rPr>
        <w:t>figure</w:t>
      </w:r>
      <w:r>
        <w:rPr>
          <w:rFonts w:hint="eastAsia"/>
        </w:rPr>
        <w:t>6</w:t>
      </w:r>
      <w:r w:rsidR="00E27CFD">
        <w:rPr>
          <w:rFonts w:hint="eastAsia"/>
        </w:rPr>
        <w:t xml:space="preserve"> drawn by </w:t>
      </w:r>
      <w:proofErr w:type="spellStart"/>
      <w:r w:rsidR="00E27CFD">
        <w:rPr>
          <w:rFonts w:hint="eastAsia"/>
        </w:rPr>
        <w:t>mat</w:t>
      </w:r>
      <w:r>
        <w:rPr>
          <w:rFonts w:hint="eastAsia"/>
        </w:rPr>
        <w:t>lab</w:t>
      </w:r>
      <w:proofErr w:type="spellEnd"/>
      <w:r>
        <w:rPr>
          <w:rFonts w:hint="eastAsia"/>
        </w:rPr>
        <w:t xml:space="preserve"> according to data of table 4</w:t>
      </w:r>
      <w:r w:rsidR="00E27CFD">
        <w:rPr>
          <w:rFonts w:hint="eastAsia"/>
        </w:rPr>
        <w:t xml:space="preserve">, </w:t>
      </w:r>
      <w:r w:rsidR="00E27CFD">
        <w:t>it</w:t>
      </w:r>
      <w:r w:rsidR="00E27CFD">
        <w:rPr>
          <w:rFonts w:hint="eastAsia"/>
        </w:rPr>
        <w:t xml:space="preserve"> is apparent that with the increasing of population size, shortest distance and average distance decrease which means the solution is closing to the optimal solution.</w:t>
      </w:r>
    </w:p>
    <w:p w:rsidR="00E27CFD" w:rsidRDefault="00E27CFD" w:rsidP="007B224F">
      <w:r>
        <w:rPr>
          <w:rFonts w:hint="eastAsia"/>
        </w:rPr>
        <w:t xml:space="preserve">An obvious phenomenon is when population size equals and large than 500 the shortest distance is fixed which is 293. And the average distance change range is not too much. This indicates that in this scale of this specific problem, 500 or more than 500 population </w:t>
      </w:r>
      <w:r>
        <w:t>sizes</w:t>
      </w:r>
      <w:r>
        <w:rPr>
          <w:rFonts w:hint="eastAsia"/>
        </w:rPr>
        <w:t xml:space="preserve"> is required to obtain </w:t>
      </w:r>
      <w:r>
        <w:rPr>
          <w:rFonts w:hint="eastAsia"/>
        </w:rPr>
        <w:lastRenderedPageBreak/>
        <w:t xml:space="preserve">optimal solution. However, running time represents up trend which implies that the program applies more time on executing generic algorithm with larger size of colony population. </w:t>
      </w:r>
      <w:r>
        <w:t>T</w:t>
      </w:r>
      <w:r>
        <w:rPr>
          <w:rFonts w:hint="eastAsia"/>
        </w:rPr>
        <w:t>o guarantee the conditions that obtain the optimal solution and reduce the complexity of the problem which is shorten running time,</w:t>
      </w:r>
      <w:r w:rsidR="00992DEB">
        <w:rPr>
          <w:rFonts w:hint="eastAsia"/>
        </w:rPr>
        <w:t xml:space="preserve"> value</w:t>
      </w:r>
      <w:r>
        <w:rPr>
          <w:rFonts w:hint="eastAsia"/>
        </w:rPr>
        <w:t xml:space="preserve"> 500 is been considered to be the best choice.      </w:t>
      </w:r>
    </w:p>
    <w:p w:rsidR="00E27CFD" w:rsidRDefault="00E27CFD" w:rsidP="00F02BB8">
      <w:pPr>
        <w:pStyle w:val="4"/>
        <w:spacing w:before="156" w:after="156"/>
        <w:ind w:left="531" w:hanging="531"/>
      </w:pPr>
      <w:r w:rsidRPr="003F7CFB">
        <w:rPr>
          <w:rFonts w:hint="eastAsia"/>
        </w:rPr>
        <w:t xml:space="preserve">relationships between </w:t>
      </w:r>
      <w:r>
        <w:rPr>
          <w:rFonts w:hint="eastAsia"/>
        </w:rPr>
        <w:t>generation number</w:t>
      </w:r>
      <w:r w:rsidRPr="003F7CFB">
        <w:rPr>
          <w:rFonts w:hint="eastAsia"/>
        </w:rPr>
        <w:t xml:space="preserve"> and algorithm performance </w:t>
      </w:r>
    </w:p>
    <w:tbl>
      <w:tblPr>
        <w:tblStyle w:val="-60"/>
        <w:tblW w:w="0" w:type="auto"/>
        <w:jc w:val="center"/>
        <w:tblLook w:val="04A0" w:firstRow="1" w:lastRow="0" w:firstColumn="1" w:lastColumn="0" w:noHBand="0" w:noVBand="1"/>
      </w:tblPr>
      <w:tblGrid>
        <w:gridCol w:w="2130"/>
        <w:gridCol w:w="2130"/>
        <w:gridCol w:w="2131"/>
        <w:gridCol w:w="2131"/>
      </w:tblGrid>
      <w:tr w:rsidR="00467CC7" w:rsidTr="00467C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Iteration times</w:t>
            </w:r>
          </w:p>
        </w:tc>
        <w:tc>
          <w:tcPr>
            <w:tcW w:w="2130" w:type="dxa"/>
          </w:tcPr>
          <w:p w:rsidR="00467CC7" w:rsidRPr="00467CC7" w:rsidRDefault="00467CC7"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Best Cost</w:t>
            </w:r>
          </w:p>
        </w:tc>
        <w:tc>
          <w:tcPr>
            <w:tcW w:w="2131" w:type="dxa"/>
          </w:tcPr>
          <w:p w:rsidR="00467CC7" w:rsidRPr="00467CC7" w:rsidRDefault="00467CC7"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Average cost</w:t>
            </w:r>
          </w:p>
        </w:tc>
        <w:tc>
          <w:tcPr>
            <w:tcW w:w="2131" w:type="dxa"/>
          </w:tcPr>
          <w:p w:rsidR="00467CC7" w:rsidRPr="00467CC7" w:rsidRDefault="00467CC7" w:rsidP="00467CC7">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Convergence time</w:t>
            </w:r>
          </w:p>
        </w:tc>
      </w:tr>
      <w:tr w:rsidR="00467CC7" w:rsidTr="0046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100</w:t>
            </w:r>
          </w:p>
        </w:tc>
        <w:tc>
          <w:tcPr>
            <w:tcW w:w="2130"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320</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458.524</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366</w:t>
            </w:r>
          </w:p>
        </w:tc>
      </w:tr>
      <w:tr w:rsidR="00467CC7" w:rsidTr="00467CC7">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200</w:t>
            </w:r>
          </w:p>
        </w:tc>
        <w:tc>
          <w:tcPr>
            <w:tcW w:w="2130"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310</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465.898</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697</w:t>
            </w:r>
          </w:p>
        </w:tc>
      </w:tr>
      <w:tr w:rsidR="00467CC7" w:rsidTr="0046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300</w:t>
            </w:r>
          </w:p>
        </w:tc>
        <w:tc>
          <w:tcPr>
            <w:tcW w:w="2130"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303</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461.792</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937</w:t>
            </w:r>
          </w:p>
        </w:tc>
      </w:tr>
      <w:tr w:rsidR="00467CC7" w:rsidTr="00467CC7">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400</w:t>
            </w:r>
          </w:p>
        </w:tc>
        <w:tc>
          <w:tcPr>
            <w:tcW w:w="2130"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293</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463.662</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1315</w:t>
            </w:r>
          </w:p>
        </w:tc>
      </w:tr>
      <w:tr w:rsidR="00467CC7" w:rsidTr="0046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500</w:t>
            </w:r>
          </w:p>
        </w:tc>
        <w:tc>
          <w:tcPr>
            <w:tcW w:w="2130"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293</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459.098</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1621</w:t>
            </w:r>
          </w:p>
        </w:tc>
      </w:tr>
      <w:tr w:rsidR="00467CC7" w:rsidTr="00467CC7">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600</w:t>
            </w:r>
          </w:p>
        </w:tc>
        <w:tc>
          <w:tcPr>
            <w:tcW w:w="2130"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304</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458.718</w:t>
            </w:r>
          </w:p>
        </w:tc>
        <w:tc>
          <w:tcPr>
            <w:tcW w:w="2131" w:type="dxa"/>
          </w:tcPr>
          <w:p w:rsidR="00467CC7" w:rsidRPr="00467CC7" w:rsidRDefault="00467CC7" w:rsidP="00467CC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67CC7">
              <w:rPr>
                <w:rFonts w:hint="eastAsia"/>
                <w:color w:val="000000" w:themeColor="text1"/>
              </w:rPr>
              <w:t>1762</w:t>
            </w:r>
          </w:p>
        </w:tc>
      </w:tr>
      <w:tr w:rsidR="00467CC7" w:rsidTr="0046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467CC7" w:rsidRPr="00467CC7" w:rsidRDefault="00467CC7" w:rsidP="00467CC7">
            <w:pPr>
              <w:jc w:val="center"/>
              <w:rPr>
                <w:color w:val="000000" w:themeColor="text1"/>
              </w:rPr>
            </w:pPr>
            <w:r w:rsidRPr="00467CC7">
              <w:rPr>
                <w:rFonts w:hint="eastAsia"/>
                <w:color w:val="000000" w:themeColor="text1"/>
              </w:rPr>
              <w:t>700</w:t>
            </w:r>
          </w:p>
        </w:tc>
        <w:tc>
          <w:tcPr>
            <w:tcW w:w="2130"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315</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466.926</w:t>
            </w:r>
          </w:p>
        </w:tc>
        <w:tc>
          <w:tcPr>
            <w:tcW w:w="2131" w:type="dxa"/>
          </w:tcPr>
          <w:p w:rsidR="00467CC7" w:rsidRPr="00467CC7" w:rsidRDefault="00467CC7" w:rsidP="00467CC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467CC7">
              <w:rPr>
                <w:rFonts w:hint="eastAsia"/>
                <w:color w:val="000000" w:themeColor="text1"/>
              </w:rPr>
              <w:t>2055</w:t>
            </w:r>
          </w:p>
        </w:tc>
      </w:tr>
    </w:tbl>
    <w:p w:rsidR="0074511C" w:rsidRPr="0074511C" w:rsidRDefault="00885F01" w:rsidP="006F51DA">
      <m:oMathPara>
        <m:oMath>
          <m:r>
            <m:rPr>
              <m:sty m:val="p"/>
            </m:rPr>
            <w:rPr>
              <w:rFonts w:ascii="Cambria Math" w:hAnsi="Cambria Math"/>
            </w:rPr>
            <m:t>T</m:t>
          </m:r>
          <m:r>
            <m:rPr>
              <m:sty m:val="p"/>
            </m:rPr>
            <w:rPr>
              <w:rFonts w:ascii="Cambria Math" w:hAnsi="Cambria Math" w:hint="eastAsia"/>
            </w:rPr>
            <m:t>able</m:t>
          </m:r>
          <m:r>
            <m:rPr>
              <m:sty m:val="p"/>
            </m:rPr>
            <w:rPr>
              <w:rFonts w:ascii="Cambria Math" w:hAnsi="Cambria Math"/>
            </w:rPr>
            <m:t>.5</m:t>
          </m:r>
          <m:r>
            <m:rPr>
              <m:sty m:val="p"/>
            </m:rPr>
            <w:rPr>
              <w:rFonts w:ascii="Cambria Math" w:hAnsi="Cambria Math" w:hint="eastAsia"/>
              <w:sz w:val="24"/>
            </w:rPr>
            <m:t xml:space="preserve"> </m:t>
          </m:r>
          <m:r>
            <m:rPr>
              <m:sty m:val="p"/>
            </m:rPr>
            <w:rPr>
              <w:rFonts w:ascii="Cambria Math" w:hAnsi="Cambria Math"/>
            </w:rPr>
            <m:t>Relationship between cost, convergence</m:t>
          </m:r>
        </m:oMath>
      </m:oMathPara>
    </w:p>
    <w:p w:rsidR="00E27CFD" w:rsidRPr="00DA7C92" w:rsidRDefault="0074511C" w:rsidP="006F51DA">
      <m:oMathPara>
        <m:oMath>
          <m:r>
            <m:rPr>
              <m:sty m:val="p"/>
            </m:rPr>
            <w:rPr>
              <w:rFonts w:ascii="Cambria Math" w:hAnsi="Cambria Math"/>
            </w:rPr>
            <m:t xml:space="preserve"> time and iteration times</m:t>
          </m:r>
        </m:oMath>
      </m:oMathPara>
    </w:p>
    <w:p w:rsidR="00DA7C92" w:rsidRDefault="00D8064D" w:rsidP="006F51DA">
      <w:r>
        <w:rPr>
          <w:noProof/>
        </w:rPr>
        <w:drawing>
          <wp:inline distT="0" distB="0" distL="0" distR="0">
            <wp:extent cx="5274310" cy="3948681"/>
            <wp:effectExtent l="0" t="0" r="2540" b="0"/>
            <wp:docPr id="6" name="图片 6" descr="C:\Users\zx\Desktop\迭代次数与花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x\Desktop\迭代次数与花费.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7F3338" w:rsidRPr="007F3338" w:rsidRDefault="007154F8" w:rsidP="006F51DA">
      <m:oMathPara>
        <m:oMath>
          <m:r>
            <m:rPr>
              <m:sty m:val="p"/>
            </m:rPr>
            <w:rPr>
              <w:rFonts w:ascii="Cambria Math" w:hAnsi="Cambria Math"/>
            </w:rPr>
            <m:t xml:space="preserve">Fig.7 Relationship between distance </m:t>
          </m:r>
        </m:oMath>
      </m:oMathPara>
    </w:p>
    <w:p w:rsidR="007F3338" w:rsidRDefault="007F3338" w:rsidP="006F51DA">
      <m:oMathPara>
        <m:oMath>
          <m:r>
            <m:rPr>
              <m:sty m:val="p"/>
            </m:rPr>
            <w:rPr>
              <w:rFonts w:ascii="Cambria Math" w:hAnsi="Cambria Math"/>
            </w:rPr>
            <m:t>and iteration times</m:t>
          </m:r>
        </m:oMath>
      </m:oMathPara>
    </w:p>
    <w:p w:rsidR="00D8064D" w:rsidRDefault="00D8064D" w:rsidP="006F51DA">
      <w:r>
        <w:rPr>
          <w:noProof/>
        </w:rPr>
        <w:lastRenderedPageBreak/>
        <w:drawing>
          <wp:inline distT="0" distB="0" distL="0" distR="0">
            <wp:extent cx="5274310" cy="3948681"/>
            <wp:effectExtent l="0" t="0" r="2540" b="0"/>
            <wp:docPr id="7" name="图片 7" descr="C:\Users\zx\Desktop\迭代次数与时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x\Desktop\迭代次数与时间.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A03989" w:rsidRPr="00A03989" w:rsidRDefault="00A03989" w:rsidP="006F51DA">
      <m:oMathPara>
        <m:oMath>
          <m:r>
            <m:rPr>
              <m:sty m:val="p"/>
            </m:rPr>
            <w:rPr>
              <w:rFonts w:ascii="Cambria Math" w:hAnsi="Cambria Math"/>
            </w:rPr>
            <m:t xml:space="preserve">Fig.8 Relationship between convergence </m:t>
          </m:r>
        </m:oMath>
      </m:oMathPara>
    </w:p>
    <w:p w:rsidR="00B71066" w:rsidRPr="00467CC7" w:rsidRDefault="00A03989" w:rsidP="006F51DA">
      <m:oMathPara>
        <m:oMath>
          <m:r>
            <m:rPr>
              <m:sty m:val="p"/>
            </m:rPr>
            <w:rPr>
              <w:rFonts w:ascii="Cambria Math" w:hAnsi="Cambria Math"/>
            </w:rPr>
            <m:t>time and iteration times</m:t>
          </m:r>
        </m:oMath>
      </m:oMathPara>
    </w:p>
    <w:p w:rsidR="00E27CFD" w:rsidRDefault="00992DEB" w:rsidP="00467CC7">
      <w:r>
        <w:rPr>
          <w:rFonts w:hint="eastAsia"/>
        </w:rPr>
        <w:t xml:space="preserve">From </w:t>
      </w:r>
      <w:r w:rsidR="00AB2258">
        <w:rPr>
          <w:rFonts w:hint="eastAsia"/>
        </w:rPr>
        <w:t>figure</w:t>
      </w:r>
      <w:r>
        <w:rPr>
          <w:rFonts w:hint="eastAsia"/>
        </w:rPr>
        <w:t>7</w:t>
      </w:r>
      <w:r w:rsidR="00E27CFD">
        <w:rPr>
          <w:rFonts w:hint="eastAsia"/>
        </w:rPr>
        <w:t xml:space="preserve"> draw</w:t>
      </w:r>
      <w:r>
        <w:rPr>
          <w:rFonts w:hint="eastAsia"/>
        </w:rPr>
        <w:t xml:space="preserve">n by </w:t>
      </w:r>
      <w:proofErr w:type="spellStart"/>
      <w:r>
        <w:rPr>
          <w:rFonts w:hint="eastAsia"/>
        </w:rPr>
        <w:t>matlab</w:t>
      </w:r>
      <w:proofErr w:type="spellEnd"/>
      <w:r>
        <w:rPr>
          <w:rFonts w:hint="eastAsia"/>
        </w:rPr>
        <w:t xml:space="preserve"> according to table 5</w:t>
      </w:r>
      <w:r w:rsidR="00E27CFD">
        <w:rPr>
          <w:rFonts w:hint="eastAsia"/>
        </w:rPr>
        <w:t xml:space="preserve"> shows the relationships between generation number and algorithm performance. Different from population size, with the increasing of generation number, the shortest distance and average distance represent downtrend first and then uptrend. When generation number less than or equals to 500, the solution close to the best solution. While if generation number more than 500, the solution far away from the best solution. The reason for appearing this phenomenon is when generation </w:t>
      </w:r>
      <w:r w:rsidR="00E27CFD">
        <w:t>numbers</w:t>
      </w:r>
      <w:r w:rsidR="00E27CFD">
        <w:rPr>
          <w:rFonts w:hint="eastAsia"/>
        </w:rPr>
        <w:t xml:space="preserve"> two large, it broke the original good solutions during variation section and produce bad genes. </w:t>
      </w:r>
      <w:r>
        <w:t>F</w:t>
      </w:r>
      <w:r>
        <w:rPr>
          <w:rFonts w:hint="eastAsia"/>
        </w:rPr>
        <w:t xml:space="preserve">rom </w:t>
      </w:r>
      <w:r w:rsidR="00AB2258">
        <w:rPr>
          <w:rFonts w:hint="eastAsia"/>
        </w:rPr>
        <w:t>figure</w:t>
      </w:r>
      <w:r>
        <w:rPr>
          <w:rFonts w:hint="eastAsia"/>
        </w:rPr>
        <w:t>8</w:t>
      </w:r>
      <w:r>
        <w:t xml:space="preserve">, </w:t>
      </w:r>
      <w:proofErr w:type="gramStart"/>
      <w:r>
        <w:t>The</w:t>
      </w:r>
      <w:proofErr w:type="gramEnd"/>
      <w:r w:rsidR="00E27CFD">
        <w:rPr>
          <w:rFonts w:hint="eastAsia"/>
        </w:rPr>
        <w:t xml:space="preserve"> same as population size, with the increasing of generation number, run time aggrandizing because it requires more time to execute the additional generations. So to save time and obtain optimal solution, 500 is a fit value for this problem under the particular scale.</w:t>
      </w:r>
    </w:p>
    <w:p w:rsidR="00992DEB" w:rsidRPr="00467CC7" w:rsidRDefault="00992DEB" w:rsidP="00467CC7"/>
    <w:p w:rsidR="00E27CFD" w:rsidRDefault="00E27CFD" w:rsidP="00467CC7">
      <w:r>
        <w:rPr>
          <w:rFonts w:hint="eastAsia"/>
        </w:rPr>
        <w:t xml:space="preserve">Crossover and Variation operations have abilities to guarantee variety of colony and help generic algorithm jump out of local minimum solution situation. </w:t>
      </w:r>
      <w:r w:rsidR="00AB2258">
        <w:rPr>
          <w:rFonts w:hint="eastAsia"/>
        </w:rPr>
        <w:t>Figure</w:t>
      </w:r>
      <w:r>
        <w:rPr>
          <w:rFonts w:hint="eastAsia"/>
        </w:rPr>
        <w:t xml:space="preserve"> 3 and </w:t>
      </w:r>
      <w:r w:rsidR="00AB2258">
        <w:rPr>
          <w:rFonts w:hint="eastAsia"/>
        </w:rPr>
        <w:t>Figure</w:t>
      </w:r>
      <w:r>
        <w:rPr>
          <w:rFonts w:hint="eastAsia"/>
        </w:rPr>
        <w:t xml:space="preserve">4 shows the </w:t>
      </w:r>
      <w:r>
        <w:t>relationship</w:t>
      </w:r>
      <w:r>
        <w:rPr>
          <w:rFonts w:hint="eastAsia"/>
        </w:rPr>
        <w:t xml:space="preserve"> between parameters contained in formula of calculating crossover probability and variation probability and distances including shortest distance and average distance. </w:t>
      </w:r>
      <w:r>
        <w:t>B</w:t>
      </w:r>
      <w:r>
        <w:rPr>
          <w:rFonts w:hint="eastAsia"/>
        </w:rPr>
        <w:t>oth of the two operations will be illustrate bellow.</w:t>
      </w:r>
    </w:p>
    <w:p w:rsidR="00E12DA0" w:rsidRDefault="00E12DA0" w:rsidP="00467CC7"/>
    <w:p w:rsidR="00E12DA0" w:rsidRDefault="00E12DA0" w:rsidP="00467CC7"/>
    <w:p w:rsidR="00E12DA0" w:rsidRDefault="00E12DA0" w:rsidP="00467CC7"/>
    <w:p w:rsidR="00E12DA0" w:rsidRDefault="00E12DA0" w:rsidP="00467CC7"/>
    <w:p w:rsidR="00E12DA0" w:rsidRPr="00467CC7" w:rsidRDefault="00E12DA0" w:rsidP="00467CC7"/>
    <w:p w:rsidR="00E27CFD" w:rsidRPr="003F7CFB" w:rsidRDefault="00E27CFD" w:rsidP="00F52E49">
      <w:pPr>
        <w:pStyle w:val="4"/>
        <w:spacing w:before="156" w:after="156"/>
        <w:ind w:left="531" w:hanging="531"/>
      </w:pPr>
      <w:r w:rsidRPr="003F7CFB">
        <w:rPr>
          <w:rFonts w:hint="eastAsia"/>
        </w:rPr>
        <w:lastRenderedPageBreak/>
        <w:t>relationships</w:t>
      </w:r>
      <w:r>
        <w:rPr>
          <w:rFonts w:hint="eastAsia"/>
        </w:rPr>
        <w:t xml:space="preserve"> between parameter k</w:t>
      </w:r>
      <w:r w:rsidRPr="003F7CFB">
        <w:rPr>
          <w:rFonts w:hint="eastAsia"/>
        </w:rPr>
        <w:t xml:space="preserve"> and algorithm performance </w:t>
      </w:r>
    </w:p>
    <w:tbl>
      <w:tblPr>
        <w:tblStyle w:val="-4"/>
        <w:tblW w:w="0" w:type="auto"/>
        <w:tblLook w:val="04A0" w:firstRow="1" w:lastRow="0" w:firstColumn="1" w:lastColumn="0" w:noHBand="0" w:noVBand="1"/>
      </w:tblPr>
      <w:tblGrid>
        <w:gridCol w:w="2786"/>
        <w:gridCol w:w="2786"/>
        <w:gridCol w:w="2788"/>
      </w:tblGrid>
      <w:tr w:rsidR="00F52E49" w:rsidTr="00F52E4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k</w:t>
            </w:r>
          </w:p>
        </w:tc>
        <w:tc>
          <w:tcPr>
            <w:tcW w:w="2786" w:type="dxa"/>
          </w:tcPr>
          <w:p w:rsidR="00F52E49" w:rsidRPr="00F52E49" w:rsidRDefault="00F52E49" w:rsidP="00F52E4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Best Cost</w:t>
            </w:r>
          </w:p>
        </w:tc>
        <w:tc>
          <w:tcPr>
            <w:tcW w:w="2788" w:type="dxa"/>
          </w:tcPr>
          <w:p w:rsidR="00F52E49" w:rsidRPr="00F52E49" w:rsidRDefault="00F52E49" w:rsidP="00F52E4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Average Cost</w:t>
            </w:r>
          </w:p>
        </w:tc>
      </w:tr>
      <w:tr w:rsidR="00F52E49" w:rsidTr="00F52E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0.1</w:t>
            </w:r>
          </w:p>
        </w:tc>
        <w:tc>
          <w:tcPr>
            <w:tcW w:w="2786"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315</w:t>
            </w:r>
          </w:p>
        </w:tc>
        <w:tc>
          <w:tcPr>
            <w:tcW w:w="2788"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549.87</w:t>
            </w:r>
          </w:p>
        </w:tc>
      </w:tr>
      <w:tr w:rsidR="00F52E49" w:rsidTr="00F52E49">
        <w:trPr>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0.2</w:t>
            </w:r>
          </w:p>
        </w:tc>
        <w:tc>
          <w:tcPr>
            <w:tcW w:w="2786"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304</w:t>
            </w:r>
          </w:p>
        </w:tc>
        <w:tc>
          <w:tcPr>
            <w:tcW w:w="2788"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526.724</w:t>
            </w:r>
          </w:p>
        </w:tc>
      </w:tr>
      <w:tr w:rsidR="00F52E49" w:rsidTr="00F52E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0.3</w:t>
            </w:r>
          </w:p>
        </w:tc>
        <w:tc>
          <w:tcPr>
            <w:tcW w:w="2786"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302</w:t>
            </w:r>
          </w:p>
        </w:tc>
        <w:tc>
          <w:tcPr>
            <w:tcW w:w="2788"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484.188</w:t>
            </w:r>
          </w:p>
        </w:tc>
      </w:tr>
      <w:tr w:rsidR="00F52E49" w:rsidTr="00F52E49">
        <w:trPr>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0.4</w:t>
            </w:r>
          </w:p>
        </w:tc>
        <w:tc>
          <w:tcPr>
            <w:tcW w:w="2786"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315</w:t>
            </w:r>
          </w:p>
        </w:tc>
        <w:tc>
          <w:tcPr>
            <w:tcW w:w="2788"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479.594</w:t>
            </w:r>
          </w:p>
        </w:tc>
      </w:tr>
      <w:tr w:rsidR="00F52E49" w:rsidTr="00F52E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0.5</w:t>
            </w:r>
          </w:p>
        </w:tc>
        <w:tc>
          <w:tcPr>
            <w:tcW w:w="2786"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293</w:t>
            </w:r>
          </w:p>
        </w:tc>
        <w:tc>
          <w:tcPr>
            <w:tcW w:w="2788"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507.026</w:t>
            </w:r>
          </w:p>
        </w:tc>
      </w:tr>
      <w:tr w:rsidR="00F52E49" w:rsidTr="00F52E49">
        <w:trPr>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0.6</w:t>
            </w:r>
          </w:p>
        </w:tc>
        <w:tc>
          <w:tcPr>
            <w:tcW w:w="2786"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302</w:t>
            </w:r>
          </w:p>
        </w:tc>
        <w:tc>
          <w:tcPr>
            <w:tcW w:w="2788"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463.114</w:t>
            </w:r>
          </w:p>
        </w:tc>
      </w:tr>
      <w:tr w:rsidR="00F52E49" w:rsidTr="00F52E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0.7</w:t>
            </w:r>
          </w:p>
        </w:tc>
        <w:tc>
          <w:tcPr>
            <w:tcW w:w="2786"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303</w:t>
            </w:r>
          </w:p>
        </w:tc>
        <w:tc>
          <w:tcPr>
            <w:tcW w:w="2788"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464.184</w:t>
            </w:r>
          </w:p>
        </w:tc>
      </w:tr>
      <w:tr w:rsidR="00F52E49" w:rsidTr="00F52E49">
        <w:trPr>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0.8</w:t>
            </w:r>
          </w:p>
        </w:tc>
        <w:tc>
          <w:tcPr>
            <w:tcW w:w="2786"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293</w:t>
            </w:r>
          </w:p>
        </w:tc>
        <w:tc>
          <w:tcPr>
            <w:tcW w:w="2788"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447.404</w:t>
            </w:r>
          </w:p>
        </w:tc>
      </w:tr>
      <w:tr w:rsidR="00F52E49" w:rsidTr="00F52E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0.9</w:t>
            </w:r>
          </w:p>
        </w:tc>
        <w:tc>
          <w:tcPr>
            <w:tcW w:w="2786"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293</w:t>
            </w:r>
          </w:p>
        </w:tc>
        <w:tc>
          <w:tcPr>
            <w:tcW w:w="2788" w:type="dxa"/>
          </w:tcPr>
          <w:p w:rsidR="00F52E49" w:rsidRPr="00F52E49" w:rsidRDefault="00F52E49" w:rsidP="00F52E4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52E49">
              <w:rPr>
                <w:rFonts w:hint="eastAsia"/>
                <w:color w:val="000000" w:themeColor="text1"/>
              </w:rPr>
              <w:t>434.49</w:t>
            </w:r>
          </w:p>
        </w:tc>
      </w:tr>
      <w:tr w:rsidR="00F52E49" w:rsidTr="00F52E49">
        <w:trPr>
          <w:trHeight w:val="320"/>
        </w:trPr>
        <w:tc>
          <w:tcPr>
            <w:cnfStyle w:val="001000000000" w:firstRow="0" w:lastRow="0" w:firstColumn="1" w:lastColumn="0" w:oddVBand="0" w:evenVBand="0" w:oddHBand="0" w:evenHBand="0" w:firstRowFirstColumn="0" w:firstRowLastColumn="0" w:lastRowFirstColumn="0" w:lastRowLastColumn="0"/>
            <w:tcW w:w="2786" w:type="dxa"/>
          </w:tcPr>
          <w:p w:rsidR="00F52E49" w:rsidRPr="00F52E49" w:rsidRDefault="00F52E49" w:rsidP="00F52E49">
            <w:pPr>
              <w:jc w:val="center"/>
              <w:rPr>
                <w:color w:val="000000" w:themeColor="text1"/>
              </w:rPr>
            </w:pPr>
            <w:r w:rsidRPr="00F52E49">
              <w:rPr>
                <w:rFonts w:hint="eastAsia"/>
                <w:color w:val="000000" w:themeColor="text1"/>
              </w:rPr>
              <w:t>1</w:t>
            </w:r>
          </w:p>
        </w:tc>
        <w:tc>
          <w:tcPr>
            <w:tcW w:w="2786"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293</w:t>
            </w:r>
          </w:p>
        </w:tc>
        <w:tc>
          <w:tcPr>
            <w:tcW w:w="2788" w:type="dxa"/>
          </w:tcPr>
          <w:p w:rsidR="00F52E49" w:rsidRPr="00F52E49" w:rsidRDefault="00F52E49" w:rsidP="00F52E4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52E49">
              <w:rPr>
                <w:rFonts w:hint="eastAsia"/>
                <w:color w:val="000000" w:themeColor="text1"/>
              </w:rPr>
              <w:t>419.402</w:t>
            </w:r>
          </w:p>
        </w:tc>
      </w:tr>
    </w:tbl>
    <w:p w:rsidR="00E27CFD" w:rsidRPr="00E22160" w:rsidRDefault="00E22160" w:rsidP="00E22160">
      <w:pPr>
        <w:rPr>
          <w:rFonts w:ascii="Tahoma" w:hAnsi="Tahoma"/>
        </w:rPr>
      </w:pPr>
      <m:oMathPara>
        <m:oMath>
          <m:r>
            <m:rPr>
              <m:sty m:val="p"/>
            </m:rPr>
            <w:rPr>
              <w:rFonts w:ascii="Cambria Math" w:hAnsi="Cambria Math"/>
            </w:rPr>
            <m:t>T</m:t>
          </m:r>
          <m:r>
            <m:rPr>
              <m:sty m:val="p"/>
            </m:rPr>
            <w:rPr>
              <w:rFonts w:ascii="Cambria Math" w:hAnsi="Cambria Math" w:hint="eastAsia"/>
            </w:rPr>
            <m:t>able</m:t>
          </m:r>
          <m:r>
            <m:rPr>
              <m:sty m:val="p"/>
            </m:rPr>
            <w:rPr>
              <w:rFonts w:ascii="Cambria Math" w:hAnsi="Cambria Math"/>
            </w:rPr>
            <m:t xml:space="preserve">.6 </m:t>
          </m:r>
          <m:r>
            <m:rPr>
              <m:sty m:val="p"/>
            </m:rPr>
            <w:rPr>
              <w:rFonts w:ascii="Cambria Math" w:hAnsi="Cambria Math" w:hint="eastAsia"/>
            </w:rPr>
            <m:t xml:space="preserve"> </m:t>
          </m:r>
          <m:r>
            <m:rPr>
              <m:sty m:val="p"/>
            </m:rPr>
            <w:rPr>
              <w:rFonts w:ascii="Cambria Math" w:hAnsi="Cambria Math"/>
            </w:rPr>
            <m:t>R</m:t>
          </m:r>
          <m:r>
            <m:rPr>
              <m:sty m:val="p"/>
            </m:rPr>
            <w:rPr>
              <w:rFonts w:ascii="Cambria Math" w:hAnsi="Cambria Math" w:hint="eastAsia"/>
            </w:rPr>
            <m:t>elationships between k and distance</m:t>
          </m:r>
        </m:oMath>
      </m:oMathPara>
    </w:p>
    <w:p w:rsidR="00E27CFD" w:rsidRDefault="00E27CFD" w:rsidP="00A02434">
      <w:r>
        <w:rPr>
          <w:rFonts w:hint="eastAsia"/>
          <w:noProof/>
        </w:rPr>
        <w:drawing>
          <wp:inline distT="0" distB="0" distL="0" distR="0" wp14:anchorId="7C6F9E8A" wp14:editId="61220AD1">
            <wp:extent cx="5276850" cy="3952875"/>
            <wp:effectExtent l="0" t="0" r="0" b="9525"/>
            <wp:docPr id="15" name="图片 15" descr="k与路径距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与路径距离"/>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E27CFD" w:rsidRPr="001F5F1F" w:rsidRDefault="00224986" w:rsidP="00A02434">
      <m:oMathPara>
        <m:oMath>
          <m:r>
            <m:rPr>
              <m:sty m:val="p"/>
            </m:rPr>
            <w:rPr>
              <w:rFonts w:ascii="Cambria Math" w:hAnsi="Cambria Math"/>
            </w:rPr>
            <m:t xml:space="preserve">Fig.9 </m:t>
          </m:r>
          <m:r>
            <m:rPr>
              <m:sty m:val="p"/>
            </m:rPr>
            <w:rPr>
              <w:rFonts w:ascii="Cambria Math" w:hAnsi="Cambria Math" w:hint="eastAsia"/>
            </w:rPr>
            <m:t xml:space="preserve"> relationships between k and distance</m:t>
          </m:r>
        </m:oMath>
      </m:oMathPara>
    </w:p>
    <w:p w:rsidR="001F5F1F" w:rsidRPr="0054470D" w:rsidRDefault="001F5F1F" w:rsidP="0054470D">
      <w:pPr>
        <w:rPr>
          <w:rFonts w:ascii="Tahoma" w:hAnsi="Tahoma"/>
          <w:sz w:val="24"/>
        </w:rPr>
      </w:pPr>
    </w:p>
    <w:p w:rsidR="00A930A4" w:rsidRDefault="00E27CFD" w:rsidP="00A930A4">
      <w:r>
        <w:rPr>
          <w:rFonts w:hint="eastAsia"/>
        </w:rPr>
        <w:t xml:space="preserve">Parameter k in </w:t>
      </w:r>
      <w:r>
        <w:t>formula</w:t>
      </w:r>
      <w:r>
        <w:rPr>
          <w:rFonts w:hint="eastAsia"/>
        </w:rPr>
        <w:t xml:space="preserve"> of calculating crossover probability </w:t>
      </w:r>
      <w:r>
        <w:t>has</w:t>
      </w:r>
      <w:r>
        <w:rPr>
          <w:rFonts w:hint="eastAsia"/>
        </w:rPr>
        <w:t xml:space="preserve"> determined effect on crossover probability of the generic algorithm. And k represents proportional relationship to</w:t>
      </w:r>
      <w:r w:rsidR="00992DEB">
        <w:rPr>
          <w:rFonts w:hint="eastAsia"/>
        </w:rPr>
        <w:t xml:space="preserve"> crossover probability. </w:t>
      </w:r>
      <w:r w:rsidR="00AB2258">
        <w:rPr>
          <w:rFonts w:hint="eastAsia"/>
        </w:rPr>
        <w:t>Figure</w:t>
      </w:r>
      <w:r w:rsidR="00992DEB">
        <w:rPr>
          <w:rFonts w:hint="eastAsia"/>
        </w:rPr>
        <w:t xml:space="preserve"> 9</w:t>
      </w:r>
      <w:r>
        <w:rPr>
          <w:rFonts w:hint="eastAsia"/>
        </w:rPr>
        <w:t xml:space="preserve"> drawn by </w:t>
      </w:r>
      <w:r>
        <w:t>matlab according</w:t>
      </w:r>
      <w:r w:rsidR="00992DEB">
        <w:rPr>
          <w:rFonts w:hint="eastAsia"/>
        </w:rPr>
        <w:t xml:space="preserve"> to data in table 6</w:t>
      </w:r>
      <w:r>
        <w:rPr>
          <w:rFonts w:hint="eastAsia"/>
        </w:rPr>
        <w:t xml:space="preserve"> indicates the relationships between parameter k and the algorit</w:t>
      </w:r>
      <w:r w:rsidR="00992DEB">
        <w:rPr>
          <w:rFonts w:hint="eastAsia"/>
        </w:rPr>
        <w:t xml:space="preserve">hm performance. From </w:t>
      </w:r>
      <w:r w:rsidR="00AB2258">
        <w:rPr>
          <w:rFonts w:hint="eastAsia"/>
        </w:rPr>
        <w:t>Figure</w:t>
      </w:r>
      <w:r w:rsidR="00992DEB">
        <w:rPr>
          <w:rFonts w:hint="eastAsia"/>
        </w:rPr>
        <w:t xml:space="preserve"> 9</w:t>
      </w:r>
      <w:r>
        <w:rPr>
          <w:rFonts w:hint="eastAsia"/>
        </w:rPr>
        <w:t xml:space="preserve">, it is clear that with the </w:t>
      </w:r>
      <w:r>
        <w:rPr>
          <w:rFonts w:hint="eastAsia"/>
        </w:rPr>
        <w:lastRenderedPageBreak/>
        <w:t xml:space="preserve">increasing of value k, the shortest and average distances represent decreasing trend. Apparent this phenomenon because of the crossover method is greedy </w:t>
      </w:r>
      <w:r>
        <w:t>algorithm which always chooses</w:t>
      </w:r>
      <w:r>
        <w:rPr>
          <w:rFonts w:hint="eastAsia"/>
        </w:rPr>
        <w:t xml:space="preserve"> the best solutions to generate child genes like described above. This means when doing crossover, it chooses the shorter distance of two parent genes as fragments of children genes. So with high crossover probability, the algorithm can find the shortest path quickly, thi</w:t>
      </w:r>
      <w:r w:rsidR="00992DEB">
        <w:rPr>
          <w:rFonts w:hint="eastAsia"/>
        </w:rPr>
        <w:t>s is fit for the table6</w:t>
      </w:r>
      <w:r>
        <w:rPr>
          <w:rFonts w:hint="eastAsia"/>
        </w:rPr>
        <w:t xml:space="preserve"> that when value k equals or more than 0.8, the shortest distance equals to the optimal solution. </w:t>
      </w:r>
      <w:r>
        <w:t>In</w:t>
      </w:r>
      <w:r>
        <w:rPr>
          <w:rFonts w:hint="eastAsia"/>
        </w:rPr>
        <w:t xml:space="preserve"> other cases, the shortest distance larger than the optimal solution. In this sighs, it seems that high crossover probability is good. However, the bad effect of high crossover probability is that it is easy to lead to local optimal solution phenomenon because the searching space is narrow which may leave out better gene fragments. So to avoid this situation, a better </w:t>
      </w:r>
      <w:r>
        <w:t>resolv</w:t>
      </w:r>
      <w:r>
        <w:rPr>
          <w:rFonts w:hint="eastAsia"/>
        </w:rPr>
        <w:t xml:space="preserve">er is selecting a lower crossover probability. In this program, it sets 0.2 as the crossover probability after a </w:t>
      </w:r>
      <w:r>
        <w:t>series</w:t>
      </w:r>
      <w:r>
        <w:rPr>
          <w:rFonts w:hint="eastAsia"/>
        </w:rPr>
        <w:t xml:space="preserve"> of experiments. </w:t>
      </w:r>
      <w:r>
        <w:t>It</w:t>
      </w:r>
      <w:r>
        <w:rPr>
          <w:rFonts w:hint="eastAsia"/>
        </w:rPr>
        <w:t xml:space="preserve"> may delay rum time but the overall algorithm is </w:t>
      </w:r>
      <w:r>
        <w:t>efficiency</w:t>
      </w:r>
      <w:r>
        <w:rPr>
          <w:rFonts w:hint="eastAsia"/>
        </w:rPr>
        <w:t xml:space="preserve">. </w:t>
      </w:r>
      <w:r>
        <w:t>T</w:t>
      </w:r>
      <w:r>
        <w:rPr>
          <w:rFonts w:hint="eastAsia"/>
        </w:rPr>
        <w:t xml:space="preserve">his value can promise find the best solution without falling into local optimal solutions. </w:t>
      </w:r>
    </w:p>
    <w:p w:rsidR="00E27CFD" w:rsidRDefault="00E27CFD" w:rsidP="00A930A4">
      <w:pPr>
        <w:pStyle w:val="4"/>
        <w:spacing w:before="156" w:after="156"/>
        <w:ind w:left="531" w:hanging="531"/>
      </w:pPr>
      <w:r w:rsidRPr="003F7CFB">
        <w:rPr>
          <w:rFonts w:hint="eastAsia"/>
        </w:rPr>
        <w:t>relationships</w:t>
      </w:r>
      <w:r>
        <w:rPr>
          <w:rFonts w:hint="eastAsia"/>
        </w:rPr>
        <w:t xml:space="preserve"> between parameter p</w:t>
      </w:r>
      <w:r w:rsidRPr="003F7CFB">
        <w:rPr>
          <w:rFonts w:hint="eastAsia"/>
        </w:rPr>
        <w:t xml:space="preserve"> and algorithm </w:t>
      </w:r>
      <w:r w:rsidR="00A930A4" w:rsidRPr="003F7CFB">
        <w:t>performa</w:t>
      </w:r>
      <w:r w:rsidR="00A930A4">
        <w:t>nce</w:t>
      </w:r>
    </w:p>
    <w:tbl>
      <w:tblPr>
        <w:tblStyle w:val="-61"/>
        <w:tblW w:w="0" w:type="auto"/>
        <w:tblLook w:val="04A0" w:firstRow="1" w:lastRow="0" w:firstColumn="1" w:lastColumn="0" w:noHBand="0" w:noVBand="1"/>
      </w:tblPr>
      <w:tblGrid>
        <w:gridCol w:w="2840"/>
        <w:gridCol w:w="2841"/>
        <w:gridCol w:w="2841"/>
      </w:tblGrid>
      <w:tr w:rsidR="00213106" w:rsidTr="0021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p</w:t>
            </w:r>
          </w:p>
        </w:tc>
        <w:tc>
          <w:tcPr>
            <w:tcW w:w="2841" w:type="dxa"/>
          </w:tcPr>
          <w:p w:rsidR="00213106" w:rsidRDefault="00213106" w:rsidP="00213106">
            <w:pPr>
              <w:jc w:val="center"/>
              <w:cnfStyle w:val="100000000000" w:firstRow="1" w:lastRow="0" w:firstColumn="0" w:lastColumn="0" w:oddVBand="0" w:evenVBand="0" w:oddHBand="0" w:evenHBand="0" w:firstRowFirstColumn="0" w:firstRowLastColumn="0" w:lastRowFirstColumn="0" w:lastRowLastColumn="0"/>
            </w:pPr>
            <w:r>
              <w:rPr>
                <w:rFonts w:hint="eastAsia"/>
              </w:rPr>
              <w:t>shortest distance</w:t>
            </w:r>
          </w:p>
        </w:tc>
        <w:tc>
          <w:tcPr>
            <w:tcW w:w="2841" w:type="dxa"/>
          </w:tcPr>
          <w:p w:rsidR="00213106" w:rsidRDefault="00213106" w:rsidP="00213106">
            <w:pPr>
              <w:jc w:val="center"/>
              <w:cnfStyle w:val="100000000000" w:firstRow="1" w:lastRow="0" w:firstColumn="0" w:lastColumn="0" w:oddVBand="0" w:evenVBand="0" w:oddHBand="0" w:evenHBand="0" w:firstRowFirstColumn="0" w:firstRowLastColumn="0" w:lastRowFirstColumn="0" w:lastRowLastColumn="0"/>
            </w:pPr>
            <w:r>
              <w:rPr>
                <w:rFonts w:hint="eastAsia"/>
              </w:rPr>
              <w:t>average distance</w:t>
            </w:r>
          </w:p>
        </w:tc>
      </w:tr>
      <w:tr w:rsidR="00213106" w:rsidTr="0021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0.01</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293</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349.714</w:t>
            </w:r>
          </w:p>
        </w:tc>
      </w:tr>
      <w:tr w:rsidR="00213106" w:rsidTr="00213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0.05</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293</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361.168</w:t>
            </w:r>
          </w:p>
        </w:tc>
      </w:tr>
      <w:tr w:rsidR="00213106" w:rsidTr="0021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0.1</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293</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397.188</w:t>
            </w:r>
          </w:p>
        </w:tc>
      </w:tr>
      <w:tr w:rsidR="00213106" w:rsidTr="00213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0.15</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293</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433.436</w:t>
            </w:r>
          </w:p>
        </w:tc>
      </w:tr>
      <w:tr w:rsidR="00213106" w:rsidTr="0021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0.2</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302</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441.758</w:t>
            </w:r>
          </w:p>
        </w:tc>
      </w:tr>
      <w:tr w:rsidR="00213106" w:rsidTr="00213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0.3</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302</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465.59</w:t>
            </w:r>
          </w:p>
        </w:tc>
      </w:tr>
      <w:tr w:rsidR="00213106" w:rsidTr="0021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0.5</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326</w:t>
            </w:r>
          </w:p>
        </w:tc>
        <w:tc>
          <w:tcPr>
            <w:tcW w:w="2841" w:type="dxa"/>
          </w:tcPr>
          <w:p w:rsidR="00213106" w:rsidRDefault="00213106" w:rsidP="00213106">
            <w:pPr>
              <w:jc w:val="center"/>
              <w:cnfStyle w:val="000000100000" w:firstRow="0" w:lastRow="0" w:firstColumn="0" w:lastColumn="0" w:oddVBand="0" w:evenVBand="0" w:oddHBand="1" w:evenHBand="0" w:firstRowFirstColumn="0" w:firstRowLastColumn="0" w:lastRowFirstColumn="0" w:lastRowLastColumn="0"/>
            </w:pPr>
            <w:r>
              <w:rPr>
                <w:rFonts w:hint="eastAsia"/>
              </w:rPr>
              <w:t>527.178</w:t>
            </w:r>
          </w:p>
        </w:tc>
      </w:tr>
      <w:tr w:rsidR="00213106" w:rsidTr="002131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13106" w:rsidRDefault="00213106" w:rsidP="00213106">
            <w:pPr>
              <w:jc w:val="center"/>
            </w:pPr>
            <w:r>
              <w:rPr>
                <w:rFonts w:hint="eastAsia"/>
              </w:rPr>
              <w:t>1</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358</w:t>
            </w:r>
          </w:p>
        </w:tc>
        <w:tc>
          <w:tcPr>
            <w:tcW w:w="2841" w:type="dxa"/>
          </w:tcPr>
          <w:p w:rsidR="00213106" w:rsidRDefault="00213106" w:rsidP="00213106">
            <w:pPr>
              <w:jc w:val="center"/>
              <w:cnfStyle w:val="000000010000" w:firstRow="0" w:lastRow="0" w:firstColumn="0" w:lastColumn="0" w:oddVBand="0" w:evenVBand="0" w:oddHBand="0" w:evenHBand="1" w:firstRowFirstColumn="0" w:firstRowLastColumn="0" w:lastRowFirstColumn="0" w:lastRowLastColumn="0"/>
            </w:pPr>
            <w:r>
              <w:rPr>
                <w:rFonts w:hint="eastAsia"/>
              </w:rPr>
              <w:t>571.406</w:t>
            </w:r>
          </w:p>
        </w:tc>
      </w:tr>
    </w:tbl>
    <w:p w:rsidR="00E27CFD" w:rsidRPr="001A5E23" w:rsidRDefault="000A5523" w:rsidP="00E27CFD">
      <w:pPr>
        <w:rPr>
          <w:rFonts w:ascii="Tahoma" w:hAnsi="Tahoma"/>
        </w:rPr>
      </w:pPr>
      <m:oMathPara>
        <m:oMath>
          <m:r>
            <m:rPr>
              <m:sty m:val="p"/>
            </m:rPr>
            <w:rPr>
              <w:rFonts w:ascii="Cambria Math" w:hAnsi="Cambria Math"/>
            </w:rPr>
            <m:t>T</m:t>
          </m:r>
          <m:r>
            <m:rPr>
              <m:sty m:val="p"/>
            </m:rPr>
            <w:rPr>
              <w:rFonts w:ascii="Cambria Math" w:hAnsi="Cambria Math" w:hint="eastAsia"/>
            </w:rPr>
            <m:t>able</m:t>
          </m:r>
          <m:r>
            <m:rPr>
              <m:sty m:val="p"/>
            </m:rPr>
            <w:rPr>
              <w:rFonts w:ascii="Cambria Math" w:hAnsi="Cambria Math"/>
            </w:rPr>
            <m:t>.7 R</m:t>
          </m:r>
          <m:r>
            <m:rPr>
              <m:sty m:val="p"/>
            </m:rPr>
            <w:rPr>
              <w:rFonts w:ascii="Cambria Math" w:hAnsi="Cambria Math" w:hint="eastAsia"/>
            </w:rPr>
            <m:t>elationships between p and distance</m:t>
          </m:r>
        </m:oMath>
      </m:oMathPara>
    </w:p>
    <w:p w:rsidR="00E27CFD" w:rsidRDefault="00E27CFD" w:rsidP="00170F51">
      <w:pPr>
        <w:spacing w:line="360" w:lineRule="auto"/>
        <w:rPr>
          <w:rFonts w:ascii="Tahoma" w:hAnsi="Tahoma" w:cs="Tahoma"/>
          <w:sz w:val="24"/>
        </w:rPr>
      </w:pPr>
      <w:r>
        <w:rPr>
          <w:rFonts w:ascii="Tahoma" w:hAnsi="Tahoma" w:cs="Tahoma" w:hint="eastAsia"/>
          <w:noProof/>
          <w:sz w:val="24"/>
        </w:rPr>
        <w:lastRenderedPageBreak/>
        <w:drawing>
          <wp:inline distT="0" distB="0" distL="0" distR="0" wp14:anchorId="4E2F483E" wp14:editId="06F3506A">
            <wp:extent cx="5276850" cy="3952875"/>
            <wp:effectExtent l="0" t="0" r="0" b="9525"/>
            <wp:docPr id="14" name="图片 14" descr="p与路径距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与路径距离"/>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170F51" w:rsidRPr="00170F51" w:rsidRDefault="00224986" w:rsidP="00170F51">
      <w:pPr>
        <w:rPr>
          <w:rFonts w:ascii="Tahoma" w:hAnsi="Tahoma"/>
          <w:sz w:val="24"/>
        </w:rPr>
      </w:pPr>
      <m:oMathPara>
        <m:oMath>
          <m:r>
            <m:rPr>
              <m:sty m:val="p"/>
            </m:rPr>
            <w:rPr>
              <w:rFonts w:ascii="Cambria Math" w:hAnsi="Cambria Math"/>
            </w:rPr>
            <m:t xml:space="preserve">Fig.10 </m:t>
          </m:r>
          <m:r>
            <m:rPr>
              <m:sty m:val="p"/>
            </m:rPr>
            <w:rPr>
              <w:rFonts w:ascii="Cambria Math" w:hAnsi="Cambria Math" w:hint="eastAsia"/>
            </w:rPr>
            <m:t xml:space="preserve"> </m:t>
          </m:r>
          <m:r>
            <m:rPr>
              <m:sty m:val="p"/>
            </m:rPr>
            <w:rPr>
              <w:rFonts w:ascii="Cambria Math" w:hAnsi="Cambria Math"/>
            </w:rPr>
            <m:t>R</m:t>
          </m:r>
          <m:r>
            <m:rPr>
              <m:sty m:val="p"/>
            </m:rPr>
            <w:rPr>
              <w:rFonts w:ascii="Cambria Math" w:hAnsi="Cambria Math" w:hint="eastAsia"/>
            </w:rPr>
            <m:t>elationships between p and distance</m:t>
          </m:r>
        </m:oMath>
      </m:oMathPara>
    </w:p>
    <w:p w:rsidR="00E27CFD" w:rsidRPr="00F94A75" w:rsidRDefault="00E27CFD" w:rsidP="00E27CFD">
      <w:pPr>
        <w:spacing w:line="360" w:lineRule="auto"/>
        <w:rPr>
          <w:rFonts w:ascii="Tahoma" w:hAnsi="Tahoma" w:cs="Tahoma"/>
          <w:sz w:val="24"/>
        </w:rPr>
      </w:pPr>
    </w:p>
    <w:p w:rsidR="00E27CFD" w:rsidRDefault="00E27CFD" w:rsidP="00953A6B">
      <w:r>
        <w:rPr>
          <w:rFonts w:hint="eastAsia"/>
        </w:rPr>
        <w:t xml:space="preserve">Parameter p in </w:t>
      </w:r>
      <w:r>
        <w:t>formula</w:t>
      </w:r>
      <w:r>
        <w:rPr>
          <w:rFonts w:hint="eastAsia"/>
        </w:rPr>
        <w:t xml:space="preserve"> of calculating variation probability </w:t>
      </w:r>
      <w:r>
        <w:t>has</w:t>
      </w:r>
      <w:r>
        <w:rPr>
          <w:rFonts w:hint="eastAsia"/>
        </w:rPr>
        <w:t xml:space="preserve"> ability to determine the variation probability of the generic algorithm. And parameter p represents benefice relationship to variation </w:t>
      </w:r>
      <w:r w:rsidR="00992DEB">
        <w:rPr>
          <w:rFonts w:hint="eastAsia"/>
        </w:rPr>
        <w:t>probability according to table 7</w:t>
      </w:r>
      <w:r>
        <w:rPr>
          <w:rFonts w:hint="eastAsia"/>
        </w:rPr>
        <w:t xml:space="preserve"> shows. </w:t>
      </w:r>
      <w:r>
        <w:t>T</w:t>
      </w:r>
      <w:r>
        <w:rPr>
          <w:rFonts w:hint="eastAsia"/>
        </w:rPr>
        <w:t xml:space="preserve">hat is with the increasing of value p, the shortest distance and average distance reduce. </w:t>
      </w:r>
      <w:r>
        <w:t>L</w:t>
      </w:r>
      <w:r>
        <w:rPr>
          <w:rFonts w:hint="eastAsia"/>
        </w:rPr>
        <w:t xml:space="preserve">ook at the table, it is clear that when value p large than 0.5 the shortest distance is too far away from the best distance. </w:t>
      </w:r>
      <w:r>
        <w:t>T</w:t>
      </w:r>
      <w:r>
        <w:rPr>
          <w:rFonts w:hint="eastAsia"/>
        </w:rPr>
        <w:t xml:space="preserve">he </w:t>
      </w:r>
      <w:r>
        <w:t>reason</w:t>
      </w:r>
      <w:r>
        <w:rPr>
          <w:rFonts w:hint="eastAsia"/>
        </w:rPr>
        <w:t xml:space="preserve"> of </w:t>
      </w:r>
      <w:r>
        <w:t>this</w:t>
      </w:r>
      <w:r>
        <w:rPr>
          <w:rFonts w:hint="eastAsia"/>
        </w:rPr>
        <w:t xml:space="preserve"> phenomenon is when variation probability is too high, generic operation tends to random search which slows convergence rate or even no convergence. </w:t>
      </w:r>
      <w:r>
        <w:t>H</w:t>
      </w:r>
      <w:r>
        <w:rPr>
          <w:rFonts w:hint="eastAsia"/>
        </w:rPr>
        <w:t xml:space="preserve">owever, if variation probability is too low, it may fast the convergence rate but </w:t>
      </w:r>
      <w:r w:rsidR="009956C7">
        <w:rPr>
          <w:rFonts w:hint="eastAsia"/>
        </w:rPr>
        <w:t>minimize</w:t>
      </w:r>
      <w:r w:rsidR="00953A6B">
        <w:rPr>
          <w:rFonts w:hint="eastAsia"/>
        </w:rPr>
        <w:t xml:space="preserve"> </w:t>
      </w:r>
      <w:r>
        <w:rPr>
          <w:rFonts w:hint="eastAsia"/>
        </w:rPr>
        <w:t xml:space="preserve">searching space which may fall into local minimum solution. </w:t>
      </w:r>
      <w:r>
        <w:t>O</w:t>
      </w:r>
      <w:r>
        <w:rPr>
          <w:rFonts w:hint="eastAsia"/>
        </w:rPr>
        <w:t xml:space="preserve">bserve the </w:t>
      </w:r>
      <w:r w:rsidR="00AB2258">
        <w:rPr>
          <w:rFonts w:hint="eastAsia"/>
        </w:rPr>
        <w:t>figure</w:t>
      </w:r>
      <w:r w:rsidR="00992DEB">
        <w:rPr>
          <w:rFonts w:hint="eastAsia"/>
        </w:rPr>
        <w:t xml:space="preserve"> 10</w:t>
      </w:r>
      <w:r w:rsidRPr="00CA09A8">
        <w:rPr>
          <w:rFonts w:hint="eastAsia"/>
        </w:rPr>
        <w:t xml:space="preserve"> drawn by matlab according to data in table</w:t>
      </w:r>
      <w:r>
        <w:rPr>
          <w:rFonts w:hint="eastAsia"/>
        </w:rPr>
        <w:t xml:space="preserve"> </w:t>
      </w:r>
      <w:r w:rsidR="00992DEB">
        <w:rPr>
          <w:rFonts w:hint="eastAsia"/>
        </w:rPr>
        <w:t>7</w:t>
      </w:r>
      <w:r w:rsidRPr="00CA09A8">
        <w:t>;</w:t>
      </w:r>
      <w:r w:rsidRPr="00CA09A8">
        <w:rPr>
          <w:rFonts w:hint="eastAsia"/>
        </w:rPr>
        <w:t xml:space="preserve"> </w:t>
      </w:r>
      <w:r>
        <w:rPr>
          <w:rFonts w:hint="eastAsia"/>
        </w:rPr>
        <w:t xml:space="preserve">an </w:t>
      </w:r>
      <w:r>
        <w:t>obvious</w:t>
      </w:r>
      <w:r>
        <w:rPr>
          <w:rFonts w:hint="eastAsia"/>
        </w:rPr>
        <w:t xml:space="preserve"> tendency is that the head part of the </w:t>
      </w:r>
      <w:r w:rsidR="00AB2258">
        <w:rPr>
          <w:rFonts w:hint="eastAsia"/>
        </w:rPr>
        <w:t>figure</w:t>
      </w:r>
      <w:r w:rsidR="00992DEB">
        <w:rPr>
          <w:rFonts w:hint="eastAsia"/>
        </w:rPr>
        <w:t>10</w:t>
      </w:r>
      <w:r w:rsidRPr="00CA09A8">
        <w:rPr>
          <w:rFonts w:hint="eastAsia"/>
        </w:rPr>
        <w:t xml:space="preserve"> is</w:t>
      </w:r>
      <w:r>
        <w:rPr>
          <w:rFonts w:hint="eastAsia"/>
        </w:rPr>
        <w:t xml:space="preserve"> </w:t>
      </w:r>
      <w:r>
        <w:t>straight</w:t>
      </w:r>
      <w:r>
        <w:rPr>
          <w:rFonts w:hint="eastAsia"/>
        </w:rPr>
        <w:t xml:space="preserve"> </w:t>
      </w:r>
      <w:r>
        <w:t>line</w:t>
      </w:r>
      <w:r>
        <w:rPr>
          <w:rFonts w:hint="eastAsia"/>
        </w:rPr>
        <w:t xml:space="preserve"> which equals to the best solution. </w:t>
      </w:r>
      <w:r>
        <w:t>L</w:t>
      </w:r>
      <w:r>
        <w:rPr>
          <w:rFonts w:hint="eastAsia"/>
        </w:rPr>
        <w:t xml:space="preserve">ike table4 shows, when value p less than 0.15 it can find the best solution under the </w:t>
      </w:r>
      <w:r>
        <w:t>specific</w:t>
      </w:r>
      <w:r>
        <w:rPr>
          <w:rFonts w:hint="eastAsia"/>
        </w:rPr>
        <w:t xml:space="preserve"> scale of problem. </w:t>
      </w:r>
      <w:r>
        <w:t>B</w:t>
      </w:r>
      <w:r>
        <w:rPr>
          <w:rFonts w:hint="eastAsia"/>
        </w:rPr>
        <w:t xml:space="preserve">ut to guarantee it can find the optimal solution in condition of </w:t>
      </w:r>
      <w:r>
        <w:t>wide</w:t>
      </w:r>
      <w:r>
        <w:rPr>
          <w:rFonts w:hint="eastAsia"/>
        </w:rPr>
        <w:t xml:space="preserve"> searching space and not slow the convergence rate. </w:t>
      </w:r>
      <w:r>
        <w:t>I</w:t>
      </w:r>
      <w:r>
        <w:rPr>
          <w:rFonts w:hint="eastAsia"/>
        </w:rPr>
        <w:t xml:space="preserve">n this </w:t>
      </w:r>
      <w:r>
        <w:t>program</w:t>
      </w:r>
      <w:r>
        <w:rPr>
          <w:rFonts w:hint="eastAsia"/>
        </w:rPr>
        <w:t xml:space="preserve">, 0.05 was chosen to act as the </w:t>
      </w:r>
      <w:r>
        <w:t>factor of formula of determines</w:t>
      </w:r>
      <w:r>
        <w:rPr>
          <w:rFonts w:hint="eastAsia"/>
        </w:rPr>
        <w:t xml:space="preserve"> variation probability. </w:t>
      </w:r>
    </w:p>
    <w:p w:rsidR="005D4188" w:rsidRDefault="005D4188" w:rsidP="005D4188">
      <w:pPr>
        <w:pStyle w:val="2"/>
        <w:spacing w:before="156" w:after="156"/>
        <w:ind w:left="683" w:hanging="683"/>
        <w:rPr>
          <w:rFonts w:eastAsiaTheme="minorEastAsia"/>
        </w:rPr>
      </w:pPr>
      <w:r>
        <w:t>A</w:t>
      </w:r>
      <w:r>
        <w:rPr>
          <w:rFonts w:hint="eastAsia"/>
        </w:rPr>
        <w:t xml:space="preserve">lgorithms </w:t>
      </w:r>
      <w:r>
        <w:t>comparison</w:t>
      </w:r>
    </w:p>
    <w:p w:rsidR="00E75E14" w:rsidRDefault="00E75E14" w:rsidP="00E75E14">
      <w:r>
        <w:rPr>
          <w:rFonts w:hint="eastAsia"/>
        </w:rPr>
        <w:t xml:space="preserve">In the best path </w:t>
      </w:r>
      <w:r>
        <w:t>finding</w:t>
      </w:r>
      <w:r>
        <w:rPr>
          <w:rFonts w:hint="eastAsia"/>
        </w:rPr>
        <w:t xml:space="preserve"> subsystem, Ant Colony Algorithm and </w:t>
      </w:r>
      <w:r w:rsidR="004F5418">
        <w:rPr>
          <w:rFonts w:hint="eastAsia"/>
        </w:rPr>
        <w:t xml:space="preserve">Generic Algorithm are </w:t>
      </w:r>
      <w:r w:rsidR="005E179C">
        <w:t>execute</w:t>
      </w:r>
      <w:r w:rsidR="005E179C">
        <w:rPr>
          <w:rFonts w:hint="eastAsia"/>
        </w:rPr>
        <w:t xml:space="preserve">d </w:t>
      </w:r>
      <w:r w:rsidR="005E179C">
        <w:t>simultaneously</w:t>
      </w:r>
      <w:r w:rsidR="00FC2C9A">
        <w:rPr>
          <w:rFonts w:hint="eastAsia"/>
        </w:rPr>
        <w:t xml:space="preserve"> and</w:t>
      </w:r>
      <w:r w:rsidR="0019783E">
        <w:rPr>
          <w:rFonts w:hint="eastAsia"/>
        </w:rPr>
        <w:t xml:space="preserve"> both </w:t>
      </w:r>
      <w:r w:rsidR="00FC2C9A">
        <w:rPr>
          <w:rFonts w:hint="eastAsia"/>
        </w:rPr>
        <w:t>of them will generate</w:t>
      </w:r>
      <w:r w:rsidR="00205637">
        <w:rPr>
          <w:rFonts w:hint="eastAsia"/>
        </w:rPr>
        <w:t xml:space="preserve"> a </w:t>
      </w:r>
      <w:r w:rsidR="0019783E">
        <w:rPr>
          <w:rFonts w:hint="eastAsia"/>
        </w:rPr>
        <w:t>candidate solution</w:t>
      </w:r>
      <w:r w:rsidR="00302180">
        <w:rPr>
          <w:rFonts w:hint="eastAsia"/>
        </w:rPr>
        <w:t>.</w:t>
      </w:r>
      <w:r w:rsidR="0019783E">
        <w:rPr>
          <w:rFonts w:hint="eastAsia"/>
        </w:rPr>
        <w:t xml:space="preserve"> </w:t>
      </w:r>
      <w:r w:rsidR="00302180">
        <w:rPr>
          <w:rFonts w:hint="eastAsia"/>
        </w:rPr>
        <w:t>Then these two solutions are</w:t>
      </w:r>
      <w:r w:rsidR="00804B3A">
        <w:rPr>
          <w:rFonts w:hint="eastAsia"/>
        </w:rPr>
        <w:t xml:space="preserve"> pass</w:t>
      </w:r>
      <w:r w:rsidR="00302180">
        <w:rPr>
          <w:rFonts w:hint="eastAsia"/>
        </w:rPr>
        <w:t>ed</w:t>
      </w:r>
      <w:r w:rsidR="00804B3A">
        <w:rPr>
          <w:rFonts w:hint="eastAsia"/>
        </w:rPr>
        <w:t xml:space="preserve"> to</w:t>
      </w:r>
      <w:r w:rsidR="0019783E">
        <w:rPr>
          <w:rFonts w:hint="eastAsia"/>
        </w:rPr>
        <w:t xml:space="preserve"> path </w:t>
      </w:r>
      <w:r w:rsidR="000E1C40">
        <w:t>generator</w:t>
      </w:r>
      <w:r w:rsidR="000E1C40">
        <w:rPr>
          <w:rFonts w:hint="eastAsia"/>
        </w:rPr>
        <w:t xml:space="preserve"> </w:t>
      </w:r>
      <w:r w:rsidR="00371703">
        <w:rPr>
          <w:rFonts w:hint="eastAsia"/>
        </w:rPr>
        <w:t xml:space="preserve">(another subsystem </w:t>
      </w:r>
      <w:r w:rsidR="000E1C40">
        <w:rPr>
          <w:rFonts w:hint="eastAsia"/>
        </w:rPr>
        <w:t>component</w:t>
      </w:r>
      <w:r w:rsidR="00371703">
        <w:rPr>
          <w:rFonts w:hint="eastAsia"/>
        </w:rPr>
        <w:t>)</w:t>
      </w:r>
      <w:r w:rsidR="000E1C40">
        <w:rPr>
          <w:rFonts w:hint="eastAsia"/>
        </w:rPr>
        <w:t xml:space="preserve"> and </w:t>
      </w:r>
      <w:r w:rsidR="009E7262">
        <w:rPr>
          <w:rFonts w:hint="eastAsia"/>
        </w:rPr>
        <w:t>both (sub)optimal</w:t>
      </w:r>
      <w:r w:rsidR="000E1C40">
        <w:rPr>
          <w:rFonts w:hint="eastAsia"/>
        </w:rPr>
        <w:t xml:space="preserve"> </w:t>
      </w:r>
      <w:r w:rsidR="00E34E35">
        <w:rPr>
          <w:rFonts w:hint="eastAsia"/>
        </w:rPr>
        <w:t xml:space="preserve">solution </w:t>
      </w:r>
      <w:r w:rsidR="000E1C40">
        <w:rPr>
          <w:rFonts w:hint="eastAsia"/>
        </w:rPr>
        <w:t xml:space="preserve">cost will </w:t>
      </w:r>
      <w:r w:rsidR="000E1C40">
        <w:rPr>
          <w:rFonts w:hint="eastAsia"/>
        </w:rPr>
        <w:lastRenderedPageBreak/>
        <w:t>be</w:t>
      </w:r>
      <w:r w:rsidR="0019783E">
        <w:rPr>
          <w:rFonts w:hint="eastAsia"/>
        </w:rPr>
        <w:t xml:space="preserve"> calculated</w:t>
      </w:r>
      <w:r w:rsidR="008C60D2">
        <w:rPr>
          <w:rFonts w:hint="eastAsia"/>
        </w:rPr>
        <w:t>.</w:t>
      </w:r>
      <w:r w:rsidR="00D14005">
        <w:rPr>
          <w:rFonts w:hint="eastAsia"/>
        </w:rPr>
        <w:t xml:space="preserve"> </w:t>
      </w:r>
      <w:r w:rsidR="00D14005">
        <w:t>A</w:t>
      </w:r>
      <w:r w:rsidR="00D14005">
        <w:rPr>
          <w:rFonts w:hint="eastAsia"/>
        </w:rPr>
        <w:t xml:space="preserve">fter that, the solution with less cost will be selected and provided to the web server vie the </w:t>
      </w:r>
      <w:r w:rsidR="00D14005">
        <w:t>subsystem</w:t>
      </w:r>
      <w:r w:rsidR="00D14005">
        <w:rPr>
          <w:rFonts w:hint="eastAsia"/>
        </w:rPr>
        <w:t xml:space="preserve"> connecting interface.</w:t>
      </w:r>
    </w:p>
    <w:p w:rsidR="006565B2" w:rsidRDefault="006565B2" w:rsidP="00E75E14">
      <w:r>
        <w:rPr>
          <w:rFonts w:hint="eastAsia"/>
        </w:rPr>
        <w:t xml:space="preserve">On </w:t>
      </w:r>
      <w:r>
        <w:t>typical</w:t>
      </w:r>
      <w:r>
        <w:rPr>
          <w:rFonts w:hint="eastAsia"/>
        </w:rPr>
        <w:t xml:space="preserve"> input problem scale (normal </w:t>
      </w:r>
      <m:oMath>
        <m:r>
          <m:rPr>
            <m:sty m:val="p"/>
          </m:rPr>
          <w:rPr>
            <w:rFonts w:ascii="Cambria Math" w:hAnsi="Cambria Math"/>
          </w:rPr>
          <m:t>2≤n≤15</m:t>
        </m:r>
      </m:oMath>
      <w:r w:rsidR="00466432">
        <w:rPr>
          <w:rFonts w:hint="eastAsia"/>
        </w:rPr>
        <w:t>)</w:t>
      </w:r>
      <w:r>
        <w:rPr>
          <w:rFonts w:hint="eastAsia"/>
        </w:rPr>
        <w:t>, both of these two algorithms will generate a</w:t>
      </w:r>
      <w:r w:rsidR="00466432">
        <w:rPr>
          <w:rFonts w:hint="eastAsia"/>
        </w:rPr>
        <w:t>n</w:t>
      </w:r>
      <w:r>
        <w:rPr>
          <w:rFonts w:hint="eastAsia"/>
        </w:rPr>
        <w:t xml:space="preserve"> optimal solution</w:t>
      </w:r>
      <w:r w:rsidR="00466432">
        <w:rPr>
          <w:rFonts w:hint="eastAsia"/>
        </w:rPr>
        <w:t>. However, some other algor</w:t>
      </w:r>
      <w:r w:rsidR="00412C8E">
        <w:rPr>
          <w:rFonts w:hint="eastAsia"/>
        </w:rPr>
        <w:t xml:space="preserve">ithm performance parameters may quite different. </w:t>
      </w:r>
    </w:p>
    <w:p w:rsidR="001B1FBB" w:rsidRDefault="001B1FBB" w:rsidP="00E75E14">
      <w:r>
        <w:t xml:space="preserve">In </w:t>
      </w:r>
      <w:r>
        <w:rPr>
          <w:rFonts w:hint="eastAsia"/>
        </w:rPr>
        <w:t xml:space="preserve">this section, three algorithm performance parameters are compared on different input problem scales. </w:t>
      </w:r>
    </w:p>
    <w:p w:rsidR="00747CA8" w:rsidRPr="00570E94" w:rsidRDefault="00747CA8" w:rsidP="00570E94">
      <w:pPr>
        <w:pStyle w:val="3"/>
        <w:spacing w:before="156" w:after="156"/>
        <w:ind w:left="607" w:hanging="607"/>
      </w:pPr>
      <w:r w:rsidRPr="00570E94">
        <w:t>A</w:t>
      </w:r>
      <w:r w:rsidRPr="00570E94">
        <w:rPr>
          <w:rFonts w:hint="eastAsia"/>
        </w:rPr>
        <w:t xml:space="preserve">lgorithm </w:t>
      </w:r>
      <w:r w:rsidR="007A0827">
        <w:t>comput</w:t>
      </w:r>
      <w:r w:rsidR="007A0827">
        <w:rPr>
          <w:rFonts w:eastAsiaTheme="minorEastAsia" w:hint="eastAsia"/>
        </w:rPr>
        <w:t>ing</w:t>
      </w:r>
      <w:r w:rsidRPr="00570E94">
        <w:rPr>
          <w:rFonts w:hint="eastAsia"/>
        </w:rPr>
        <w:t xml:space="preserve"> capability</w:t>
      </w:r>
    </w:p>
    <w:tbl>
      <w:tblPr>
        <w:tblStyle w:val="-4"/>
        <w:tblW w:w="0" w:type="auto"/>
        <w:tblLook w:val="04A0" w:firstRow="1" w:lastRow="0" w:firstColumn="1" w:lastColumn="0" w:noHBand="0" w:noVBand="1"/>
      </w:tblPr>
      <w:tblGrid>
        <w:gridCol w:w="2840"/>
        <w:gridCol w:w="2841"/>
        <w:gridCol w:w="2841"/>
      </w:tblGrid>
      <w:tr w:rsidR="00C918FC" w:rsidTr="009E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918FC" w:rsidRDefault="00C918FC" w:rsidP="009E46E9">
            <w:pPr>
              <w:jc w:val="center"/>
            </w:pPr>
            <w:r>
              <w:t>P</w:t>
            </w:r>
            <w:r>
              <w:rPr>
                <w:rFonts w:hint="eastAsia"/>
              </w:rPr>
              <w:t>roblem scale n</w:t>
            </w:r>
          </w:p>
        </w:tc>
        <w:tc>
          <w:tcPr>
            <w:tcW w:w="2841" w:type="dxa"/>
          </w:tcPr>
          <w:p w:rsidR="00C918FC" w:rsidRDefault="00C918FC" w:rsidP="009E46E9">
            <w:pPr>
              <w:jc w:val="center"/>
              <w:cnfStyle w:val="100000000000" w:firstRow="1" w:lastRow="0" w:firstColumn="0" w:lastColumn="0" w:oddVBand="0" w:evenVBand="0" w:oddHBand="0" w:evenHBand="0" w:firstRowFirstColumn="0" w:firstRowLastColumn="0" w:lastRowFirstColumn="0" w:lastRowLastColumn="0"/>
            </w:pPr>
            <w:r>
              <w:t>C</w:t>
            </w:r>
            <w:r>
              <w:rPr>
                <w:rFonts w:hint="eastAsia"/>
              </w:rPr>
              <w:t>omputable ? (Ant Colony Algorithm)</w:t>
            </w:r>
          </w:p>
        </w:tc>
        <w:tc>
          <w:tcPr>
            <w:tcW w:w="2841" w:type="dxa"/>
          </w:tcPr>
          <w:p w:rsidR="00C918FC" w:rsidRDefault="00C918FC" w:rsidP="009E46E9">
            <w:pPr>
              <w:jc w:val="center"/>
              <w:cnfStyle w:val="100000000000" w:firstRow="1" w:lastRow="0" w:firstColumn="0" w:lastColumn="0" w:oddVBand="0" w:evenVBand="0" w:oddHBand="0" w:evenHBand="0" w:firstRowFirstColumn="0" w:firstRowLastColumn="0" w:lastRowFirstColumn="0" w:lastRowLastColumn="0"/>
            </w:pPr>
            <w:r>
              <w:t>C</w:t>
            </w:r>
            <w:r>
              <w:rPr>
                <w:rFonts w:hint="eastAsia"/>
              </w:rPr>
              <w:t>omputable ? (Generic Algorithm)</w:t>
            </w:r>
          </w:p>
        </w:tc>
      </w:tr>
      <w:tr w:rsidR="00C918FC" w:rsidTr="009E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10</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Y</w:t>
            </w:r>
          </w:p>
        </w:tc>
      </w:tr>
      <w:tr w:rsidR="00C918FC" w:rsidTr="009E46E9">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20</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Y</w:t>
            </w:r>
          </w:p>
        </w:tc>
      </w:tr>
      <w:tr w:rsidR="00C918FC" w:rsidTr="009E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30</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Y</w:t>
            </w:r>
          </w:p>
        </w:tc>
      </w:tr>
      <w:tr w:rsidR="00C918FC" w:rsidTr="009E46E9">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40</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r>
      <w:tr w:rsidR="00C918FC" w:rsidTr="009E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50</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N</w:t>
            </w:r>
          </w:p>
        </w:tc>
      </w:tr>
      <w:tr w:rsidR="00C918FC" w:rsidTr="009E46E9">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60</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Y</w:t>
            </w:r>
          </w:p>
        </w:tc>
        <w:tc>
          <w:tcPr>
            <w:tcW w:w="2841" w:type="dxa"/>
          </w:tcPr>
          <w:p w:rsidR="00C918FC" w:rsidRDefault="0041139D" w:rsidP="009E46E9">
            <w:pPr>
              <w:jc w:val="center"/>
              <w:cnfStyle w:val="000000000000" w:firstRow="0" w:lastRow="0" w:firstColumn="0" w:lastColumn="0" w:oddVBand="0" w:evenVBand="0" w:oddHBand="0" w:evenHBand="0" w:firstRowFirstColumn="0" w:firstRowLastColumn="0" w:lastRowFirstColumn="0" w:lastRowLastColumn="0"/>
            </w:pPr>
            <w:r>
              <w:rPr>
                <w:rFonts w:hint="eastAsia"/>
              </w:rPr>
              <w:t>N</w:t>
            </w:r>
          </w:p>
        </w:tc>
      </w:tr>
      <w:tr w:rsidR="00C918FC" w:rsidTr="009E4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918FC" w:rsidRDefault="0041139D" w:rsidP="009E46E9">
            <w:pPr>
              <w:jc w:val="center"/>
            </w:pPr>
            <w:r>
              <w:rPr>
                <w:rFonts w:hint="eastAsia"/>
              </w:rPr>
              <w:t>70</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N</w:t>
            </w:r>
          </w:p>
        </w:tc>
        <w:tc>
          <w:tcPr>
            <w:tcW w:w="2841" w:type="dxa"/>
          </w:tcPr>
          <w:p w:rsidR="00C918FC" w:rsidRDefault="0041139D" w:rsidP="009E46E9">
            <w:pPr>
              <w:jc w:val="center"/>
              <w:cnfStyle w:val="000000100000" w:firstRow="0" w:lastRow="0" w:firstColumn="0" w:lastColumn="0" w:oddVBand="0" w:evenVBand="0" w:oddHBand="1" w:evenHBand="0" w:firstRowFirstColumn="0" w:firstRowLastColumn="0" w:lastRowFirstColumn="0" w:lastRowLastColumn="0"/>
            </w:pPr>
            <w:r>
              <w:rPr>
                <w:rFonts w:hint="eastAsia"/>
              </w:rPr>
              <w:t>N</w:t>
            </w:r>
          </w:p>
        </w:tc>
      </w:tr>
    </w:tbl>
    <w:p w:rsidR="006E7320" w:rsidRPr="006E7320" w:rsidRDefault="006E7320" w:rsidP="00FE4A9D">
      <m:oMathPara>
        <m:oMath>
          <m:r>
            <m:rPr>
              <m:sty m:val="p"/>
            </m:rPr>
            <w:rPr>
              <w:rFonts w:ascii="Cambria Math" w:hAnsi="Cambria Math"/>
            </w:rPr>
            <m:t xml:space="preserve">Table.8 Compute capability between ant Colony </m:t>
          </m:r>
        </m:oMath>
      </m:oMathPara>
    </w:p>
    <w:p w:rsidR="00FE4A9D" w:rsidRPr="00A7408B" w:rsidRDefault="006E7320" w:rsidP="00FE4A9D">
      <m:oMathPara>
        <m:oMath>
          <m:r>
            <m:rPr>
              <m:sty m:val="p"/>
            </m:rPr>
            <w:rPr>
              <w:rFonts w:ascii="Cambria Math" w:hAnsi="Cambria Math"/>
            </w:rPr>
            <m:t>Algorithm and Generic Algorithm</m:t>
          </m:r>
        </m:oMath>
      </m:oMathPara>
    </w:p>
    <w:p w:rsidR="00A7408B" w:rsidRDefault="00A7408B" w:rsidP="00FE4A9D">
      <w:r>
        <w:rPr>
          <w:rFonts w:hint="eastAsia"/>
        </w:rPr>
        <w:t xml:space="preserve">From table </w:t>
      </w:r>
      <w:r w:rsidR="00F444D2">
        <w:rPr>
          <w:rFonts w:hint="eastAsia"/>
        </w:rPr>
        <w:t>eight</w:t>
      </w:r>
      <w:r>
        <w:rPr>
          <w:rFonts w:hint="eastAsia"/>
        </w:rPr>
        <w:t xml:space="preserve"> shown above, it is clear that both of these two algorithm</w:t>
      </w:r>
      <w:r w:rsidR="00C86FB6">
        <w:rPr>
          <w:rFonts w:hint="eastAsia"/>
        </w:rPr>
        <w:t>s</w:t>
      </w:r>
      <w:r>
        <w:rPr>
          <w:rFonts w:hint="eastAsia"/>
        </w:rPr>
        <w:t xml:space="preserve"> ha</w:t>
      </w:r>
      <w:r w:rsidR="00C86FB6">
        <w:rPr>
          <w:rFonts w:hint="eastAsia"/>
        </w:rPr>
        <w:t>ve</w:t>
      </w:r>
      <w:r>
        <w:rPr>
          <w:rFonts w:hint="eastAsia"/>
        </w:rPr>
        <w:t xml:space="preserve"> their own compute capability. </w:t>
      </w:r>
      <w:r w:rsidR="002146FD">
        <w:rPr>
          <w:rFonts w:hint="eastAsia"/>
        </w:rPr>
        <w:t xml:space="preserve">However, they have quite different compute capability. </w:t>
      </w:r>
      <w:r w:rsidR="002146FD">
        <w:t>I</w:t>
      </w:r>
      <w:r w:rsidR="002146FD">
        <w:rPr>
          <w:rFonts w:hint="eastAsia"/>
        </w:rPr>
        <w:t xml:space="preserve">n </w:t>
      </w:r>
      <w:r w:rsidR="002146FD">
        <w:t>specific</w:t>
      </w:r>
      <w:r w:rsidR="002146FD">
        <w:rPr>
          <w:rFonts w:hint="eastAsia"/>
        </w:rPr>
        <w:t xml:space="preserve">, ant colony algorithm can compute as large as n = 60 problem scale however, generic algorithm can only compute n = 30 problem scale. However, it is not the algorithm </w:t>
      </w:r>
      <w:r w:rsidR="002146FD">
        <w:t>theoretical</w:t>
      </w:r>
      <w:r w:rsidR="002146FD">
        <w:rPr>
          <w:rFonts w:hint="eastAsia"/>
        </w:rPr>
        <w:t xml:space="preserve"> </w:t>
      </w:r>
      <w:r w:rsidR="002146FD">
        <w:t>limitation</w:t>
      </w:r>
      <w:r w:rsidR="002146FD">
        <w:rPr>
          <w:rFonts w:hint="eastAsia"/>
        </w:rPr>
        <w:t>s</w:t>
      </w:r>
      <w:r w:rsidR="002146FD">
        <w:t xml:space="preserve"> that cause</w:t>
      </w:r>
      <w:r w:rsidR="002146FD">
        <w:rPr>
          <w:rFonts w:hint="eastAsia"/>
        </w:rPr>
        <w:t xml:space="preserve"> the computation limit. </w:t>
      </w:r>
      <w:r w:rsidR="002146FD">
        <w:t>I</w:t>
      </w:r>
      <w:r w:rsidR="002146FD">
        <w:rPr>
          <w:rFonts w:hint="eastAsia"/>
        </w:rPr>
        <w:t xml:space="preserve">t is programing language (JAVA) that implement these algorithm cause these computation </w:t>
      </w:r>
      <w:r w:rsidR="002146FD">
        <w:t>limitation</w:t>
      </w:r>
      <w:r w:rsidR="002146FD">
        <w:rPr>
          <w:rFonts w:hint="eastAsia"/>
        </w:rPr>
        <w:t xml:space="preserve">s. </w:t>
      </w:r>
    </w:p>
    <w:p w:rsidR="002146FD" w:rsidRDefault="002146FD" w:rsidP="00FE4A9D">
      <w:r>
        <w:t>More specifically</w:t>
      </w:r>
      <w:r>
        <w:rPr>
          <w:rFonts w:hint="eastAsia"/>
        </w:rPr>
        <w:t xml:space="preserve">, the </w:t>
      </w:r>
      <w:r>
        <w:t>reason that limits</w:t>
      </w:r>
      <w:r>
        <w:rPr>
          <w:rFonts w:hint="eastAsia"/>
        </w:rPr>
        <w:t xml:space="preserve"> the ant colony algorithm compute capability is the accuracy that can be represented by </w:t>
      </w:r>
      <w:r>
        <w:rPr>
          <w:rFonts w:hint="eastAsia"/>
          <w:b/>
        </w:rPr>
        <w:t xml:space="preserve">float </w:t>
      </w:r>
      <w:r>
        <w:rPr>
          <w:rFonts w:hint="eastAsia"/>
        </w:rPr>
        <w:t>type variable.</w:t>
      </w:r>
      <w:r>
        <w:t xml:space="preserve"> O</w:t>
      </w:r>
      <w:r>
        <w:rPr>
          <w:rFonts w:hint="eastAsia"/>
        </w:rPr>
        <w:t xml:space="preserve">n the other hand, the reason that limits the generic algorithm compute capability is the representation capability of </w:t>
      </w:r>
      <w:r>
        <w:rPr>
          <w:rFonts w:hint="eastAsia"/>
          <w:b/>
        </w:rPr>
        <w:t xml:space="preserve">int </w:t>
      </w:r>
      <w:r>
        <w:rPr>
          <w:rFonts w:hint="eastAsia"/>
        </w:rPr>
        <w:t xml:space="preserve">type variable (it can only represent at most 1000000). </w:t>
      </w:r>
    </w:p>
    <w:p w:rsidR="004A3C3B" w:rsidRDefault="004A3C3B" w:rsidP="00FE4A9D">
      <w:r>
        <w:rPr>
          <w:rFonts w:hint="eastAsia"/>
        </w:rPr>
        <w:t xml:space="preserve">These limitations can all be </w:t>
      </w:r>
      <w:r>
        <w:t>overcome</w:t>
      </w:r>
      <w:r>
        <w:rPr>
          <w:rFonts w:hint="eastAsia"/>
        </w:rPr>
        <w:t xml:space="preserve"> by </w:t>
      </w:r>
      <w:r>
        <w:t>changing</w:t>
      </w:r>
      <w:r>
        <w:rPr>
          <w:rFonts w:hint="eastAsia"/>
        </w:rPr>
        <w:t xml:space="preserve"> the variable types. </w:t>
      </w:r>
      <w:r>
        <w:t>H</w:t>
      </w:r>
      <w:r>
        <w:rPr>
          <w:rFonts w:hint="eastAsia"/>
        </w:rPr>
        <w:t xml:space="preserve">owever, for this particular shortest path finding subsystem, the compute capability is enough. </w:t>
      </w:r>
      <w:r>
        <w:t>F</w:t>
      </w:r>
      <w:r>
        <w:rPr>
          <w:rFonts w:hint="eastAsia"/>
        </w:rPr>
        <w:t xml:space="preserve">or the point of view of resource saving, </w:t>
      </w:r>
      <w:r w:rsidR="002B6BDF">
        <w:t>these variable types</w:t>
      </w:r>
      <w:r>
        <w:rPr>
          <w:rFonts w:hint="eastAsia"/>
        </w:rPr>
        <w:t xml:space="preserve"> will not be changed unless future requirement issued.  </w:t>
      </w:r>
    </w:p>
    <w:p w:rsidR="008772E7" w:rsidRDefault="008772E7" w:rsidP="00FE4A9D"/>
    <w:p w:rsidR="005674D8" w:rsidRDefault="005674D8" w:rsidP="00FE4A9D"/>
    <w:p w:rsidR="005674D8" w:rsidRDefault="005674D8" w:rsidP="00FE4A9D"/>
    <w:p w:rsidR="005674D8" w:rsidRDefault="005674D8" w:rsidP="00FE4A9D"/>
    <w:p w:rsidR="005674D8" w:rsidRDefault="005674D8" w:rsidP="00FE4A9D"/>
    <w:p w:rsidR="005674D8" w:rsidRDefault="005674D8" w:rsidP="00FE4A9D"/>
    <w:p w:rsidR="005674D8" w:rsidRPr="002146FD" w:rsidRDefault="005674D8" w:rsidP="00FE4A9D"/>
    <w:p w:rsidR="00747CA8" w:rsidRDefault="00747CA8" w:rsidP="00570E94">
      <w:pPr>
        <w:pStyle w:val="3"/>
        <w:spacing w:before="156" w:after="156"/>
        <w:ind w:left="607" w:hanging="607"/>
      </w:pPr>
      <w:r>
        <w:rPr>
          <w:rFonts w:hint="eastAsia"/>
        </w:rPr>
        <w:lastRenderedPageBreak/>
        <w:t xml:space="preserve">Algorithm </w:t>
      </w:r>
      <w:r>
        <w:t>accuracy</w:t>
      </w:r>
      <w:r>
        <w:rPr>
          <w:rFonts w:hint="eastAsia"/>
        </w:rPr>
        <w:t xml:space="preserve"> </w:t>
      </w:r>
    </w:p>
    <w:tbl>
      <w:tblPr>
        <w:tblStyle w:val="1-1"/>
        <w:tblW w:w="0" w:type="auto"/>
        <w:tblLook w:val="04A0" w:firstRow="1" w:lastRow="0" w:firstColumn="1" w:lastColumn="0" w:noHBand="0" w:noVBand="1"/>
      </w:tblPr>
      <w:tblGrid>
        <w:gridCol w:w="2840"/>
        <w:gridCol w:w="2841"/>
        <w:gridCol w:w="2841"/>
      </w:tblGrid>
      <w:tr w:rsidR="006E7320" w:rsidTr="00184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t>P</w:t>
            </w:r>
            <w:r>
              <w:rPr>
                <w:rFonts w:hint="eastAsia"/>
              </w:rPr>
              <w:t>roblem scale n</w:t>
            </w:r>
          </w:p>
        </w:tc>
        <w:tc>
          <w:tcPr>
            <w:tcW w:w="2841" w:type="dxa"/>
          </w:tcPr>
          <w:p w:rsidR="006E7320" w:rsidRDefault="006E7320" w:rsidP="00184210">
            <w:pPr>
              <w:jc w:val="center"/>
              <w:cnfStyle w:val="100000000000" w:firstRow="1" w:lastRow="0" w:firstColumn="0" w:lastColumn="0" w:oddVBand="0" w:evenVBand="0" w:oddHBand="0" w:evenHBand="0" w:firstRowFirstColumn="0" w:firstRowLastColumn="0" w:lastRowFirstColumn="0" w:lastRowLastColumn="0"/>
            </w:pPr>
            <w:r>
              <w:rPr>
                <w:rFonts w:hint="eastAsia"/>
              </w:rPr>
              <w:t>Optimal solution cost (Ant Colony Algorithm)</w:t>
            </w:r>
          </w:p>
        </w:tc>
        <w:tc>
          <w:tcPr>
            <w:tcW w:w="2841" w:type="dxa"/>
          </w:tcPr>
          <w:p w:rsidR="006E7320" w:rsidRPr="0036633C" w:rsidRDefault="006E7320" w:rsidP="00184210">
            <w:pPr>
              <w:jc w:val="center"/>
              <w:cnfStyle w:val="100000000000" w:firstRow="1" w:lastRow="0" w:firstColumn="0" w:lastColumn="0" w:oddVBand="0" w:evenVBand="0" w:oddHBand="0" w:evenHBand="0" w:firstRowFirstColumn="0" w:firstRowLastColumn="0" w:lastRowFirstColumn="0" w:lastRowLastColumn="0"/>
            </w:pPr>
            <w:r>
              <w:rPr>
                <w:rFonts w:hint="eastAsia"/>
              </w:rPr>
              <w:t>Optimal solution cost (Generic Algorithm)</w:t>
            </w:r>
          </w:p>
        </w:tc>
      </w:tr>
      <w:tr w:rsidR="006E7320" w:rsidTr="00184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5</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367.6455</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367.6455</w:t>
            </w:r>
          </w:p>
        </w:tc>
      </w:tr>
      <w:tr w:rsidR="006E7320" w:rsidTr="00184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10</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656.1252</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603.7433</w:t>
            </w:r>
          </w:p>
        </w:tc>
      </w:tr>
      <w:tr w:rsidR="006E7320" w:rsidTr="00184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15</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978.5757</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843.7728</w:t>
            </w:r>
          </w:p>
        </w:tc>
      </w:tr>
      <w:tr w:rsidR="006E7320" w:rsidTr="00184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20</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1407.1785</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1122.5687</w:t>
            </w:r>
          </w:p>
        </w:tc>
      </w:tr>
      <w:tr w:rsidR="006E7320" w:rsidTr="00184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25</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1679.7755</w:t>
            </w:r>
          </w:p>
        </w:tc>
        <w:tc>
          <w:tcPr>
            <w:tcW w:w="2841" w:type="dxa"/>
          </w:tcPr>
          <w:p w:rsidR="006E7320" w:rsidRDefault="006E7320" w:rsidP="00184210">
            <w:pPr>
              <w:jc w:val="center"/>
              <w:cnfStyle w:val="000000100000" w:firstRow="0" w:lastRow="0" w:firstColumn="0" w:lastColumn="0" w:oddVBand="0" w:evenVBand="0" w:oddHBand="1" w:evenHBand="0" w:firstRowFirstColumn="0" w:firstRowLastColumn="0" w:lastRowFirstColumn="0" w:lastRowLastColumn="0"/>
            </w:pPr>
            <w:r>
              <w:rPr>
                <w:rFonts w:hint="eastAsia"/>
              </w:rPr>
              <w:t>1392.5862</w:t>
            </w:r>
          </w:p>
        </w:tc>
      </w:tr>
      <w:tr w:rsidR="006E7320" w:rsidTr="001842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E7320" w:rsidRDefault="006E7320" w:rsidP="00184210">
            <w:pPr>
              <w:jc w:val="center"/>
            </w:pPr>
            <w:r>
              <w:rPr>
                <w:rFonts w:hint="eastAsia"/>
              </w:rPr>
              <w:t>30</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2078.4197</w:t>
            </w:r>
          </w:p>
        </w:tc>
        <w:tc>
          <w:tcPr>
            <w:tcW w:w="2841" w:type="dxa"/>
          </w:tcPr>
          <w:p w:rsidR="006E7320" w:rsidRDefault="006E7320" w:rsidP="00184210">
            <w:pPr>
              <w:jc w:val="center"/>
              <w:cnfStyle w:val="000000010000" w:firstRow="0" w:lastRow="0" w:firstColumn="0" w:lastColumn="0" w:oddVBand="0" w:evenVBand="0" w:oddHBand="0" w:evenHBand="1" w:firstRowFirstColumn="0" w:firstRowLastColumn="0" w:lastRowFirstColumn="0" w:lastRowLastColumn="0"/>
            </w:pPr>
            <w:r>
              <w:rPr>
                <w:rFonts w:hint="eastAsia"/>
              </w:rPr>
              <w:t>1619.7217</w:t>
            </w:r>
          </w:p>
        </w:tc>
      </w:tr>
    </w:tbl>
    <w:p w:rsidR="006E7320" w:rsidRPr="0097061B" w:rsidRDefault="006E7320" w:rsidP="006E7320">
      <m:oMathPara>
        <m:oMath>
          <m:r>
            <m:rPr>
              <m:sty m:val="p"/>
            </m:rPr>
            <w:rPr>
              <w:rFonts w:ascii="Cambria Math" w:hAnsi="Cambria Math"/>
            </w:rPr>
            <m:t xml:space="preserve">Table.9 Accurancy comparasion between Ant Colony </m:t>
          </m:r>
        </m:oMath>
      </m:oMathPara>
    </w:p>
    <w:p w:rsidR="006E7320" w:rsidRDefault="006E7320" w:rsidP="006E7320">
      <m:oMathPara>
        <m:oMath>
          <m:r>
            <m:rPr>
              <m:sty m:val="p"/>
            </m:rPr>
            <w:rPr>
              <w:rFonts w:ascii="Cambria Math" w:hAnsi="Cambria Math"/>
            </w:rPr>
            <m:t xml:space="preserve">Algorithm and generic Algorithm </m:t>
          </m:r>
        </m:oMath>
      </m:oMathPara>
    </w:p>
    <w:p w:rsidR="0036633C" w:rsidRDefault="0005178F" w:rsidP="0036633C">
      <w:r>
        <w:rPr>
          <w:noProof/>
        </w:rPr>
        <w:drawing>
          <wp:inline distT="0" distB="0" distL="0" distR="0">
            <wp:extent cx="5274310" cy="3948681"/>
            <wp:effectExtent l="0" t="0" r="2540" b="0"/>
            <wp:docPr id="9" name="图片 9" descr="D:\study\课件和作业\COMP214  AI Group Project\AIGroupProject\test\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课件和作业\COMP214  AI Group Project\AIGroupProject\test\Accurac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97061B" w:rsidRPr="0097061B" w:rsidRDefault="00224986" w:rsidP="0036633C">
      <m:oMathPara>
        <m:oMath>
          <m:r>
            <m:rPr>
              <m:sty m:val="p"/>
            </m:rPr>
            <w:rPr>
              <w:rFonts w:ascii="Cambria Math" w:hAnsi="Cambria Math"/>
            </w:rPr>
            <m:t xml:space="preserve">Fig.11 Accurancy comparasion between Ant Colony </m:t>
          </m:r>
        </m:oMath>
      </m:oMathPara>
    </w:p>
    <w:p w:rsidR="00A57A42" w:rsidRPr="00570E94" w:rsidRDefault="00081FE6" w:rsidP="0036633C">
      <m:oMathPara>
        <m:oMath>
          <m:r>
            <m:rPr>
              <m:sty m:val="p"/>
            </m:rPr>
            <w:rPr>
              <w:rFonts w:ascii="Cambria Math" w:hAnsi="Cambria Math"/>
            </w:rPr>
            <m:t>Algorithm and generic Algorithm</m:t>
          </m:r>
        </m:oMath>
      </m:oMathPara>
    </w:p>
    <w:p w:rsidR="00570E94" w:rsidRPr="0054085C" w:rsidRDefault="00030C08" w:rsidP="0036633C">
      <w:r>
        <w:rPr>
          <w:rFonts w:hint="eastAsia"/>
        </w:rPr>
        <w:t>From table nine and figure eleven</w:t>
      </w:r>
      <w:r w:rsidR="00B32994" w:rsidRPr="0054085C">
        <w:rPr>
          <w:rFonts w:hint="eastAsia"/>
        </w:rPr>
        <w:t xml:space="preserve">, it can be seen that when the input problem scale is smaller than or equal to ten, both of these algorithm shows similar accuracy performance. </w:t>
      </w:r>
      <w:r w:rsidR="00B32994" w:rsidRPr="0054085C">
        <w:t>H</w:t>
      </w:r>
      <w:r w:rsidR="00B32994" w:rsidRPr="0054085C">
        <w:rPr>
          <w:rFonts w:hint="eastAsia"/>
        </w:rPr>
        <w:t xml:space="preserve">owever, the accuracy difference becomes more and more </w:t>
      </w:r>
      <w:r w:rsidR="00B32994" w:rsidRPr="0054085C">
        <w:t>distinguishable</w:t>
      </w:r>
      <w:r w:rsidR="00B32994" w:rsidRPr="0054085C">
        <w:rPr>
          <w:rFonts w:hint="eastAsia"/>
        </w:rPr>
        <w:t xml:space="preserve"> with the linear increase </w:t>
      </w:r>
      <w:r w:rsidR="0094594A" w:rsidRPr="0054085C">
        <w:rPr>
          <w:rFonts w:hint="eastAsia"/>
        </w:rPr>
        <w:t>of</w:t>
      </w:r>
      <w:r w:rsidR="00B32994" w:rsidRPr="0054085C">
        <w:rPr>
          <w:rFonts w:hint="eastAsia"/>
        </w:rPr>
        <w:t xml:space="preserve"> </w:t>
      </w:r>
      <w:r w:rsidR="00B32994" w:rsidRPr="0054085C">
        <w:t>problem</w:t>
      </w:r>
      <w:r w:rsidR="00B32994" w:rsidRPr="0054085C">
        <w:rPr>
          <w:rFonts w:hint="eastAsia"/>
        </w:rPr>
        <w:t xml:space="preserve"> scale</w:t>
      </w:r>
      <w:r w:rsidR="00447F37" w:rsidRPr="0054085C">
        <w:rPr>
          <w:rFonts w:hint="eastAsia"/>
        </w:rPr>
        <w:t>.</w:t>
      </w:r>
      <w:r w:rsidR="00886798" w:rsidRPr="0054085C">
        <w:rPr>
          <w:rFonts w:hint="eastAsia"/>
        </w:rPr>
        <w:t xml:space="preserve"> </w:t>
      </w:r>
    </w:p>
    <w:p w:rsidR="00893264" w:rsidRPr="0054085C" w:rsidRDefault="00184210" w:rsidP="0036633C">
      <w:r w:rsidRPr="0054085C">
        <w:rPr>
          <w:rFonts w:hint="eastAsia"/>
        </w:rPr>
        <w:t>It is important to mention that the test data are all generated random</w:t>
      </w:r>
      <w:r w:rsidR="00A162AF" w:rsidRPr="0054085C">
        <w:rPr>
          <w:rFonts w:hint="eastAsia"/>
        </w:rPr>
        <w:t>ly</w:t>
      </w:r>
      <w:r w:rsidRPr="0054085C">
        <w:rPr>
          <w:rFonts w:hint="eastAsia"/>
        </w:rPr>
        <w:t xml:space="preserve"> and the </w:t>
      </w:r>
      <w:r w:rsidRPr="0054085C">
        <w:t>result</w:t>
      </w:r>
      <w:r w:rsidRPr="0054085C">
        <w:rPr>
          <w:rFonts w:hint="eastAsia"/>
        </w:rPr>
        <w:t xml:space="preserve"> of </w:t>
      </w:r>
      <w:r w:rsidRPr="0054085C">
        <w:t>integration</w:t>
      </w:r>
      <w:r w:rsidRPr="0054085C">
        <w:rPr>
          <w:rFonts w:hint="eastAsia"/>
        </w:rPr>
        <w:t xml:space="preserve"> show</w:t>
      </w:r>
      <w:r w:rsidR="00E43A0C" w:rsidRPr="0054085C">
        <w:rPr>
          <w:rFonts w:hint="eastAsia"/>
        </w:rPr>
        <w:t>s</w:t>
      </w:r>
      <w:r w:rsidRPr="0054085C">
        <w:rPr>
          <w:rFonts w:hint="eastAsia"/>
        </w:rPr>
        <w:t xml:space="preserve"> tha</w:t>
      </w:r>
      <w:r w:rsidR="007279DD" w:rsidRPr="0054085C">
        <w:rPr>
          <w:rFonts w:hint="eastAsia"/>
        </w:rPr>
        <w:t>t these two algorithm both show</w:t>
      </w:r>
      <w:r w:rsidRPr="0054085C">
        <w:rPr>
          <w:rFonts w:hint="eastAsia"/>
        </w:rPr>
        <w:t xml:space="preserve"> exactly the same performance (both solutions are optimal)</w:t>
      </w:r>
      <w:r w:rsidR="00F331D7" w:rsidRPr="0054085C">
        <w:rPr>
          <w:rFonts w:hint="eastAsia"/>
        </w:rPr>
        <w:t xml:space="preserve"> when the input distance matrix is generated base on real data</w:t>
      </w:r>
      <w:r w:rsidRPr="0054085C">
        <w:rPr>
          <w:rFonts w:hint="eastAsia"/>
        </w:rPr>
        <w:t xml:space="preserve">. </w:t>
      </w:r>
      <w:r w:rsidRPr="0054085C">
        <w:t>H</w:t>
      </w:r>
      <w:r w:rsidRPr="0054085C">
        <w:rPr>
          <w:rFonts w:hint="eastAsia"/>
        </w:rPr>
        <w:t xml:space="preserve">owever, from the </w:t>
      </w:r>
      <w:r w:rsidRPr="0054085C">
        <w:t xml:space="preserve">standard accuracy performance </w:t>
      </w:r>
      <w:r w:rsidRPr="0054085C">
        <w:rPr>
          <w:rFonts w:hint="eastAsia"/>
        </w:rPr>
        <w:t xml:space="preserve">point of view, </w:t>
      </w:r>
      <w:r w:rsidR="00B4770C" w:rsidRPr="0054085C">
        <w:rPr>
          <w:rFonts w:hint="eastAsia"/>
        </w:rPr>
        <w:t xml:space="preserve">generic algorithm shows a better accuracy </w:t>
      </w:r>
      <w:r w:rsidR="00B4770C" w:rsidRPr="0054085C">
        <w:rPr>
          <w:rFonts w:hint="eastAsia"/>
        </w:rPr>
        <w:lastRenderedPageBreak/>
        <w:t>performance.</w:t>
      </w:r>
    </w:p>
    <w:p w:rsidR="00747CA8" w:rsidRDefault="00747CA8" w:rsidP="00570E94">
      <w:pPr>
        <w:pStyle w:val="3"/>
        <w:spacing w:before="156" w:after="156"/>
        <w:ind w:left="607" w:hanging="607"/>
      </w:pPr>
      <w:r>
        <w:t>A</w:t>
      </w:r>
      <w:r>
        <w:rPr>
          <w:rFonts w:hint="eastAsia"/>
        </w:rPr>
        <w:t>lgorithm convergence time</w:t>
      </w:r>
    </w:p>
    <w:tbl>
      <w:tblPr>
        <w:tblStyle w:val="1-4"/>
        <w:tblW w:w="0" w:type="auto"/>
        <w:tblLook w:val="04A0" w:firstRow="1" w:lastRow="0" w:firstColumn="1" w:lastColumn="0" w:noHBand="0" w:noVBand="1"/>
      </w:tblPr>
      <w:tblGrid>
        <w:gridCol w:w="2840"/>
        <w:gridCol w:w="2841"/>
        <w:gridCol w:w="2841"/>
      </w:tblGrid>
      <w:tr w:rsidR="00A57A42" w:rsidRPr="0036633C" w:rsidTr="0037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t>P</w:t>
            </w:r>
            <w:r>
              <w:rPr>
                <w:rFonts w:hint="eastAsia"/>
              </w:rPr>
              <w:t>roblem scale n</w:t>
            </w:r>
          </w:p>
        </w:tc>
        <w:tc>
          <w:tcPr>
            <w:tcW w:w="2841" w:type="dxa"/>
          </w:tcPr>
          <w:p w:rsidR="00A57A42" w:rsidRDefault="00A57A42" w:rsidP="003749DE">
            <w:pPr>
              <w:jc w:val="center"/>
              <w:cnfStyle w:val="100000000000" w:firstRow="1" w:lastRow="0" w:firstColumn="0" w:lastColumn="0" w:oddVBand="0" w:evenVBand="0" w:oddHBand="0" w:evenHBand="0" w:firstRowFirstColumn="0" w:firstRowLastColumn="0" w:lastRowFirstColumn="0" w:lastRowLastColumn="0"/>
            </w:pPr>
            <w:r>
              <w:rPr>
                <w:rFonts w:hint="eastAsia"/>
              </w:rPr>
              <w:t>Time cost (Ant Colony Algorithm)</w:t>
            </w:r>
          </w:p>
        </w:tc>
        <w:tc>
          <w:tcPr>
            <w:tcW w:w="2841" w:type="dxa"/>
          </w:tcPr>
          <w:p w:rsidR="00A57A42" w:rsidRPr="0036633C" w:rsidRDefault="00A57A42" w:rsidP="003749DE">
            <w:pPr>
              <w:jc w:val="center"/>
              <w:cnfStyle w:val="100000000000" w:firstRow="1" w:lastRow="0" w:firstColumn="0" w:lastColumn="0" w:oddVBand="0" w:evenVBand="0" w:oddHBand="0" w:evenHBand="0" w:firstRowFirstColumn="0" w:firstRowLastColumn="0" w:lastRowFirstColumn="0" w:lastRowLastColumn="0"/>
            </w:pPr>
            <w:r>
              <w:rPr>
                <w:rFonts w:hint="eastAsia"/>
              </w:rPr>
              <w:t>Time cost (Generic Algorithm)</w:t>
            </w:r>
          </w:p>
        </w:tc>
      </w:tr>
      <w:tr w:rsidR="00A57A42" w:rsidTr="0037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5</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187</w:t>
            </w:r>
          </w:p>
        </w:tc>
      </w:tr>
      <w:tr w:rsidR="00A57A42" w:rsidTr="003749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10</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16</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281</w:t>
            </w:r>
          </w:p>
        </w:tc>
      </w:tr>
      <w:tr w:rsidR="00A57A42" w:rsidTr="0037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15</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297</w:t>
            </w:r>
          </w:p>
        </w:tc>
      </w:tr>
      <w:tr w:rsidR="00A57A42" w:rsidTr="003749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20</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0</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314</w:t>
            </w:r>
          </w:p>
        </w:tc>
      </w:tr>
      <w:tr w:rsidR="00A57A42" w:rsidTr="00374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25</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841" w:type="dxa"/>
          </w:tcPr>
          <w:p w:rsidR="00A57A42" w:rsidRDefault="001E108B" w:rsidP="003749DE">
            <w:pPr>
              <w:jc w:val="center"/>
              <w:cnfStyle w:val="000000100000" w:firstRow="0" w:lastRow="0" w:firstColumn="0" w:lastColumn="0" w:oddVBand="0" w:evenVBand="0" w:oddHBand="1" w:evenHBand="0" w:firstRowFirstColumn="0" w:firstRowLastColumn="0" w:lastRowFirstColumn="0" w:lastRowLastColumn="0"/>
            </w:pPr>
            <w:r>
              <w:rPr>
                <w:rFonts w:hint="eastAsia"/>
              </w:rPr>
              <w:t>484</w:t>
            </w:r>
          </w:p>
        </w:tc>
      </w:tr>
      <w:tr w:rsidR="00A57A42" w:rsidTr="003749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57A42" w:rsidRDefault="00A57A42" w:rsidP="003749DE">
            <w:pPr>
              <w:jc w:val="center"/>
            </w:pPr>
            <w:r>
              <w:rPr>
                <w:rFonts w:hint="eastAsia"/>
              </w:rPr>
              <w:t>30</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31</w:t>
            </w:r>
          </w:p>
        </w:tc>
        <w:tc>
          <w:tcPr>
            <w:tcW w:w="2841" w:type="dxa"/>
          </w:tcPr>
          <w:p w:rsidR="00A57A42" w:rsidRDefault="001E108B" w:rsidP="003749DE">
            <w:pPr>
              <w:jc w:val="center"/>
              <w:cnfStyle w:val="000000010000" w:firstRow="0" w:lastRow="0" w:firstColumn="0" w:lastColumn="0" w:oddVBand="0" w:evenVBand="0" w:oddHBand="0" w:evenHBand="1" w:firstRowFirstColumn="0" w:firstRowLastColumn="0" w:lastRowFirstColumn="0" w:lastRowLastColumn="0"/>
            </w:pPr>
            <w:r>
              <w:rPr>
                <w:rFonts w:hint="eastAsia"/>
              </w:rPr>
              <w:t>905</w:t>
            </w:r>
          </w:p>
        </w:tc>
      </w:tr>
    </w:tbl>
    <w:p w:rsidR="00515DB9" w:rsidRPr="00EE19F0" w:rsidRDefault="00515DB9" w:rsidP="00515DB9">
      <w:pPr>
        <w:jc w:val="center"/>
        <w:rPr>
          <w:noProof/>
        </w:rPr>
      </w:pPr>
      <m:oMathPara>
        <m:oMath>
          <m:r>
            <m:rPr>
              <m:sty m:val="p"/>
            </m:rPr>
            <w:rPr>
              <w:rFonts w:ascii="Cambria Math" w:hAnsi="Cambria Math"/>
            </w:rPr>
            <m:t xml:space="preserve">Table.10 Convergence time cost comparasion Ant Colony </m:t>
          </m:r>
        </m:oMath>
      </m:oMathPara>
    </w:p>
    <w:p w:rsidR="00A57A42" w:rsidRDefault="00515DB9" w:rsidP="00682559">
      <w:pPr>
        <w:jc w:val="center"/>
      </w:pPr>
      <m:oMathPara>
        <m:oMath>
          <m:r>
            <m:rPr>
              <m:sty m:val="p"/>
            </m:rPr>
            <w:rPr>
              <w:rFonts w:ascii="Cambria Math" w:hAnsi="Cambria Math"/>
            </w:rPr>
            <m:t>Algorithm and Generic Algorithm</m:t>
          </m:r>
        </m:oMath>
      </m:oMathPara>
    </w:p>
    <w:p w:rsidR="00EE19F0" w:rsidRPr="00EE19F0" w:rsidRDefault="00477995" w:rsidP="00EE19F0">
      <w:pPr>
        <w:jc w:val="center"/>
        <w:rPr>
          <w:noProof/>
        </w:rPr>
      </w:pPr>
      <w:r>
        <w:rPr>
          <w:noProof/>
        </w:rPr>
        <w:drawing>
          <wp:inline distT="0" distB="0" distL="0" distR="0">
            <wp:extent cx="5274310" cy="3948681"/>
            <wp:effectExtent l="0" t="0" r="2540" b="0"/>
            <wp:docPr id="10" name="图片 10" descr="D:\study\课件和作业\COMP214  AI Group Project\AIGroupProject\test\Time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课件和作业\COMP214  AI Group Project\AIGroupProject\test\TimeCos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m:oMath>
        <m:r>
          <m:rPr>
            <m:sty m:val="p"/>
          </m:rPr>
          <w:rPr>
            <w:rFonts w:ascii="Cambria Math" w:hAnsi="Cambria Math"/>
          </w:rPr>
          <m:t xml:space="preserve">Fig.12 Convergence time cost comparasion Ant Colony </m:t>
        </m:r>
      </m:oMath>
    </w:p>
    <w:p w:rsidR="00EE19F0" w:rsidRPr="00E750C3" w:rsidRDefault="00EE19F0" w:rsidP="00EE19F0">
      <w:pPr>
        <w:jc w:val="center"/>
      </w:pPr>
      <m:oMathPara>
        <m:oMath>
          <m:r>
            <m:rPr>
              <m:sty m:val="p"/>
            </m:rPr>
            <w:rPr>
              <w:rFonts w:ascii="Cambria Math" w:hAnsi="Cambria Math"/>
            </w:rPr>
            <m:t>Algorithm and Generic Algorithm</m:t>
          </m:r>
        </m:oMath>
      </m:oMathPara>
    </w:p>
    <w:p w:rsidR="00E750C3" w:rsidRPr="006F1164" w:rsidRDefault="002D4B90" w:rsidP="00E750C3">
      <w:r>
        <w:rPr>
          <w:rFonts w:hint="eastAsia"/>
        </w:rPr>
        <w:t>From table ten and figure twelve</w:t>
      </w:r>
      <w:r w:rsidR="003A1471" w:rsidRPr="006F1164">
        <w:rPr>
          <w:rFonts w:hint="eastAsia"/>
        </w:rPr>
        <w:t xml:space="preserve">, it can be seen that when the input problem scale is less than twenty-five both of these two algorithm shows a steady convergence time. </w:t>
      </w:r>
      <w:r w:rsidR="003A1471" w:rsidRPr="006F1164">
        <w:t>H</w:t>
      </w:r>
      <w:r w:rsidR="003A1471" w:rsidRPr="006F1164">
        <w:rPr>
          <w:rFonts w:hint="eastAsia"/>
        </w:rPr>
        <w:t xml:space="preserve">owever, when the problem scale is large than twenty-five and increase linear, the convergence also show a linear growth trends. </w:t>
      </w:r>
      <w:r w:rsidR="00FA1092" w:rsidRPr="006F1164">
        <w:t>F</w:t>
      </w:r>
      <w:r w:rsidR="00FA1092" w:rsidRPr="006F1164">
        <w:rPr>
          <w:rFonts w:hint="eastAsia"/>
        </w:rPr>
        <w:t xml:space="preserve">rom the </w:t>
      </w:r>
      <w:r w:rsidR="00FA1092" w:rsidRPr="006F1164">
        <w:t>comparison</w:t>
      </w:r>
      <w:r w:rsidR="00FA1092" w:rsidRPr="006F1164">
        <w:rPr>
          <w:rFonts w:hint="eastAsia"/>
        </w:rPr>
        <w:t xml:space="preserve"> of the first figure and the second figure in figure seven, it is clear that the convergence time of generic algorithm is much bigger than that of ant colony algorithm.</w:t>
      </w:r>
      <w:r w:rsidR="00D731B3" w:rsidRPr="006F1164">
        <w:rPr>
          <w:rFonts w:hint="eastAsia"/>
        </w:rPr>
        <w:t xml:space="preserve"> So, from the algorithm </w:t>
      </w:r>
      <w:r w:rsidR="00D731B3" w:rsidRPr="006F1164">
        <w:t>execution</w:t>
      </w:r>
      <w:r w:rsidR="00D731B3" w:rsidRPr="006F1164">
        <w:rPr>
          <w:rFonts w:hint="eastAsia"/>
        </w:rPr>
        <w:t xml:space="preserve"> speed point of view, Ant Colony Algorithm shows a bette</w:t>
      </w:r>
      <w:r w:rsidR="00836868" w:rsidRPr="006F1164">
        <w:rPr>
          <w:rFonts w:hint="eastAsia"/>
        </w:rPr>
        <w:t xml:space="preserve">r convergence time performance. </w:t>
      </w:r>
    </w:p>
    <w:p w:rsidR="00516085" w:rsidRDefault="00516085" w:rsidP="00A67405">
      <w:pPr>
        <w:pStyle w:val="2"/>
        <w:spacing w:before="156" w:after="156"/>
        <w:ind w:left="683" w:hanging="683"/>
        <w:rPr>
          <w:rFonts w:eastAsiaTheme="minorEastAsia"/>
        </w:rPr>
      </w:pPr>
      <w:r>
        <w:rPr>
          <w:rFonts w:hint="eastAsia"/>
        </w:rPr>
        <w:lastRenderedPageBreak/>
        <w:t>Path Generator</w:t>
      </w:r>
    </w:p>
    <w:p w:rsidR="007C7071" w:rsidRDefault="004A06A3" w:rsidP="007C7071">
      <w:r>
        <w:t>T</w:t>
      </w:r>
      <w:r>
        <w:rPr>
          <w:rFonts w:hint="eastAsia"/>
        </w:rPr>
        <w:t xml:space="preserve">he testing process of this subsystem component is much simple than that of testing the previous two algorithms </w:t>
      </w:r>
      <w:r>
        <w:t>because</w:t>
      </w:r>
      <w:r>
        <w:rPr>
          <w:rFonts w:hint="eastAsia"/>
        </w:rPr>
        <w:t xml:space="preserve"> this component is respectively designed and implemented in simple algorithm logic and java implementation skills. </w:t>
      </w:r>
      <w:r w:rsidR="007C7071">
        <w:t>O</w:t>
      </w:r>
      <w:r w:rsidR="007C7071">
        <w:rPr>
          <w:rFonts w:hint="eastAsia"/>
        </w:rPr>
        <w:t xml:space="preserve">nly one input data will be </w:t>
      </w:r>
      <w:r w:rsidR="007C7071">
        <w:t>enough</w:t>
      </w:r>
      <w:r w:rsidR="007C7071">
        <w:rPr>
          <w:rFonts w:hint="eastAsia"/>
        </w:rPr>
        <w:t xml:space="preserve"> to test all the possible condition. </w:t>
      </w:r>
      <w:r w:rsidR="007C7071">
        <w:t>H</w:t>
      </w:r>
      <w:r w:rsidR="007C7071">
        <w:rPr>
          <w:rFonts w:hint="eastAsia"/>
        </w:rPr>
        <w:t xml:space="preserve">owever, from the </w:t>
      </w:r>
      <w:r w:rsidR="007C7071">
        <w:t>view</w:t>
      </w:r>
      <w:r w:rsidR="007C7071">
        <w:rPr>
          <w:rFonts w:hint="eastAsia"/>
        </w:rPr>
        <w:t xml:space="preserve"> of its design assumption, this algorithm is not very robustness. </w:t>
      </w:r>
      <w:r w:rsidR="00130CD9">
        <w:t>L</w:t>
      </w:r>
      <w:r w:rsidR="00130CD9">
        <w:rPr>
          <w:rFonts w:hint="eastAsia"/>
        </w:rPr>
        <w:t xml:space="preserve">imitations of this algorithm will also </w:t>
      </w:r>
      <w:r w:rsidR="009F3CCD">
        <w:t>discuss</w:t>
      </w:r>
      <w:r w:rsidR="00130CD9">
        <w:rPr>
          <w:rFonts w:hint="eastAsia"/>
        </w:rPr>
        <w:t xml:space="preserve"> in this section.</w:t>
      </w:r>
    </w:p>
    <w:p w:rsidR="007D715A" w:rsidRDefault="007D715A" w:rsidP="007D715A">
      <w:pPr>
        <w:pStyle w:val="3"/>
        <w:spacing w:before="156" w:after="156"/>
        <w:ind w:left="607" w:hanging="607"/>
        <w:rPr>
          <w:rFonts w:eastAsiaTheme="minorEastAsia"/>
        </w:rPr>
      </w:pPr>
      <w:r>
        <w:rPr>
          <w:rFonts w:eastAsiaTheme="minorEastAsia"/>
        </w:rPr>
        <w:t>T</w:t>
      </w:r>
      <w:r>
        <w:rPr>
          <w:rFonts w:eastAsiaTheme="minorEastAsia" w:hint="eastAsia"/>
        </w:rPr>
        <w:t>esting data</w:t>
      </w:r>
    </w:p>
    <w:p w:rsidR="007D715A" w:rsidRDefault="00B5204B" w:rsidP="007D715A">
      <w:r>
        <w:t>T</w:t>
      </w:r>
      <w:r>
        <w:rPr>
          <w:rFonts w:hint="eastAsia"/>
        </w:rPr>
        <w:t>he testing data for this algorithm component is s</w:t>
      </w:r>
      <w:r w:rsidR="00032C4E">
        <w:rPr>
          <w:rFonts w:hint="eastAsia"/>
        </w:rPr>
        <w:t>hown</w:t>
      </w:r>
      <w:r>
        <w:rPr>
          <w:rFonts w:hint="eastAsia"/>
        </w:rPr>
        <w:t xml:space="preserve"> as below:</w:t>
      </w:r>
    </w:p>
    <w:p w:rsidR="00B5204B" w:rsidRDefault="00591A03" w:rsidP="007D715A">
      <w:r>
        <w:rPr>
          <w:noProof/>
        </w:rPr>
        <w:drawing>
          <wp:inline distT="0" distB="0" distL="0" distR="0" wp14:anchorId="13DC6D10" wp14:editId="563BEDE4">
            <wp:extent cx="5274310" cy="116261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62617"/>
                    </a:xfrm>
                    <a:prstGeom prst="rect">
                      <a:avLst/>
                    </a:prstGeom>
                  </pic:spPr>
                </pic:pic>
              </a:graphicData>
            </a:graphic>
          </wp:inline>
        </w:drawing>
      </w:r>
    </w:p>
    <w:p w:rsidR="00591A03" w:rsidRDefault="009F3CCD" w:rsidP="007D715A">
      <w:r>
        <w:t>T</w:t>
      </w:r>
      <w:r>
        <w:rPr>
          <w:rFonts w:hint="eastAsia"/>
        </w:rPr>
        <w:t xml:space="preserve">his testing data can test all the possible condition that the algorithm may came across. </w:t>
      </w:r>
    </w:p>
    <w:p w:rsidR="009F3CCD" w:rsidRDefault="009F3CCD" w:rsidP="009F3CCD">
      <w:pPr>
        <w:pStyle w:val="3"/>
        <w:spacing w:before="156" w:after="156"/>
        <w:ind w:left="607" w:hanging="607"/>
        <w:rPr>
          <w:rFonts w:eastAsiaTheme="minorEastAsia"/>
        </w:rPr>
      </w:pPr>
      <w:r>
        <w:rPr>
          <w:rFonts w:eastAsiaTheme="minorEastAsia"/>
        </w:rPr>
        <w:t>T</w:t>
      </w:r>
      <w:r>
        <w:rPr>
          <w:rFonts w:eastAsiaTheme="minorEastAsia" w:hint="eastAsia"/>
        </w:rPr>
        <w:t>esting result</w:t>
      </w:r>
    </w:p>
    <w:p w:rsidR="009F3CCD" w:rsidRDefault="0046069F" w:rsidP="009F3CCD">
      <w:r>
        <w:rPr>
          <w:noProof/>
        </w:rPr>
        <w:drawing>
          <wp:inline distT="0" distB="0" distL="0" distR="0" wp14:anchorId="5C067CE7" wp14:editId="14E3A498">
            <wp:extent cx="1076325" cy="2343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76325" cy="2343150"/>
                    </a:xfrm>
                    <a:prstGeom prst="rect">
                      <a:avLst/>
                    </a:prstGeom>
                  </pic:spPr>
                </pic:pic>
              </a:graphicData>
            </a:graphic>
          </wp:inline>
        </w:drawing>
      </w:r>
    </w:p>
    <w:p w:rsidR="0046069F" w:rsidRDefault="0046069F" w:rsidP="009F3CCD">
      <w:r>
        <w:t>F</w:t>
      </w:r>
      <w:r>
        <w:rPr>
          <w:rFonts w:hint="eastAsia"/>
        </w:rPr>
        <w:t xml:space="preserve">rom the testing result, it can be seen that the generated path is exactly the right shortest path that can </w:t>
      </w:r>
      <w:r>
        <w:t>avoid</w:t>
      </w:r>
      <w:r>
        <w:rPr>
          <w:rFonts w:hint="eastAsia"/>
        </w:rPr>
        <w:t xml:space="preserve"> </w:t>
      </w:r>
      <w:r>
        <w:t>obstacle</w:t>
      </w:r>
      <w:r>
        <w:rPr>
          <w:rFonts w:hint="eastAsia"/>
        </w:rPr>
        <w:t xml:space="preserve"> and reach to every desired point. </w:t>
      </w:r>
      <w:r w:rsidR="001466A3">
        <w:t>H</w:t>
      </w:r>
      <w:r w:rsidR="001466A3">
        <w:rPr>
          <w:rFonts w:hint="eastAsia"/>
        </w:rPr>
        <w:t xml:space="preserve">owever, from the testing data </w:t>
      </w:r>
      <w:r w:rsidR="001466A3">
        <w:t>result</w:t>
      </w:r>
      <w:r w:rsidR="001466A3">
        <w:rPr>
          <w:rFonts w:hint="eastAsia"/>
        </w:rPr>
        <w:t xml:space="preserve">, it can hardly observe this conclusion. </w:t>
      </w:r>
      <w:r w:rsidR="001466A3">
        <w:t>O</w:t>
      </w:r>
      <w:r w:rsidR="001466A3">
        <w:rPr>
          <w:rFonts w:hint="eastAsia"/>
        </w:rPr>
        <w:t xml:space="preserve">nly </w:t>
      </w:r>
      <w:r w:rsidR="00CD5709">
        <w:rPr>
          <w:rFonts w:hint="eastAsia"/>
        </w:rPr>
        <w:t>after representing</w:t>
      </w:r>
      <w:r w:rsidR="001466A3">
        <w:rPr>
          <w:rFonts w:hint="eastAsia"/>
        </w:rPr>
        <w:t xml:space="preserve"> this testing result visually </w:t>
      </w:r>
      <w:r w:rsidR="001466A3">
        <w:t>that</w:t>
      </w:r>
      <w:r w:rsidR="001466A3">
        <w:rPr>
          <w:rFonts w:hint="eastAsia"/>
        </w:rPr>
        <w:t xml:space="preserve"> the </w:t>
      </w:r>
      <w:r w:rsidR="001466A3">
        <w:t>correctness</w:t>
      </w:r>
      <w:r w:rsidR="001466A3">
        <w:rPr>
          <w:rFonts w:hint="eastAsia"/>
        </w:rPr>
        <w:t xml:space="preserve"> of this algorithm can be proved easily. </w:t>
      </w:r>
      <w:r w:rsidR="001466A3">
        <w:t>I</w:t>
      </w:r>
      <w:r w:rsidR="001466A3">
        <w:rPr>
          <w:rFonts w:hint="eastAsia"/>
        </w:rPr>
        <w:t>n t</w:t>
      </w:r>
      <w:r w:rsidR="009B1CA8">
        <w:rPr>
          <w:rFonts w:hint="eastAsia"/>
        </w:rPr>
        <w:t xml:space="preserve">he </w:t>
      </w:r>
      <w:r w:rsidR="009B1CA8">
        <w:t>integration</w:t>
      </w:r>
      <w:r w:rsidR="009B1CA8">
        <w:rPr>
          <w:rFonts w:hint="eastAsia"/>
        </w:rPr>
        <w:t xml:space="preserve"> testing phase, a visual representation of generated path will be </w:t>
      </w:r>
      <w:r w:rsidR="009B1CA8">
        <w:t>provided</w:t>
      </w:r>
      <w:r w:rsidR="009B1CA8">
        <w:rPr>
          <w:rFonts w:hint="eastAsia"/>
        </w:rPr>
        <w:t xml:space="preserve">. </w:t>
      </w:r>
    </w:p>
    <w:p w:rsidR="0021140A" w:rsidRDefault="0021140A" w:rsidP="0021140A">
      <w:pPr>
        <w:pStyle w:val="3"/>
        <w:spacing w:before="156" w:after="156"/>
        <w:ind w:left="607" w:hanging="607"/>
        <w:rPr>
          <w:rFonts w:eastAsiaTheme="minorEastAsia"/>
        </w:rPr>
      </w:pPr>
      <w:r>
        <w:rPr>
          <w:rFonts w:eastAsiaTheme="minorEastAsia"/>
        </w:rPr>
        <w:t>L</w:t>
      </w:r>
      <w:r>
        <w:rPr>
          <w:rFonts w:eastAsiaTheme="minorEastAsia" w:hint="eastAsia"/>
        </w:rPr>
        <w:t>imitation analysis</w:t>
      </w:r>
    </w:p>
    <w:p w:rsidR="0021140A" w:rsidRDefault="0021140A" w:rsidP="0021140A">
      <w:r>
        <w:t>I</w:t>
      </w:r>
      <w:r>
        <w:rPr>
          <w:rFonts w:hint="eastAsia"/>
        </w:rPr>
        <w:t xml:space="preserve">t is </w:t>
      </w:r>
      <w:r>
        <w:t>know</w:t>
      </w:r>
      <w:r>
        <w:rPr>
          <w:rFonts w:hint="eastAsia"/>
        </w:rPr>
        <w:t xml:space="preserve">n that there are </w:t>
      </w:r>
      <w:r>
        <w:t>infinite possible condition</w:t>
      </w:r>
      <w:r>
        <w:rPr>
          <w:rFonts w:hint="eastAsia"/>
        </w:rPr>
        <w:t>s</w:t>
      </w:r>
      <w:r>
        <w:t xml:space="preserve"> when generate a path and avoid obstacle</w:t>
      </w:r>
      <w:r>
        <w:rPr>
          <w:rFonts w:hint="eastAsia"/>
        </w:rPr>
        <w:t xml:space="preserve"> at the same time. </w:t>
      </w:r>
      <w:r>
        <w:t xml:space="preserve"> </w:t>
      </w:r>
      <w:r w:rsidR="006807D1">
        <w:t>F</w:t>
      </w:r>
      <w:r w:rsidR="006807D1">
        <w:rPr>
          <w:rFonts w:hint="eastAsia"/>
        </w:rPr>
        <w:t xml:space="preserve">or this shortest path finding subsystem is only </w:t>
      </w:r>
      <w:r w:rsidR="006807D1">
        <w:t>implicated</w:t>
      </w:r>
      <w:r w:rsidR="006807D1">
        <w:rPr>
          <w:rFonts w:hint="eastAsia"/>
        </w:rPr>
        <w:t xml:space="preserve"> under the input of </w:t>
      </w:r>
      <w:r w:rsidR="006807D1">
        <w:rPr>
          <w:rFonts w:hint="eastAsia"/>
        </w:rPr>
        <w:lastRenderedPageBreak/>
        <w:t xml:space="preserve">library map, for the algorithm simplify consideration, only some simple basic assumption are considered. </w:t>
      </w:r>
      <w:r w:rsidR="006807D1">
        <w:t>T</w:t>
      </w:r>
      <w:r w:rsidR="006807D1">
        <w:rPr>
          <w:rFonts w:hint="eastAsia"/>
        </w:rPr>
        <w:t>hese assumptions are:</w:t>
      </w:r>
    </w:p>
    <w:p w:rsidR="006807D1" w:rsidRDefault="006807D1" w:rsidP="006807D1">
      <w:pPr>
        <w:pStyle w:val="a6"/>
        <w:numPr>
          <w:ilvl w:val="0"/>
          <w:numId w:val="25"/>
        </w:numPr>
        <w:ind w:firstLineChars="0"/>
      </w:pPr>
      <w:r>
        <w:t>A</w:t>
      </w:r>
      <w:r>
        <w:rPr>
          <w:rFonts w:hint="eastAsia"/>
        </w:rPr>
        <w:t xml:space="preserve">ll the </w:t>
      </w:r>
      <w:r w:rsidR="000B50C7">
        <w:t>bookshelves</w:t>
      </w:r>
      <w:r>
        <w:rPr>
          <w:rFonts w:hint="eastAsia"/>
        </w:rPr>
        <w:t xml:space="preserve"> are line up and no crisscross between them. </w:t>
      </w:r>
    </w:p>
    <w:p w:rsidR="006807D1" w:rsidRDefault="006807D1" w:rsidP="006807D1">
      <w:pPr>
        <w:pStyle w:val="a6"/>
        <w:numPr>
          <w:ilvl w:val="0"/>
          <w:numId w:val="25"/>
        </w:numPr>
        <w:ind w:firstLineChars="0"/>
      </w:pPr>
      <w:r>
        <w:t>A</w:t>
      </w:r>
      <w:r>
        <w:rPr>
          <w:rFonts w:hint="eastAsia"/>
        </w:rPr>
        <w:t xml:space="preserve">ll the vertical </w:t>
      </w:r>
      <w:r w:rsidR="000B50C7">
        <w:rPr>
          <w:rFonts w:hint="eastAsia"/>
        </w:rPr>
        <w:t>space</w:t>
      </w:r>
      <w:r>
        <w:rPr>
          <w:rFonts w:hint="eastAsia"/>
        </w:rPr>
        <w:t xml:space="preserve"> or </w:t>
      </w:r>
      <w:r w:rsidR="000B50C7">
        <w:rPr>
          <w:rFonts w:hint="eastAsia"/>
        </w:rPr>
        <w:t xml:space="preserve">horizontal </w:t>
      </w:r>
      <w:r w:rsidR="002D3550">
        <w:t>space is</w:t>
      </w:r>
      <w:r w:rsidR="000B50C7">
        <w:rPr>
          <w:rFonts w:hint="eastAsia"/>
        </w:rPr>
        <w:t xml:space="preserve"> all the same.</w:t>
      </w:r>
    </w:p>
    <w:p w:rsidR="002D3550" w:rsidRDefault="002D3550" w:rsidP="002D3550">
      <w:r>
        <w:t>I</w:t>
      </w:r>
      <w:r>
        <w:rPr>
          <w:rFonts w:hint="eastAsia"/>
        </w:rPr>
        <w:t>f the input library map data are not restricted to these two assumption</w:t>
      </w:r>
      <w:r w:rsidR="00C1216D">
        <w:rPr>
          <w:rFonts w:hint="eastAsia"/>
        </w:rPr>
        <w:t>s</w:t>
      </w:r>
      <w:r>
        <w:rPr>
          <w:rFonts w:hint="eastAsia"/>
        </w:rPr>
        <w:t>, the generated path may cross some bookshelves.</w:t>
      </w:r>
    </w:p>
    <w:p w:rsidR="00C1216D" w:rsidRPr="00C1216D" w:rsidRDefault="00E573DE" w:rsidP="002D3550">
      <w:r>
        <w:t>However,</w:t>
      </w:r>
      <w:r>
        <w:rPr>
          <w:rFonts w:hint="eastAsia"/>
        </w:rPr>
        <w:t xml:space="preserve"> it is predictable that most library map may </w:t>
      </w:r>
      <w:r w:rsidR="00A32220">
        <w:t>satisfy</w:t>
      </w:r>
      <w:r>
        <w:rPr>
          <w:rFonts w:hint="eastAsia"/>
        </w:rPr>
        <w:t xml:space="preserve"> to these two assumptions and </w:t>
      </w:r>
      <w:r>
        <w:t>consequently</w:t>
      </w:r>
      <w:r>
        <w:rPr>
          <w:rFonts w:hint="eastAsia"/>
        </w:rPr>
        <w:t xml:space="preserve"> this path generator component is still </w:t>
      </w:r>
      <w:r>
        <w:t>applicable</w:t>
      </w:r>
      <w:r>
        <w:rPr>
          <w:rFonts w:hint="eastAsia"/>
        </w:rPr>
        <w:t xml:space="preserve"> for typical library map input.</w:t>
      </w:r>
    </w:p>
    <w:p w:rsidR="00216E7F" w:rsidRDefault="00596390" w:rsidP="00596390">
      <w:pPr>
        <w:pStyle w:val="1"/>
        <w:spacing w:before="156" w:after="156"/>
        <w:ind w:left="835" w:hanging="835"/>
      </w:pPr>
      <w:r>
        <w:rPr>
          <w:rFonts w:eastAsiaTheme="minorEastAsia" w:hint="eastAsia"/>
        </w:rPr>
        <w:t>I</w:t>
      </w:r>
      <w:r w:rsidR="00BD7EA1">
        <w:rPr>
          <w:rFonts w:hint="eastAsia"/>
        </w:rPr>
        <w:t>nterface test</w:t>
      </w:r>
    </w:p>
    <w:p w:rsidR="00AE38C6" w:rsidRPr="00BC4B00" w:rsidRDefault="00B90DFB" w:rsidP="00AE38C6">
      <w:r w:rsidRPr="00BC4B00">
        <w:t>T</w:t>
      </w:r>
      <w:r w:rsidRPr="00BC4B00">
        <w:rPr>
          <w:rFonts w:hint="eastAsia"/>
        </w:rPr>
        <w:t>he interface testing process consists of two main phase:</w:t>
      </w:r>
    </w:p>
    <w:p w:rsidR="00B90DFB" w:rsidRPr="00BC4B00" w:rsidRDefault="00B90DFB" w:rsidP="00B90DFB">
      <w:pPr>
        <w:pStyle w:val="a6"/>
        <w:numPr>
          <w:ilvl w:val="0"/>
          <w:numId w:val="26"/>
        </w:numPr>
        <w:ind w:firstLineChars="0"/>
      </w:pPr>
      <w:r w:rsidRPr="00BC4B00">
        <w:t>C</w:t>
      </w:r>
      <w:r w:rsidRPr="00BC4B00">
        <w:rPr>
          <w:rFonts w:hint="eastAsia"/>
        </w:rPr>
        <w:t>omponent interface test</w:t>
      </w:r>
    </w:p>
    <w:p w:rsidR="005351DC" w:rsidRPr="00BC4B00" w:rsidRDefault="005351DC" w:rsidP="005351DC">
      <w:pPr>
        <w:pStyle w:val="a6"/>
        <w:numPr>
          <w:ilvl w:val="0"/>
          <w:numId w:val="27"/>
        </w:numPr>
        <w:ind w:firstLineChars="0"/>
      </w:pPr>
      <w:r w:rsidRPr="00BC4B00">
        <w:rPr>
          <w:rFonts w:hint="eastAsia"/>
        </w:rPr>
        <w:t>Ant Colony Algorithm component</w:t>
      </w:r>
    </w:p>
    <w:p w:rsidR="005351DC" w:rsidRPr="00BC4B00" w:rsidRDefault="005351DC" w:rsidP="005351DC">
      <w:pPr>
        <w:pStyle w:val="a6"/>
        <w:numPr>
          <w:ilvl w:val="0"/>
          <w:numId w:val="27"/>
        </w:numPr>
        <w:ind w:firstLineChars="0"/>
      </w:pPr>
      <w:r w:rsidRPr="00BC4B00">
        <w:rPr>
          <w:rFonts w:hint="eastAsia"/>
        </w:rPr>
        <w:t>Generic Algorithm</w:t>
      </w:r>
      <w:r w:rsidR="00B948F5" w:rsidRPr="00BC4B00">
        <w:rPr>
          <w:rFonts w:hint="eastAsia"/>
        </w:rPr>
        <w:t xml:space="preserve"> component</w:t>
      </w:r>
    </w:p>
    <w:p w:rsidR="00B948F5" w:rsidRPr="00BC4B00" w:rsidRDefault="00B948F5" w:rsidP="005351DC">
      <w:pPr>
        <w:pStyle w:val="a6"/>
        <w:numPr>
          <w:ilvl w:val="0"/>
          <w:numId w:val="27"/>
        </w:numPr>
        <w:ind w:firstLineChars="0"/>
      </w:pPr>
      <w:r w:rsidRPr="00BC4B00">
        <w:rPr>
          <w:rFonts w:hint="eastAsia"/>
        </w:rPr>
        <w:t>Path generator component</w:t>
      </w:r>
    </w:p>
    <w:p w:rsidR="005351DC" w:rsidRPr="00BC4B00" w:rsidRDefault="00B90DFB" w:rsidP="005351DC">
      <w:pPr>
        <w:pStyle w:val="a6"/>
        <w:numPr>
          <w:ilvl w:val="0"/>
          <w:numId w:val="26"/>
        </w:numPr>
        <w:ind w:firstLineChars="0"/>
      </w:pPr>
      <w:r w:rsidRPr="00BC4B00">
        <w:rPr>
          <w:rFonts w:hint="eastAsia"/>
        </w:rPr>
        <w:t>Subsystem interface test</w:t>
      </w:r>
    </w:p>
    <w:p w:rsidR="004D2A21" w:rsidRPr="00BC4B00" w:rsidRDefault="004D2A21" w:rsidP="004D2A21">
      <w:pPr>
        <w:pStyle w:val="a6"/>
        <w:numPr>
          <w:ilvl w:val="0"/>
          <w:numId w:val="28"/>
        </w:numPr>
        <w:ind w:firstLineChars="0"/>
      </w:pPr>
      <w:r w:rsidRPr="00BC4B00">
        <w:rPr>
          <w:rFonts w:hint="eastAsia"/>
        </w:rPr>
        <w:t xml:space="preserve">Control algorithm component </w:t>
      </w:r>
    </w:p>
    <w:p w:rsidR="002B33A3" w:rsidRPr="00BC4B00" w:rsidRDefault="00B6416D" w:rsidP="002B33A3">
      <w:r w:rsidRPr="00BC4B00">
        <w:rPr>
          <w:rFonts w:hint="eastAsia"/>
        </w:rPr>
        <w:t>All the components</w:t>
      </w:r>
      <w:r w:rsidRPr="00BC4B00">
        <w:t>’</w:t>
      </w:r>
      <w:r w:rsidRPr="00BC4B00">
        <w:rPr>
          <w:rFonts w:hint="eastAsia"/>
        </w:rPr>
        <w:t xml:space="preserve"> interfaces are tested from the following respects:</w:t>
      </w:r>
    </w:p>
    <w:p w:rsidR="00B6416D" w:rsidRPr="00BC4B00" w:rsidRDefault="002D1296" w:rsidP="002D1296">
      <w:pPr>
        <w:pStyle w:val="a6"/>
        <w:numPr>
          <w:ilvl w:val="0"/>
          <w:numId w:val="29"/>
        </w:numPr>
        <w:ind w:firstLineChars="0"/>
      </w:pPr>
      <w:r w:rsidRPr="00BC4B00">
        <w:t>I</w:t>
      </w:r>
      <w:r w:rsidRPr="00BC4B00">
        <w:rPr>
          <w:rFonts w:hint="eastAsia"/>
        </w:rPr>
        <w:t xml:space="preserve">nterface </w:t>
      </w:r>
      <w:r w:rsidRPr="00BC4B00">
        <w:t>correctness</w:t>
      </w:r>
    </w:p>
    <w:p w:rsidR="002D1296" w:rsidRPr="00BC4B00" w:rsidRDefault="002D1296" w:rsidP="002D1296">
      <w:pPr>
        <w:pStyle w:val="a6"/>
        <w:numPr>
          <w:ilvl w:val="0"/>
          <w:numId w:val="29"/>
        </w:numPr>
        <w:ind w:firstLineChars="0"/>
      </w:pPr>
      <w:r w:rsidRPr="00BC4B00">
        <w:t>I</w:t>
      </w:r>
      <w:r w:rsidRPr="00BC4B00">
        <w:rPr>
          <w:rFonts w:hint="eastAsia"/>
        </w:rPr>
        <w:t>nterface safety</w:t>
      </w:r>
    </w:p>
    <w:p w:rsidR="002D1296" w:rsidRPr="00BC4B00" w:rsidRDefault="002D1296" w:rsidP="002D1296">
      <w:pPr>
        <w:pStyle w:val="a6"/>
        <w:numPr>
          <w:ilvl w:val="0"/>
          <w:numId w:val="29"/>
        </w:numPr>
        <w:ind w:firstLineChars="0"/>
      </w:pPr>
      <w:r w:rsidRPr="00BC4B00">
        <w:t>I</w:t>
      </w:r>
      <w:r w:rsidRPr="00BC4B00">
        <w:rPr>
          <w:rFonts w:hint="eastAsia"/>
        </w:rPr>
        <w:t>nterface consistency</w:t>
      </w:r>
    </w:p>
    <w:p w:rsidR="002D1296" w:rsidRPr="00BC4B00" w:rsidRDefault="002D1296" w:rsidP="002D1296">
      <w:pPr>
        <w:pStyle w:val="a6"/>
        <w:numPr>
          <w:ilvl w:val="0"/>
          <w:numId w:val="29"/>
        </w:numPr>
        <w:ind w:firstLineChars="0"/>
      </w:pPr>
      <w:r w:rsidRPr="00BC4B00">
        <w:t>I</w:t>
      </w:r>
      <w:r w:rsidRPr="00BC4B00">
        <w:rPr>
          <w:rFonts w:hint="eastAsia"/>
        </w:rPr>
        <w:t xml:space="preserve">nterface </w:t>
      </w:r>
      <w:r w:rsidRPr="00BC4B00">
        <w:t>usability</w:t>
      </w:r>
    </w:p>
    <w:p w:rsidR="002D1296" w:rsidRPr="00BC4B00" w:rsidRDefault="002D1296" w:rsidP="002D1296">
      <w:pPr>
        <w:pStyle w:val="a6"/>
        <w:numPr>
          <w:ilvl w:val="0"/>
          <w:numId w:val="29"/>
        </w:numPr>
        <w:ind w:firstLineChars="0"/>
      </w:pPr>
      <w:r w:rsidRPr="00BC4B00">
        <w:rPr>
          <w:rFonts w:hint="eastAsia"/>
        </w:rPr>
        <w:t xml:space="preserve">Information hiding </w:t>
      </w:r>
    </w:p>
    <w:p w:rsidR="002D1296" w:rsidRPr="00BC4B00" w:rsidRDefault="002D1296" w:rsidP="002D1296">
      <w:pPr>
        <w:pStyle w:val="a6"/>
        <w:numPr>
          <w:ilvl w:val="0"/>
          <w:numId w:val="29"/>
        </w:numPr>
        <w:ind w:firstLineChars="0"/>
      </w:pPr>
      <w:r w:rsidRPr="00BC4B00">
        <w:rPr>
          <w:rFonts w:hint="eastAsia"/>
        </w:rPr>
        <w:t xml:space="preserve">Method </w:t>
      </w:r>
      <w:r w:rsidRPr="00BC4B00">
        <w:t>encapsulation</w:t>
      </w:r>
      <w:r w:rsidRPr="00BC4B00">
        <w:rPr>
          <w:rFonts w:hint="eastAsia"/>
        </w:rPr>
        <w:t xml:space="preserve"> </w:t>
      </w:r>
    </w:p>
    <w:p w:rsidR="002D1296" w:rsidRDefault="002D1296" w:rsidP="002D1296">
      <w:pPr>
        <w:pStyle w:val="a6"/>
        <w:numPr>
          <w:ilvl w:val="0"/>
          <w:numId w:val="29"/>
        </w:numPr>
        <w:ind w:firstLineChars="0"/>
      </w:pPr>
      <w:r w:rsidRPr="00BC4B00">
        <w:rPr>
          <w:rFonts w:hint="eastAsia"/>
        </w:rPr>
        <w:t>Component low coupling analysis</w:t>
      </w:r>
    </w:p>
    <w:p w:rsidR="00733A63" w:rsidRDefault="008C5565" w:rsidP="00A571F5">
      <w:r>
        <w:t>A</w:t>
      </w:r>
      <w:r>
        <w:rPr>
          <w:rFonts w:hint="eastAsia"/>
        </w:rPr>
        <w:t xml:space="preserve">s most of testing details are either </w:t>
      </w:r>
      <w:r w:rsidR="00733A63">
        <w:rPr>
          <w:rFonts w:hint="eastAsia"/>
        </w:rPr>
        <w:t>static program analysis</w:t>
      </w:r>
      <w:r>
        <w:rPr>
          <w:rFonts w:hint="eastAsia"/>
        </w:rPr>
        <w:t xml:space="preserve"> or too complicate to describe and on the other hand, some of the </w:t>
      </w:r>
      <w:r>
        <w:t>interfaces testing activities are</w:t>
      </w:r>
      <w:r>
        <w:rPr>
          <w:rFonts w:hint="eastAsia"/>
        </w:rPr>
        <w:t xml:space="preserve"> </w:t>
      </w:r>
      <w:r>
        <w:t>accomplished</w:t>
      </w:r>
      <w:r>
        <w:rPr>
          <w:rFonts w:hint="eastAsia"/>
        </w:rPr>
        <w:t xml:space="preserve"> during the system component implementation. According to these reasons, the testing details are </w:t>
      </w:r>
      <w:r>
        <w:t>omitted</w:t>
      </w:r>
      <w:r>
        <w:rPr>
          <w:rFonts w:hint="eastAsia"/>
        </w:rPr>
        <w:t xml:space="preserve"> to provide in this document.</w:t>
      </w:r>
      <w:r w:rsidR="00EB7DD0">
        <w:rPr>
          <w:rFonts w:hint="eastAsia"/>
        </w:rPr>
        <w:t xml:space="preserve"> </w:t>
      </w:r>
    </w:p>
    <w:p w:rsidR="00AE3270" w:rsidRDefault="00AE3270" w:rsidP="00A571F5">
      <w:r>
        <w:t>I</w:t>
      </w:r>
      <w:r>
        <w:rPr>
          <w:rFonts w:hint="eastAsia"/>
        </w:rPr>
        <w:t xml:space="preserve">n conclusion, the interface test </w:t>
      </w:r>
      <w:r>
        <w:t>result</w:t>
      </w:r>
      <w:r>
        <w:rPr>
          <w:rFonts w:hint="eastAsia"/>
        </w:rPr>
        <w:t xml:space="preserve"> shows that all the respects mentioned above are </w:t>
      </w:r>
      <w:r>
        <w:t>precisely</w:t>
      </w:r>
      <w:r>
        <w:rPr>
          <w:rFonts w:hint="eastAsia"/>
        </w:rPr>
        <w:t xml:space="preserve"> followed. On the other hand, </w:t>
      </w:r>
      <w:r w:rsidR="003E6FB2">
        <w:rPr>
          <w:rFonts w:hint="eastAsia"/>
        </w:rPr>
        <w:t>t</w:t>
      </w:r>
      <w:r>
        <w:rPr>
          <w:rFonts w:hint="eastAsia"/>
        </w:rPr>
        <w:t xml:space="preserve">he </w:t>
      </w:r>
      <w:r>
        <w:t>usability</w:t>
      </w:r>
      <w:r>
        <w:rPr>
          <w:rFonts w:hint="eastAsia"/>
        </w:rPr>
        <w:t xml:space="preserve"> shown from the </w:t>
      </w:r>
      <w:r>
        <w:t>integrated</w:t>
      </w:r>
      <w:r>
        <w:rPr>
          <w:rFonts w:hint="eastAsia"/>
        </w:rPr>
        <w:t xml:space="preserve"> subsystem testing </w:t>
      </w:r>
      <w:r w:rsidR="00D81C57">
        <w:rPr>
          <w:rFonts w:hint="eastAsia"/>
        </w:rPr>
        <w:t xml:space="preserve">is also </w:t>
      </w:r>
      <w:r w:rsidR="00531E9D">
        <w:t>approving</w:t>
      </w:r>
      <w:r w:rsidR="00D81C57">
        <w:rPr>
          <w:rFonts w:hint="eastAsia"/>
        </w:rPr>
        <w:t xml:space="preserve"> this </w:t>
      </w:r>
      <w:r w:rsidR="00D81C57">
        <w:t>argument</w:t>
      </w:r>
      <w:r w:rsidR="00D81C57">
        <w:rPr>
          <w:rFonts w:hint="eastAsia"/>
        </w:rPr>
        <w:t>.</w:t>
      </w:r>
    </w:p>
    <w:p w:rsidR="00E82BFE" w:rsidRDefault="00E82BFE" w:rsidP="00A571F5"/>
    <w:p w:rsidR="00E82BFE" w:rsidRDefault="00E82BFE" w:rsidP="00A571F5"/>
    <w:p w:rsidR="00E82BFE" w:rsidRDefault="00E82BFE" w:rsidP="00A571F5"/>
    <w:p w:rsidR="00E82BFE" w:rsidRDefault="00E82BFE" w:rsidP="00A571F5"/>
    <w:p w:rsidR="00E82BFE" w:rsidRDefault="00E82BFE" w:rsidP="00A571F5"/>
    <w:p w:rsidR="00E82BFE" w:rsidRDefault="00E82BFE" w:rsidP="00A571F5"/>
    <w:p w:rsidR="00E82BFE" w:rsidRPr="00AE3270" w:rsidRDefault="00E82BFE" w:rsidP="00A571F5"/>
    <w:p w:rsidR="00516085" w:rsidRDefault="00516085" w:rsidP="00A67405">
      <w:pPr>
        <w:pStyle w:val="1"/>
        <w:spacing w:before="156" w:after="156"/>
        <w:ind w:left="835" w:hanging="835"/>
      </w:pPr>
      <w:r>
        <w:rPr>
          <w:rFonts w:hint="eastAsia"/>
        </w:rPr>
        <w:lastRenderedPageBreak/>
        <w:t>Result visualization</w:t>
      </w:r>
    </w:p>
    <w:p w:rsidR="00516085" w:rsidRDefault="0005517C" w:rsidP="00516085">
      <w:pPr>
        <w:spacing w:before="156" w:after="156"/>
      </w:pPr>
      <w:r>
        <w:rPr>
          <w:rFonts w:hint="eastAsia"/>
        </w:rPr>
        <w:t xml:space="preserve">The following is the final representation of the whole shortest path finding subsystem. </w:t>
      </w:r>
      <w:r>
        <w:t>B</w:t>
      </w:r>
      <w:r>
        <w:rPr>
          <w:rFonts w:hint="eastAsia"/>
        </w:rPr>
        <w:t xml:space="preserve">elow is a </w:t>
      </w:r>
      <w:r>
        <w:t>visualized</w:t>
      </w:r>
      <w:r>
        <w:rPr>
          <w:rFonts w:hint="eastAsia"/>
        </w:rPr>
        <w:t xml:space="preserve"> </w:t>
      </w:r>
      <w:r>
        <w:t>integrating</w:t>
      </w:r>
      <w:r>
        <w:rPr>
          <w:rFonts w:hint="eastAsia"/>
        </w:rPr>
        <w:t xml:space="preserve"> testing result:</w:t>
      </w:r>
    </w:p>
    <w:p w:rsidR="0005517C" w:rsidRDefault="002D43F7" w:rsidP="00516085">
      <w:pPr>
        <w:spacing w:before="156" w:after="156"/>
      </w:pPr>
      <w:r>
        <w:rPr>
          <w:noProof/>
        </w:rPr>
        <w:drawing>
          <wp:inline distT="0" distB="0" distL="0" distR="0" wp14:anchorId="4F199B32" wp14:editId="1D3BAC59">
            <wp:extent cx="6238875" cy="4048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40846" cy="4049404"/>
                    </a:xfrm>
                    <a:prstGeom prst="rect">
                      <a:avLst/>
                    </a:prstGeom>
                  </pic:spPr>
                </pic:pic>
              </a:graphicData>
            </a:graphic>
          </wp:inline>
        </w:drawing>
      </w:r>
    </w:p>
    <w:bookmarkEnd w:id="2"/>
    <w:bookmarkEnd w:id="3"/>
    <w:p w:rsidR="001C7648" w:rsidRPr="00516085" w:rsidRDefault="001C7648" w:rsidP="003035D4">
      <w:pPr>
        <w:spacing w:before="156" w:after="156"/>
        <w:rPr>
          <w:rFonts w:eastAsiaTheme="minorEastAsia"/>
        </w:rPr>
      </w:pPr>
    </w:p>
    <w:sectPr w:rsidR="001C7648" w:rsidRPr="00516085" w:rsidSect="00962F61">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F3B" w:rsidRDefault="00473F3B" w:rsidP="003035D4">
      <w:pPr>
        <w:spacing w:before="120" w:after="120"/>
      </w:pPr>
      <w:r>
        <w:separator/>
      </w:r>
    </w:p>
  </w:endnote>
  <w:endnote w:type="continuationSeparator" w:id="0">
    <w:p w:rsidR="00473F3B" w:rsidRDefault="00473F3B" w:rsidP="003035D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dobeSongStd-Light">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SongStd-Light,Bold">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7EA" w:rsidRDefault="001867EA" w:rsidP="007A7D66">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7EA" w:rsidRPr="00340E38" w:rsidRDefault="001867EA" w:rsidP="00B56E7D">
    <w:pPr>
      <w:pStyle w:val="a4"/>
      <w:pBdr>
        <w:top w:val="thinThickSmallGap" w:sz="24" w:space="1" w:color="622423" w:themeColor="accent2" w:themeShade="7F"/>
      </w:pBdr>
      <w:spacing w:before="120" w:after="120"/>
      <w:jc w:val="center"/>
      <w:rPr>
        <w:rFonts w:asciiTheme="majorHAnsi" w:eastAsiaTheme="majorEastAsia" w:hAnsiTheme="majorHAnsi" w:cstheme="majorBidi"/>
      </w:rPr>
    </w:pPr>
    <w:r w:rsidRPr="001867EA">
      <w:rPr>
        <w:rFonts w:asciiTheme="majorHAnsi" w:eastAsiaTheme="majorEastAsia" w:hAnsiTheme="majorHAnsi" w:cstheme="majorBidi"/>
        <w:lang w:val="zh-CN"/>
      </w:rPr>
      <w:t xml:space="preserve"> </w:t>
    </w:r>
    <w:r w:rsidR="000E36A3" w:rsidRPr="000E36A3">
      <w:rPr>
        <w:rFonts w:asciiTheme="majorHAnsi" w:eastAsiaTheme="majorEastAsia" w:hAnsiTheme="majorHAnsi" w:cstheme="majorBidi"/>
        <w:lang w:val="zh-CN"/>
      </w:rPr>
      <w:t xml:space="preserve"> </w:t>
    </w:r>
    <w:r w:rsidR="00962F61" w:rsidRPr="00962F61">
      <w:rPr>
        <w:rFonts w:asciiTheme="majorHAnsi" w:eastAsiaTheme="majorEastAsia" w:hAnsiTheme="majorHAnsi" w:cstheme="majorBidi"/>
        <w:lang w:val="zh-CN"/>
      </w:rPr>
      <w:fldChar w:fldCharType="begin"/>
    </w:r>
    <w:r w:rsidR="00962F61" w:rsidRPr="00962F61">
      <w:rPr>
        <w:rFonts w:asciiTheme="majorHAnsi" w:eastAsiaTheme="majorEastAsia" w:hAnsiTheme="majorHAnsi" w:cstheme="majorBidi"/>
        <w:lang w:val="zh-CN"/>
      </w:rPr>
      <w:instrText>PAGE   \* MERGEFORMAT</w:instrText>
    </w:r>
    <w:r w:rsidR="00962F61" w:rsidRPr="00962F61">
      <w:rPr>
        <w:rFonts w:asciiTheme="majorHAnsi" w:eastAsiaTheme="majorEastAsia" w:hAnsiTheme="majorHAnsi" w:cstheme="majorBidi"/>
        <w:lang w:val="zh-CN"/>
      </w:rPr>
      <w:fldChar w:fldCharType="separate"/>
    </w:r>
    <w:r w:rsidR="009D7732">
      <w:rPr>
        <w:rFonts w:asciiTheme="majorHAnsi" w:eastAsiaTheme="majorEastAsia" w:hAnsiTheme="majorHAnsi" w:cstheme="majorBidi"/>
        <w:noProof/>
        <w:lang w:val="zh-CN"/>
      </w:rPr>
      <w:t>2</w:t>
    </w:r>
    <w:r w:rsidR="00962F61" w:rsidRPr="00962F61">
      <w:rPr>
        <w:rFonts w:asciiTheme="majorHAnsi" w:eastAsiaTheme="majorEastAsia" w:hAnsiTheme="majorHAnsi" w:cstheme="majorBidi"/>
        <w:lang w:val="zh-CN"/>
      </w:rPr>
      <w:fldChar w:fldCharType="end"/>
    </w:r>
    <w:r w:rsidR="003957EA">
      <w:rPr>
        <w:rFonts w:asciiTheme="majorHAnsi" w:eastAsiaTheme="majorEastAsia" w:hAnsiTheme="majorHAnsi" w:cstheme="majorBidi" w:hint="eastAsia"/>
        <w:lang w:val="zh-CN"/>
      </w:rPr>
      <w:t xml:space="preserve"> </w:t>
    </w:r>
    <w:r w:rsidR="003957EA">
      <w:rPr>
        <w:rFonts w:asciiTheme="majorHAnsi" w:eastAsiaTheme="majorEastAsia" w:hAnsiTheme="majorHAnsi" w:cstheme="majorBidi" w:hint="eastAsia"/>
        <w:lang w:val="zh-CN"/>
      </w:rPr>
      <w:t>/ 31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7EA" w:rsidRDefault="001867EA" w:rsidP="007A7D66">
    <w:pPr>
      <w:pStyle w:val="a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F3B" w:rsidRDefault="00473F3B" w:rsidP="003035D4">
      <w:pPr>
        <w:spacing w:before="120" w:after="120"/>
      </w:pPr>
      <w:r>
        <w:separator/>
      </w:r>
    </w:p>
  </w:footnote>
  <w:footnote w:type="continuationSeparator" w:id="0">
    <w:p w:rsidR="00473F3B" w:rsidRDefault="00473F3B" w:rsidP="003035D4">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7EA" w:rsidRDefault="001867EA" w:rsidP="007A7D66">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宋体" w:hAnsi="Times New Roman" w:cs="Times New Roman"/>
      </w:rPr>
      <w:alias w:val="标题"/>
      <w:id w:val="807437105"/>
      <w:placeholder>
        <w:docPart w:val="8213D4EA728A437C9D5ECA8C86DE1FDD"/>
      </w:placeholder>
      <w:dataBinding w:prefixMappings="xmlns:ns0='http://schemas.openxmlformats.org/package/2006/metadata/core-properties' xmlns:ns1='http://purl.org/dc/elements/1.1/'" w:xpath="/ns0:coreProperties[1]/ns1:title[1]" w:storeItemID="{6C3C8BC8-F283-45AE-878A-BAB7291924A1}"/>
      <w:text/>
    </w:sdtPr>
    <w:sdtEndPr/>
    <w:sdtContent>
      <w:p w:rsidR="001867EA" w:rsidRPr="00340E38" w:rsidRDefault="001867EA" w:rsidP="00340E38">
        <w:pPr>
          <w:pStyle w:val="a3"/>
          <w:pBdr>
            <w:bottom w:val="thickThinSmallGap" w:sz="24" w:space="1" w:color="622423" w:themeColor="accent2" w:themeShade="7F"/>
          </w:pBdr>
          <w:spacing w:before="120" w:after="120"/>
          <w:rPr>
            <w:rFonts w:asciiTheme="majorHAnsi" w:eastAsiaTheme="majorEastAsia" w:hAnsiTheme="majorHAnsi" w:cstheme="majorBidi"/>
            <w:sz w:val="32"/>
            <w:szCs w:val="32"/>
          </w:rPr>
        </w:pPr>
        <w:r w:rsidRPr="00B56E7D">
          <w:rPr>
            <w:rFonts w:ascii="Times New Roman" w:eastAsia="宋体" w:hAnsi="Times New Roman" w:cs="Times New Roman"/>
          </w:rPr>
          <w:t xml:space="preserve">COMP214 </w:t>
        </w:r>
        <w:r>
          <w:rPr>
            <w:rFonts w:ascii="Times New Roman" w:eastAsia="宋体" w:hAnsi="Times New Roman" w:cs="Times New Roman"/>
          </w:rPr>
          <w:t>–</w:t>
        </w:r>
        <w:r w:rsidRPr="00B56E7D">
          <w:rPr>
            <w:rFonts w:ascii="Times New Roman" w:eastAsia="宋体" w:hAnsi="Times New Roman" w:cs="Times New Roman"/>
          </w:rPr>
          <w:t xml:space="preserve"> AI Group 2</w:t>
        </w:r>
        <w:r w:rsidRPr="00B56E7D">
          <w:rPr>
            <w:rFonts w:ascii="Times New Roman" w:eastAsia="宋体" w:hAnsi="Times New Roman" w:cs="Times New Roman"/>
          </w:rPr>
          <w:tab/>
          <w:t xml:space="preserve">        Appendix E: </w:t>
        </w:r>
        <w:r>
          <w:rPr>
            <w:rFonts w:ascii="Times New Roman" w:eastAsia="宋体" w:hAnsi="Times New Roman" w:cs="Times New Roman"/>
          </w:rPr>
          <w:t>Test</w:t>
        </w:r>
        <w:r>
          <w:rPr>
            <w:rFonts w:ascii="Times New Roman" w:eastAsia="宋体" w:hAnsi="Times New Roman" w:cs="Times New Roman" w:hint="eastAsia"/>
          </w:rPr>
          <w:t xml:space="preserve"> Document</w:t>
        </w:r>
        <w:r w:rsidRPr="00B56E7D">
          <w:rPr>
            <w:rFonts w:ascii="Times New Roman" w:eastAsia="宋体" w:hAnsi="Times New Roman" w:cs="Times New Roman"/>
          </w:rPr>
          <w:tab/>
          <w:t xml:space="preserve">      AI Group 2 </w:t>
        </w:r>
        <w:r>
          <w:rPr>
            <w:rFonts w:ascii="Times New Roman" w:eastAsia="宋体" w:hAnsi="Times New Roman" w:cs="Times New Roman"/>
          </w:rPr>
          <w:t>–</w:t>
        </w:r>
        <w:r w:rsidRPr="00B56E7D">
          <w:rPr>
            <w:rFonts w:ascii="Times New Roman" w:eastAsia="宋体" w:hAnsi="Times New Roman" w:cs="Times New Roman"/>
          </w:rPr>
          <w:t xml:space="preserve"> </w:t>
        </w:r>
        <w:proofErr w:type="spellStart"/>
        <w:r w:rsidRPr="00B56E7D">
          <w:rPr>
            <w:rFonts w:ascii="Times New Roman" w:eastAsia="宋体" w:hAnsi="Times New Roman" w:cs="Times New Roman"/>
          </w:rPr>
          <w:t>Codecooks</w:t>
        </w:r>
        <w:proofErr w:type="spellEnd"/>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7EA" w:rsidRDefault="001867EA" w:rsidP="007A7D66">
    <w:pPr>
      <w:pStyle w:val="a3"/>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2"/>
      <w:numFmt w:val="decimal"/>
      <w:suff w:val="space"/>
      <w:lvlText w:val="%1."/>
      <w:lvlJc w:val="left"/>
    </w:lvl>
  </w:abstractNum>
  <w:abstractNum w:abstractNumId="1">
    <w:nsid w:val="00000005"/>
    <w:multiLevelType w:val="singleLevel"/>
    <w:tmpl w:val="00000005"/>
    <w:lvl w:ilvl="0">
      <w:start w:val="4"/>
      <w:numFmt w:val="decimal"/>
      <w:suff w:val="space"/>
      <w:lvlText w:val="%1."/>
      <w:lvlJc w:val="left"/>
    </w:lvl>
  </w:abstractNum>
  <w:abstractNum w:abstractNumId="2">
    <w:nsid w:val="0000000B"/>
    <w:multiLevelType w:val="singleLevel"/>
    <w:tmpl w:val="0000000B"/>
    <w:lvl w:ilvl="0">
      <w:start w:val="1"/>
      <w:numFmt w:val="decimal"/>
      <w:suff w:val="space"/>
      <w:lvlText w:val="%1."/>
      <w:lvlJc w:val="left"/>
    </w:lvl>
  </w:abstractNum>
  <w:abstractNum w:abstractNumId="3">
    <w:nsid w:val="0000000D"/>
    <w:multiLevelType w:val="singleLevel"/>
    <w:tmpl w:val="0000000D"/>
    <w:lvl w:ilvl="0">
      <w:start w:val="1"/>
      <w:numFmt w:val="decimal"/>
      <w:suff w:val="space"/>
      <w:lvlText w:val="%1."/>
      <w:lvlJc w:val="left"/>
    </w:lvl>
  </w:abstractNum>
  <w:abstractNum w:abstractNumId="4">
    <w:nsid w:val="0000000E"/>
    <w:multiLevelType w:val="singleLevel"/>
    <w:tmpl w:val="0000000E"/>
    <w:lvl w:ilvl="0">
      <w:start w:val="1"/>
      <w:numFmt w:val="decimal"/>
      <w:suff w:val="space"/>
      <w:lvlText w:val="%1."/>
      <w:lvlJc w:val="left"/>
    </w:lvl>
  </w:abstractNum>
  <w:abstractNum w:abstractNumId="5">
    <w:nsid w:val="0000000F"/>
    <w:multiLevelType w:val="singleLevel"/>
    <w:tmpl w:val="0000000F"/>
    <w:lvl w:ilvl="0">
      <w:start w:val="2"/>
      <w:numFmt w:val="decimal"/>
      <w:suff w:val="space"/>
      <w:lvlText w:val="%1."/>
      <w:lvlJc w:val="left"/>
    </w:lvl>
  </w:abstractNum>
  <w:abstractNum w:abstractNumId="6">
    <w:nsid w:val="00000010"/>
    <w:multiLevelType w:val="singleLevel"/>
    <w:tmpl w:val="00000010"/>
    <w:lvl w:ilvl="0">
      <w:start w:val="1"/>
      <w:numFmt w:val="lowerLetter"/>
      <w:suff w:val="nothing"/>
      <w:lvlText w:val="%1."/>
      <w:lvlJc w:val="left"/>
    </w:lvl>
  </w:abstractNum>
  <w:abstractNum w:abstractNumId="7">
    <w:nsid w:val="00000011"/>
    <w:multiLevelType w:val="singleLevel"/>
    <w:tmpl w:val="00000011"/>
    <w:lvl w:ilvl="0">
      <w:start w:val="3"/>
      <w:numFmt w:val="decimal"/>
      <w:suff w:val="space"/>
      <w:lvlText w:val="%1."/>
      <w:lvlJc w:val="left"/>
    </w:lvl>
  </w:abstractNum>
  <w:abstractNum w:abstractNumId="8">
    <w:nsid w:val="01B52CBF"/>
    <w:multiLevelType w:val="hybridMultilevel"/>
    <w:tmpl w:val="B434A36C"/>
    <w:lvl w:ilvl="0" w:tplc="E19227D0">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3405900"/>
    <w:multiLevelType w:val="hybridMultilevel"/>
    <w:tmpl w:val="18641ABA"/>
    <w:lvl w:ilvl="0" w:tplc="70B42620">
      <w:start w:val="327"/>
      <w:numFmt w:val="bullet"/>
      <w:lvlText w:val="●"/>
      <w:lvlJc w:val="left"/>
      <w:pPr>
        <w:ind w:left="360" w:hanging="360"/>
      </w:pPr>
      <w:rPr>
        <w:rFonts w:ascii="AdobeSongStd-Light" w:eastAsia="AdobeSongStd-Light" w:hAnsiTheme="minorHAnsi" w:cs="AdobeSongStd-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63B2F29"/>
    <w:multiLevelType w:val="hybridMultilevel"/>
    <w:tmpl w:val="0A2E0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25C040F"/>
    <w:multiLevelType w:val="hybridMultilevel"/>
    <w:tmpl w:val="FE34B2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15" w:hanging="420"/>
      </w:pPr>
      <w:rPr>
        <w:rFonts w:ascii="Wingdings" w:hAnsi="Wingdings" w:hint="default"/>
      </w:rPr>
    </w:lvl>
    <w:lvl w:ilvl="2" w:tplc="04090005" w:tentative="1">
      <w:start w:val="1"/>
      <w:numFmt w:val="bullet"/>
      <w:lvlText w:val=""/>
      <w:lvlJc w:val="left"/>
      <w:pPr>
        <w:ind w:left="835" w:hanging="420"/>
      </w:pPr>
      <w:rPr>
        <w:rFonts w:ascii="Wingdings" w:hAnsi="Wingdings" w:hint="default"/>
      </w:rPr>
    </w:lvl>
    <w:lvl w:ilvl="3" w:tplc="04090001" w:tentative="1">
      <w:start w:val="1"/>
      <w:numFmt w:val="bullet"/>
      <w:lvlText w:val=""/>
      <w:lvlJc w:val="left"/>
      <w:pPr>
        <w:ind w:left="1255" w:hanging="420"/>
      </w:pPr>
      <w:rPr>
        <w:rFonts w:ascii="Wingdings" w:hAnsi="Wingdings" w:hint="default"/>
      </w:rPr>
    </w:lvl>
    <w:lvl w:ilvl="4" w:tplc="04090003" w:tentative="1">
      <w:start w:val="1"/>
      <w:numFmt w:val="bullet"/>
      <w:lvlText w:val=""/>
      <w:lvlJc w:val="left"/>
      <w:pPr>
        <w:ind w:left="1675" w:hanging="420"/>
      </w:pPr>
      <w:rPr>
        <w:rFonts w:ascii="Wingdings" w:hAnsi="Wingdings" w:hint="default"/>
      </w:rPr>
    </w:lvl>
    <w:lvl w:ilvl="5" w:tplc="04090005" w:tentative="1">
      <w:start w:val="1"/>
      <w:numFmt w:val="bullet"/>
      <w:lvlText w:val=""/>
      <w:lvlJc w:val="left"/>
      <w:pPr>
        <w:ind w:left="2095" w:hanging="420"/>
      </w:pPr>
      <w:rPr>
        <w:rFonts w:ascii="Wingdings" w:hAnsi="Wingdings" w:hint="default"/>
      </w:rPr>
    </w:lvl>
    <w:lvl w:ilvl="6" w:tplc="04090001" w:tentative="1">
      <w:start w:val="1"/>
      <w:numFmt w:val="bullet"/>
      <w:lvlText w:val=""/>
      <w:lvlJc w:val="left"/>
      <w:pPr>
        <w:ind w:left="2515" w:hanging="420"/>
      </w:pPr>
      <w:rPr>
        <w:rFonts w:ascii="Wingdings" w:hAnsi="Wingdings" w:hint="default"/>
      </w:rPr>
    </w:lvl>
    <w:lvl w:ilvl="7" w:tplc="04090003" w:tentative="1">
      <w:start w:val="1"/>
      <w:numFmt w:val="bullet"/>
      <w:lvlText w:val=""/>
      <w:lvlJc w:val="left"/>
      <w:pPr>
        <w:ind w:left="2935" w:hanging="420"/>
      </w:pPr>
      <w:rPr>
        <w:rFonts w:ascii="Wingdings" w:hAnsi="Wingdings" w:hint="default"/>
      </w:rPr>
    </w:lvl>
    <w:lvl w:ilvl="8" w:tplc="04090005" w:tentative="1">
      <w:start w:val="1"/>
      <w:numFmt w:val="bullet"/>
      <w:lvlText w:val=""/>
      <w:lvlJc w:val="left"/>
      <w:pPr>
        <w:ind w:left="3355" w:hanging="420"/>
      </w:pPr>
      <w:rPr>
        <w:rFonts w:ascii="Wingdings" w:hAnsi="Wingdings" w:hint="default"/>
      </w:rPr>
    </w:lvl>
  </w:abstractNum>
  <w:abstractNum w:abstractNumId="12">
    <w:nsid w:val="14D849ED"/>
    <w:multiLevelType w:val="hybridMultilevel"/>
    <w:tmpl w:val="41F0EBA6"/>
    <w:lvl w:ilvl="0" w:tplc="01321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0B6C47"/>
    <w:multiLevelType w:val="hybridMultilevel"/>
    <w:tmpl w:val="768C5030"/>
    <w:lvl w:ilvl="0" w:tplc="42204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771085"/>
    <w:multiLevelType w:val="hybridMultilevel"/>
    <w:tmpl w:val="DC985178"/>
    <w:lvl w:ilvl="0" w:tplc="0409000B">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5">
    <w:nsid w:val="1ACC2FAC"/>
    <w:multiLevelType w:val="hybridMultilevel"/>
    <w:tmpl w:val="0AF49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B567A32"/>
    <w:multiLevelType w:val="hybridMultilevel"/>
    <w:tmpl w:val="4B6AB0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3134314"/>
    <w:multiLevelType w:val="hybridMultilevel"/>
    <w:tmpl w:val="31EC8D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8542E3"/>
    <w:multiLevelType w:val="hybridMultilevel"/>
    <w:tmpl w:val="4FFE1802"/>
    <w:lvl w:ilvl="0" w:tplc="FEBE8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6C80645"/>
    <w:multiLevelType w:val="hybridMultilevel"/>
    <w:tmpl w:val="5D74A5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2E830E53"/>
    <w:multiLevelType w:val="hybridMultilevel"/>
    <w:tmpl w:val="883A91D4"/>
    <w:lvl w:ilvl="0" w:tplc="ACF49DE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A5332C1"/>
    <w:multiLevelType w:val="hybridMultilevel"/>
    <w:tmpl w:val="9D5074FA"/>
    <w:lvl w:ilvl="0" w:tplc="259EA4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BD92CD0"/>
    <w:multiLevelType w:val="hybridMultilevel"/>
    <w:tmpl w:val="C2060C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F1B3334"/>
    <w:multiLevelType w:val="multilevel"/>
    <w:tmpl w:val="EC64694E"/>
    <w:lvl w:ilvl="0">
      <w:start w:val="1"/>
      <w:numFmt w:val="decimal"/>
      <w:pStyle w:val="1"/>
      <w:suff w:val="space"/>
      <w:lvlText w:val="%1"/>
      <w:lvlJc w:val="left"/>
      <w:pPr>
        <w:ind w:left="397" w:hanging="397"/>
      </w:pPr>
      <w:rPr>
        <w:rFonts w:hint="eastAsia"/>
      </w:rPr>
    </w:lvl>
    <w:lvl w:ilvl="1">
      <w:start w:val="1"/>
      <w:numFmt w:val="decimal"/>
      <w:pStyle w:val="2"/>
      <w:suff w:val="space"/>
      <w:lvlText w:val="%1.%2"/>
      <w:lvlJc w:val="left"/>
      <w:pPr>
        <w:ind w:left="397" w:hanging="397"/>
      </w:pPr>
      <w:rPr>
        <w:rFonts w:hint="eastAsia"/>
      </w:rPr>
    </w:lvl>
    <w:lvl w:ilvl="2">
      <w:start w:val="1"/>
      <w:numFmt w:val="decimal"/>
      <w:pStyle w:val="3"/>
      <w:suff w:val="space"/>
      <w:lvlText w:val="%1.%2.%3"/>
      <w:lvlJc w:val="left"/>
      <w:pPr>
        <w:ind w:left="397" w:hanging="397"/>
      </w:pPr>
      <w:rPr>
        <w:rFonts w:hint="eastAsia"/>
      </w:rPr>
    </w:lvl>
    <w:lvl w:ilvl="3">
      <w:start w:val="1"/>
      <w:numFmt w:val="decimal"/>
      <w:pStyle w:val="4"/>
      <w:suff w:val="space"/>
      <w:lvlText w:val="%1.%2.%3.%4"/>
      <w:lvlJc w:val="left"/>
      <w:pPr>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397" w:hanging="397"/>
      </w:pPr>
      <w:rPr>
        <w:rFonts w:hint="eastAsia"/>
      </w:rPr>
    </w:lvl>
    <w:lvl w:ilvl="5">
      <w:start w:val="1"/>
      <w:numFmt w:val="decimal"/>
      <w:pStyle w:val="6"/>
      <w:suff w:val="space"/>
      <w:lvlText w:val="%1.%2.%3.%4.%5.%6"/>
      <w:lvlJc w:val="left"/>
      <w:pPr>
        <w:ind w:left="397" w:hanging="397"/>
      </w:pPr>
      <w:rPr>
        <w:rFonts w:hint="eastAsia"/>
      </w:rPr>
    </w:lvl>
    <w:lvl w:ilvl="6">
      <w:start w:val="1"/>
      <w:numFmt w:val="decimal"/>
      <w:pStyle w:val="7"/>
      <w:suff w:val="space"/>
      <w:lvlText w:val="%1.%2.%3.%4.%5.%6.%7"/>
      <w:lvlJc w:val="left"/>
      <w:pPr>
        <w:ind w:left="397" w:hanging="397"/>
      </w:pPr>
      <w:rPr>
        <w:rFonts w:hint="eastAsia"/>
      </w:rPr>
    </w:lvl>
    <w:lvl w:ilvl="7">
      <w:start w:val="1"/>
      <w:numFmt w:val="decimal"/>
      <w:pStyle w:val="8"/>
      <w:suff w:val="space"/>
      <w:lvlText w:val="%1.%2.%3.%4.%5.%6.%7.%8"/>
      <w:lvlJc w:val="left"/>
      <w:pPr>
        <w:ind w:left="397" w:hanging="397"/>
      </w:pPr>
      <w:rPr>
        <w:rFonts w:hint="eastAsia"/>
      </w:rPr>
    </w:lvl>
    <w:lvl w:ilvl="8">
      <w:start w:val="1"/>
      <w:numFmt w:val="decimal"/>
      <w:pStyle w:val="9"/>
      <w:suff w:val="space"/>
      <w:lvlText w:val="%1.%2.%3.%4.%5.%6.%7.%8.%9"/>
      <w:lvlJc w:val="left"/>
      <w:pPr>
        <w:ind w:left="397" w:hanging="397"/>
      </w:pPr>
      <w:rPr>
        <w:rFonts w:hint="eastAsia"/>
      </w:rPr>
    </w:lvl>
  </w:abstractNum>
  <w:abstractNum w:abstractNumId="24">
    <w:nsid w:val="3F4631A2"/>
    <w:multiLevelType w:val="hybridMultilevel"/>
    <w:tmpl w:val="4B0A30B2"/>
    <w:lvl w:ilvl="0" w:tplc="40DEE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587C52"/>
    <w:multiLevelType w:val="hybridMultilevel"/>
    <w:tmpl w:val="3E18AA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46E6597"/>
    <w:multiLevelType w:val="multilevel"/>
    <w:tmpl w:val="10D4D0F2"/>
    <w:styleLink w:val="Style1"/>
    <w:lvl w:ilvl="0">
      <w:start w:val="1"/>
      <w:numFmt w:val="decimal"/>
      <w:lvlText w:val="%1"/>
      <w:lvlJc w:val="left"/>
      <w:pPr>
        <w:ind w:left="567" w:hanging="567"/>
      </w:pPr>
      <w:rPr>
        <w:rFonts w:eastAsia="宋体" w:hint="eastAsia"/>
        <w:sz w:val="5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4FCD267C"/>
    <w:multiLevelType w:val="hybridMultilevel"/>
    <w:tmpl w:val="EAF8DC16"/>
    <w:lvl w:ilvl="0" w:tplc="246C8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A77B16"/>
    <w:multiLevelType w:val="multilevel"/>
    <w:tmpl w:val="61C68600"/>
    <w:lvl w:ilvl="0">
      <w:start w:val="1"/>
      <w:numFmt w:val="decimal"/>
      <w:lvlText w:val="%1"/>
      <w:lvlJc w:val="left"/>
      <w:pPr>
        <w:ind w:left="284" w:hanging="284"/>
      </w:pPr>
      <w:rPr>
        <w:rFonts w:hint="eastAsia"/>
      </w:rPr>
    </w:lvl>
    <w:lvl w:ilvl="1">
      <w:start w:val="1"/>
      <w:numFmt w:val="decimal"/>
      <w:lvlText w:val="%1.%2"/>
      <w:lvlJc w:val="left"/>
      <w:pPr>
        <w:ind w:left="341" w:hanging="284"/>
      </w:pPr>
      <w:rPr>
        <w:rFonts w:hint="eastAsia"/>
      </w:rPr>
    </w:lvl>
    <w:lvl w:ilvl="2">
      <w:start w:val="1"/>
      <w:numFmt w:val="decimal"/>
      <w:lvlText w:val="%1.%2.%3"/>
      <w:lvlJc w:val="left"/>
      <w:pPr>
        <w:ind w:left="398" w:hanging="284"/>
      </w:pPr>
      <w:rPr>
        <w:rFonts w:hint="eastAsia"/>
      </w:rPr>
    </w:lvl>
    <w:lvl w:ilvl="3">
      <w:start w:val="1"/>
      <w:numFmt w:val="decimal"/>
      <w:lvlText w:val="%1.%2.%3.%4"/>
      <w:lvlJc w:val="left"/>
      <w:pPr>
        <w:ind w:left="455" w:hanging="284"/>
      </w:pPr>
      <w:rPr>
        <w:rFonts w:hint="eastAsia"/>
      </w:rPr>
    </w:lvl>
    <w:lvl w:ilvl="4">
      <w:start w:val="1"/>
      <w:numFmt w:val="decimal"/>
      <w:lvlText w:val="%1.%2.%3.%4.%5"/>
      <w:lvlJc w:val="left"/>
      <w:pPr>
        <w:ind w:left="512" w:hanging="284"/>
      </w:pPr>
      <w:rPr>
        <w:rFonts w:hint="eastAsia"/>
      </w:rPr>
    </w:lvl>
    <w:lvl w:ilvl="5">
      <w:start w:val="1"/>
      <w:numFmt w:val="decimal"/>
      <w:lvlText w:val="%1.%2.%3.%4.%5.%6"/>
      <w:lvlJc w:val="left"/>
      <w:pPr>
        <w:ind w:left="569" w:hanging="284"/>
      </w:pPr>
      <w:rPr>
        <w:rFonts w:hint="eastAsia"/>
      </w:rPr>
    </w:lvl>
    <w:lvl w:ilvl="6">
      <w:start w:val="1"/>
      <w:numFmt w:val="decimal"/>
      <w:lvlText w:val="%1.%2.%3.%4.%5.%6.%7"/>
      <w:lvlJc w:val="left"/>
      <w:pPr>
        <w:ind w:left="626" w:hanging="284"/>
      </w:pPr>
      <w:rPr>
        <w:rFonts w:hint="eastAsia"/>
      </w:rPr>
    </w:lvl>
    <w:lvl w:ilvl="7">
      <w:start w:val="1"/>
      <w:numFmt w:val="decimal"/>
      <w:lvlText w:val="%1.%2.%3.%4.%5.%6.%7.%8"/>
      <w:lvlJc w:val="left"/>
      <w:pPr>
        <w:ind w:left="683" w:hanging="284"/>
      </w:pPr>
      <w:rPr>
        <w:rFonts w:hint="eastAsia"/>
      </w:rPr>
    </w:lvl>
    <w:lvl w:ilvl="8">
      <w:start w:val="1"/>
      <w:numFmt w:val="decimal"/>
      <w:lvlText w:val="%1.%2.%3.%4.%5.%6.%7.%8.%9"/>
      <w:lvlJc w:val="left"/>
      <w:pPr>
        <w:ind w:left="740" w:hanging="284"/>
      </w:pPr>
      <w:rPr>
        <w:rFonts w:hint="eastAsia"/>
      </w:rPr>
    </w:lvl>
  </w:abstractNum>
  <w:abstractNum w:abstractNumId="29">
    <w:nsid w:val="54CE26FC"/>
    <w:multiLevelType w:val="hybridMultilevel"/>
    <w:tmpl w:val="EAB22BB0"/>
    <w:lvl w:ilvl="0" w:tplc="0966D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E83815"/>
    <w:multiLevelType w:val="multilevel"/>
    <w:tmpl w:val="04E87944"/>
    <w:styleLink w:val="10"/>
    <w:lvl w:ilvl="0">
      <w:start w:val="1"/>
      <w:numFmt w:val="decimal"/>
      <w:lvlText w:val="%1"/>
      <w:lvlJc w:val="left"/>
      <w:pPr>
        <w:tabs>
          <w:tab w:val="num" w:pos="432"/>
        </w:tabs>
        <w:ind w:left="432" w:hanging="432"/>
      </w:pPr>
      <w:rPr>
        <w:rFonts w:hint="eastAsia"/>
        <w:sz w:val="56"/>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58FE522B"/>
    <w:multiLevelType w:val="hybridMultilevel"/>
    <w:tmpl w:val="238AB3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A4D03F4"/>
    <w:multiLevelType w:val="hybridMultilevel"/>
    <w:tmpl w:val="C8EA37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AA623EA"/>
    <w:multiLevelType w:val="hybridMultilevel"/>
    <w:tmpl w:val="051699BA"/>
    <w:lvl w:ilvl="0" w:tplc="428EB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AF2E2F"/>
    <w:multiLevelType w:val="hybridMultilevel"/>
    <w:tmpl w:val="B09005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111A6B"/>
    <w:multiLevelType w:val="hybridMultilevel"/>
    <w:tmpl w:val="4C0A91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BDD2D53"/>
    <w:multiLevelType w:val="hybridMultilevel"/>
    <w:tmpl w:val="43CA1F9E"/>
    <w:lvl w:ilvl="0" w:tplc="AE30F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C34A92"/>
    <w:multiLevelType w:val="hybridMultilevel"/>
    <w:tmpl w:val="EE2E2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26"/>
  </w:num>
  <w:num w:numId="3">
    <w:abstractNumId w:val="23"/>
  </w:num>
  <w:num w:numId="4">
    <w:abstractNumId w:val="28"/>
  </w:num>
  <w:num w:numId="5">
    <w:abstractNumId w:val="33"/>
  </w:num>
  <w:num w:numId="6">
    <w:abstractNumId w:val="36"/>
  </w:num>
  <w:num w:numId="7">
    <w:abstractNumId w:val="18"/>
  </w:num>
  <w:num w:numId="8">
    <w:abstractNumId w:val="21"/>
  </w:num>
  <w:num w:numId="9">
    <w:abstractNumId w:val="20"/>
  </w:num>
  <w:num w:numId="10">
    <w:abstractNumId w:val="27"/>
  </w:num>
  <w:num w:numId="11">
    <w:abstractNumId w:val="29"/>
  </w:num>
  <w:num w:numId="12">
    <w:abstractNumId w:val="24"/>
  </w:num>
  <w:num w:numId="13">
    <w:abstractNumId w:val="13"/>
  </w:num>
  <w:num w:numId="14">
    <w:abstractNumId w:val="12"/>
  </w:num>
  <w:num w:numId="15">
    <w:abstractNumId w:val="16"/>
  </w:num>
  <w:num w:numId="16">
    <w:abstractNumId w:val="14"/>
  </w:num>
  <w:num w:numId="17">
    <w:abstractNumId w:val="11"/>
  </w:num>
  <w:num w:numId="18">
    <w:abstractNumId w:val="17"/>
  </w:num>
  <w:num w:numId="19">
    <w:abstractNumId w:val="34"/>
  </w:num>
  <w:num w:numId="20">
    <w:abstractNumId w:val="35"/>
  </w:num>
  <w:num w:numId="21">
    <w:abstractNumId w:val="10"/>
  </w:num>
  <w:num w:numId="22">
    <w:abstractNumId w:val="15"/>
  </w:num>
  <w:num w:numId="23">
    <w:abstractNumId w:val="9"/>
  </w:num>
  <w:num w:numId="24">
    <w:abstractNumId w:val="31"/>
  </w:num>
  <w:num w:numId="25">
    <w:abstractNumId w:val="37"/>
  </w:num>
  <w:num w:numId="26">
    <w:abstractNumId w:val="22"/>
  </w:num>
  <w:num w:numId="27">
    <w:abstractNumId w:val="19"/>
  </w:num>
  <w:num w:numId="28">
    <w:abstractNumId w:val="25"/>
  </w:num>
  <w:num w:numId="29">
    <w:abstractNumId w:val="32"/>
  </w:num>
  <w:num w:numId="30">
    <w:abstractNumId w:val="2"/>
  </w:num>
  <w:num w:numId="31">
    <w:abstractNumId w:val="3"/>
  </w:num>
  <w:num w:numId="32">
    <w:abstractNumId w:val="5"/>
  </w:num>
  <w:num w:numId="33">
    <w:abstractNumId w:val="6"/>
  </w:num>
  <w:num w:numId="34">
    <w:abstractNumId w:val="8"/>
  </w:num>
  <w:num w:numId="35">
    <w:abstractNumId w:val="4"/>
  </w:num>
  <w:num w:numId="36">
    <w:abstractNumId w:val="7"/>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F9"/>
    <w:rsid w:val="00000F9D"/>
    <w:rsid w:val="00001350"/>
    <w:rsid w:val="00001C94"/>
    <w:rsid w:val="000044B0"/>
    <w:rsid w:val="00006E57"/>
    <w:rsid w:val="00015651"/>
    <w:rsid w:val="000228D1"/>
    <w:rsid w:val="000229FF"/>
    <w:rsid w:val="0002306D"/>
    <w:rsid w:val="00023B8B"/>
    <w:rsid w:val="000263F7"/>
    <w:rsid w:val="00030C08"/>
    <w:rsid w:val="00032C4E"/>
    <w:rsid w:val="00034155"/>
    <w:rsid w:val="00034E30"/>
    <w:rsid w:val="000361C4"/>
    <w:rsid w:val="00036E10"/>
    <w:rsid w:val="0004331B"/>
    <w:rsid w:val="00045751"/>
    <w:rsid w:val="000459C2"/>
    <w:rsid w:val="000470F3"/>
    <w:rsid w:val="0005178F"/>
    <w:rsid w:val="00054566"/>
    <w:rsid w:val="0005517C"/>
    <w:rsid w:val="000557EB"/>
    <w:rsid w:val="00057B99"/>
    <w:rsid w:val="00062D38"/>
    <w:rsid w:val="00063AEE"/>
    <w:rsid w:val="00066FBB"/>
    <w:rsid w:val="00067F2E"/>
    <w:rsid w:val="000715F0"/>
    <w:rsid w:val="00071892"/>
    <w:rsid w:val="000733C1"/>
    <w:rsid w:val="00075440"/>
    <w:rsid w:val="00076DEC"/>
    <w:rsid w:val="00080AB3"/>
    <w:rsid w:val="00081FE6"/>
    <w:rsid w:val="000823CF"/>
    <w:rsid w:val="000844BC"/>
    <w:rsid w:val="000872F1"/>
    <w:rsid w:val="00090F04"/>
    <w:rsid w:val="00091578"/>
    <w:rsid w:val="000926D1"/>
    <w:rsid w:val="00093318"/>
    <w:rsid w:val="000958A6"/>
    <w:rsid w:val="000A1362"/>
    <w:rsid w:val="000A154D"/>
    <w:rsid w:val="000A30E4"/>
    <w:rsid w:val="000A3E22"/>
    <w:rsid w:val="000A4036"/>
    <w:rsid w:val="000A5523"/>
    <w:rsid w:val="000A7C0B"/>
    <w:rsid w:val="000B3922"/>
    <w:rsid w:val="000B50C7"/>
    <w:rsid w:val="000C3D72"/>
    <w:rsid w:val="000C4005"/>
    <w:rsid w:val="000C54F1"/>
    <w:rsid w:val="000D18E8"/>
    <w:rsid w:val="000D3A06"/>
    <w:rsid w:val="000D4B5B"/>
    <w:rsid w:val="000D5A36"/>
    <w:rsid w:val="000D6700"/>
    <w:rsid w:val="000E08C3"/>
    <w:rsid w:val="000E1C40"/>
    <w:rsid w:val="000E26E3"/>
    <w:rsid w:val="000E36A3"/>
    <w:rsid w:val="000E3892"/>
    <w:rsid w:val="000F1AEA"/>
    <w:rsid w:val="000F1ED5"/>
    <w:rsid w:val="00104EAB"/>
    <w:rsid w:val="00105569"/>
    <w:rsid w:val="00114AA5"/>
    <w:rsid w:val="00120D36"/>
    <w:rsid w:val="00121E17"/>
    <w:rsid w:val="00123FA6"/>
    <w:rsid w:val="00124E06"/>
    <w:rsid w:val="00130CD9"/>
    <w:rsid w:val="00132566"/>
    <w:rsid w:val="001334DE"/>
    <w:rsid w:val="00133D36"/>
    <w:rsid w:val="0014586D"/>
    <w:rsid w:val="001466A3"/>
    <w:rsid w:val="00150AA6"/>
    <w:rsid w:val="00151730"/>
    <w:rsid w:val="00151EB0"/>
    <w:rsid w:val="001529F4"/>
    <w:rsid w:val="00155E3D"/>
    <w:rsid w:val="00155E79"/>
    <w:rsid w:val="00162526"/>
    <w:rsid w:val="00170130"/>
    <w:rsid w:val="00170F51"/>
    <w:rsid w:val="00184210"/>
    <w:rsid w:val="00184BB1"/>
    <w:rsid w:val="001862DA"/>
    <w:rsid w:val="001867EA"/>
    <w:rsid w:val="0019173A"/>
    <w:rsid w:val="001934DD"/>
    <w:rsid w:val="001951D8"/>
    <w:rsid w:val="0019783E"/>
    <w:rsid w:val="001A01A8"/>
    <w:rsid w:val="001A2ADE"/>
    <w:rsid w:val="001A36F8"/>
    <w:rsid w:val="001A48DD"/>
    <w:rsid w:val="001A4B1D"/>
    <w:rsid w:val="001A5AF7"/>
    <w:rsid w:val="001A5E23"/>
    <w:rsid w:val="001A65D2"/>
    <w:rsid w:val="001B1F9E"/>
    <w:rsid w:val="001B1FBB"/>
    <w:rsid w:val="001B226A"/>
    <w:rsid w:val="001B2CF9"/>
    <w:rsid w:val="001B5513"/>
    <w:rsid w:val="001B76DC"/>
    <w:rsid w:val="001C484C"/>
    <w:rsid w:val="001C6728"/>
    <w:rsid w:val="001C7648"/>
    <w:rsid w:val="001C7A12"/>
    <w:rsid w:val="001D03BF"/>
    <w:rsid w:val="001D05BB"/>
    <w:rsid w:val="001D3BDF"/>
    <w:rsid w:val="001D6C0E"/>
    <w:rsid w:val="001E108B"/>
    <w:rsid w:val="001E3A6F"/>
    <w:rsid w:val="001E5261"/>
    <w:rsid w:val="001E7931"/>
    <w:rsid w:val="001E7A6B"/>
    <w:rsid w:val="001F28BB"/>
    <w:rsid w:val="001F3AE9"/>
    <w:rsid w:val="001F5F1F"/>
    <w:rsid w:val="001F72F4"/>
    <w:rsid w:val="001F79D7"/>
    <w:rsid w:val="00204B10"/>
    <w:rsid w:val="00205637"/>
    <w:rsid w:val="00207482"/>
    <w:rsid w:val="00210652"/>
    <w:rsid w:val="00210EC1"/>
    <w:rsid w:val="0021140A"/>
    <w:rsid w:val="00213106"/>
    <w:rsid w:val="002146FD"/>
    <w:rsid w:val="00216E7F"/>
    <w:rsid w:val="00220884"/>
    <w:rsid w:val="00224986"/>
    <w:rsid w:val="00224F1D"/>
    <w:rsid w:val="00225398"/>
    <w:rsid w:val="0022604B"/>
    <w:rsid w:val="002368D6"/>
    <w:rsid w:val="00236A59"/>
    <w:rsid w:val="00237FEF"/>
    <w:rsid w:val="00241EE0"/>
    <w:rsid w:val="00242879"/>
    <w:rsid w:val="002439EC"/>
    <w:rsid w:val="00251131"/>
    <w:rsid w:val="00251CDC"/>
    <w:rsid w:val="00253038"/>
    <w:rsid w:val="002611F6"/>
    <w:rsid w:val="00263966"/>
    <w:rsid w:val="002678EB"/>
    <w:rsid w:val="00271EC9"/>
    <w:rsid w:val="002737D0"/>
    <w:rsid w:val="002746FF"/>
    <w:rsid w:val="002778E5"/>
    <w:rsid w:val="00277AC2"/>
    <w:rsid w:val="002802E4"/>
    <w:rsid w:val="00292A4A"/>
    <w:rsid w:val="00293965"/>
    <w:rsid w:val="002A7707"/>
    <w:rsid w:val="002A7717"/>
    <w:rsid w:val="002B33A3"/>
    <w:rsid w:val="002B3808"/>
    <w:rsid w:val="002B42C0"/>
    <w:rsid w:val="002B6BDF"/>
    <w:rsid w:val="002C193B"/>
    <w:rsid w:val="002C2352"/>
    <w:rsid w:val="002C33E7"/>
    <w:rsid w:val="002C4684"/>
    <w:rsid w:val="002D1296"/>
    <w:rsid w:val="002D3550"/>
    <w:rsid w:val="002D3D77"/>
    <w:rsid w:val="002D43F7"/>
    <w:rsid w:val="002D4B90"/>
    <w:rsid w:val="002D5806"/>
    <w:rsid w:val="002D75AF"/>
    <w:rsid w:val="002E288C"/>
    <w:rsid w:val="002E2CC4"/>
    <w:rsid w:val="002E4C40"/>
    <w:rsid w:val="002F06BD"/>
    <w:rsid w:val="002F589D"/>
    <w:rsid w:val="003018D7"/>
    <w:rsid w:val="00302180"/>
    <w:rsid w:val="003035D4"/>
    <w:rsid w:val="00303F46"/>
    <w:rsid w:val="00305B7F"/>
    <w:rsid w:val="00310340"/>
    <w:rsid w:val="00316156"/>
    <w:rsid w:val="00316C69"/>
    <w:rsid w:val="00325086"/>
    <w:rsid w:val="00334552"/>
    <w:rsid w:val="00340E38"/>
    <w:rsid w:val="003419A3"/>
    <w:rsid w:val="00341D0B"/>
    <w:rsid w:val="00343BCA"/>
    <w:rsid w:val="00354480"/>
    <w:rsid w:val="003546C5"/>
    <w:rsid w:val="00354952"/>
    <w:rsid w:val="00360D00"/>
    <w:rsid w:val="0036633C"/>
    <w:rsid w:val="00371703"/>
    <w:rsid w:val="00371BC4"/>
    <w:rsid w:val="003749DE"/>
    <w:rsid w:val="00374E37"/>
    <w:rsid w:val="00375ED2"/>
    <w:rsid w:val="00385D58"/>
    <w:rsid w:val="003928AF"/>
    <w:rsid w:val="003949C6"/>
    <w:rsid w:val="003951CE"/>
    <w:rsid w:val="003957EA"/>
    <w:rsid w:val="00395D03"/>
    <w:rsid w:val="003A1471"/>
    <w:rsid w:val="003A73D6"/>
    <w:rsid w:val="003B0237"/>
    <w:rsid w:val="003B0316"/>
    <w:rsid w:val="003B07EC"/>
    <w:rsid w:val="003B1367"/>
    <w:rsid w:val="003B2B71"/>
    <w:rsid w:val="003B3564"/>
    <w:rsid w:val="003B60FC"/>
    <w:rsid w:val="003B7A54"/>
    <w:rsid w:val="003C2077"/>
    <w:rsid w:val="003C2E4C"/>
    <w:rsid w:val="003C4A77"/>
    <w:rsid w:val="003D5306"/>
    <w:rsid w:val="003D6ADB"/>
    <w:rsid w:val="003E3544"/>
    <w:rsid w:val="003E6FB2"/>
    <w:rsid w:val="003F024F"/>
    <w:rsid w:val="003F1187"/>
    <w:rsid w:val="003F3157"/>
    <w:rsid w:val="003F3C40"/>
    <w:rsid w:val="003F7252"/>
    <w:rsid w:val="00403DB6"/>
    <w:rsid w:val="004078BB"/>
    <w:rsid w:val="004108AC"/>
    <w:rsid w:val="0041139D"/>
    <w:rsid w:val="00411DB2"/>
    <w:rsid w:val="0041283D"/>
    <w:rsid w:val="00412C8E"/>
    <w:rsid w:val="00412D7C"/>
    <w:rsid w:val="00413C47"/>
    <w:rsid w:val="00415EDB"/>
    <w:rsid w:val="00421BAC"/>
    <w:rsid w:val="00423088"/>
    <w:rsid w:val="0042640F"/>
    <w:rsid w:val="004277E1"/>
    <w:rsid w:val="00434580"/>
    <w:rsid w:val="004443C9"/>
    <w:rsid w:val="00447F37"/>
    <w:rsid w:val="00453506"/>
    <w:rsid w:val="00454290"/>
    <w:rsid w:val="00456044"/>
    <w:rsid w:val="0045733B"/>
    <w:rsid w:val="0046069F"/>
    <w:rsid w:val="0046315A"/>
    <w:rsid w:val="00463817"/>
    <w:rsid w:val="0046575B"/>
    <w:rsid w:val="00465E4B"/>
    <w:rsid w:val="004660BB"/>
    <w:rsid w:val="00466432"/>
    <w:rsid w:val="004667F2"/>
    <w:rsid w:val="00467CC7"/>
    <w:rsid w:val="00471BF2"/>
    <w:rsid w:val="00472C12"/>
    <w:rsid w:val="00472D4A"/>
    <w:rsid w:val="00473F3B"/>
    <w:rsid w:val="00474E8D"/>
    <w:rsid w:val="00476CC8"/>
    <w:rsid w:val="00477995"/>
    <w:rsid w:val="00480BE0"/>
    <w:rsid w:val="004856C1"/>
    <w:rsid w:val="00486CF2"/>
    <w:rsid w:val="00487CB7"/>
    <w:rsid w:val="00491B4C"/>
    <w:rsid w:val="00494125"/>
    <w:rsid w:val="0049552B"/>
    <w:rsid w:val="004957FA"/>
    <w:rsid w:val="004A06A3"/>
    <w:rsid w:val="004A0C8D"/>
    <w:rsid w:val="004A3C3B"/>
    <w:rsid w:val="004A7B06"/>
    <w:rsid w:val="004B1B04"/>
    <w:rsid w:val="004B452B"/>
    <w:rsid w:val="004B71C9"/>
    <w:rsid w:val="004B7A2B"/>
    <w:rsid w:val="004C0E33"/>
    <w:rsid w:val="004C10DE"/>
    <w:rsid w:val="004C20DA"/>
    <w:rsid w:val="004C3F84"/>
    <w:rsid w:val="004C6771"/>
    <w:rsid w:val="004D0653"/>
    <w:rsid w:val="004D25C0"/>
    <w:rsid w:val="004D2A21"/>
    <w:rsid w:val="004D3257"/>
    <w:rsid w:val="004D766B"/>
    <w:rsid w:val="004E066E"/>
    <w:rsid w:val="004E42CA"/>
    <w:rsid w:val="004F0405"/>
    <w:rsid w:val="004F2BBD"/>
    <w:rsid w:val="004F5418"/>
    <w:rsid w:val="004F67B4"/>
    <w:rsid w:val="004F7CCC"/>
    <w:rsid w:val="00511E4C"/>
    <w:rsid w:val="00512CE5"/>
    <w:rsid w:val="00515DB9"/>
    <w:rsid w:val="00516085"/>
    <w:rsid w:val="005165E6"/>
    <w:rsid w:val="00526436"/>
    <w:rsid w:val="00531A86"/>
    <w:rsid w:val="00531E9D"/>
    <w:rsid w:val="005326AD"/>
    <w:rsid w:val="00532865"/>
    <w:rsid w:val="005333C3"/>
    <w:rsid w:val="005351DC"/>
    <w:rsid w:val="00536BD2"/>
    <w:rsid w:val="00537805"/>
    <w:rsid w:val="00540485"/>
    <w:rsid w:val="0054085C"/>
    <w:rsid w:val="0054470D"/>
    <w:rsid w:val="00544C0B"/>
    <w:rsid w:val="00554F99"/>
    <w:rsid w:val="005552AF"/>
    <w:rsid w:val="00557A1F"/>
    <w:rsid w:val="00562FB0"/>
    <w:rsid w:val="0056612D"/>
    <w:rsid w:val="005674D8"/>
    <w:rsid w:val="00567A5D"/>
    <w:rsid w:val="00570E94"/>
    <w:rsid w:val="00571A74"/>
    <w:rsid w:val="00571C84"/>
    <w:rsid w:val="00571E3C"/>
    <w:rsid w:val="00574F12"/>
    <w:rsid w:val="00577069"/>
    <w:rsid w:val="00580945"/>
    <w:rsid w:val="005820E6"/>
    <w:rsid w:val="00591A03"/>
    <w:rsid w:val="005926F5"/>
    <w:rsid w:val="00595A47"/>
    <w:rsid w:val="00596390"/>
    <w:rsid w:val="00596D07"/>
    <w:rsid w:val="00596E10"/>
    <w:rsid w:val="005A1F93"/>
    <w:rsid w:val="005A3893"/>
    <w:rsid w:val="005B190D"/>
    <w:rsid w:val="005B3C0B"/>
    <w:rsid w:val="005B5EB8"/>
    <w:rsid w:val="005B619B"/>
    <w:rsid w:val="005C108C"/>
    <w:rsid w:val="005C3A0B"/>
    <w:rsid w:val="005D4188"/>
    <w:rsid w:val="005E179C"/>
    <w:rsid w:val="005E2D9A"/>
    <w:rsid w:val="005E3B47"/>
    <w:rsid w:val="005E4ED6"/>
    <w:rsid w:val="005E6EB2"/>
    <w:rsid w:val="005F367B"/>
    <w:rsid w:val="005F4526"/>
    <w:rsid w:val="005F5137"/>
    <w:rsid w:val="005F6F7F"/>
    <w:rsid w:val="00603EB5"/>
    <w:rsid w:val="0060691B"/>
    <w:rsid w:val="00607EFA"/>
    <w:rsid w:val="00610526"/>
    <w:rsid w:val="00613C17"/>
    <w:rsid w:val="006144CF"/>
    <w:rsid w:val="00616304"/>
    <w:rsid w:val="00620ADE"/>
    <w:rsid w:val="0062189A"/>
    <w:rsid w:val="00621A48"/>
    <w:rsid w:val="006233EC"/>
    <w:rsid w:val="006236BD"/>
    <w:rsid w:val="00625218"/>
    <w:rsid w:val="0063284E"/>
    <w:rsid w:val="006422C7"/>
    <w:rsid w:val="00652287"/>
    <w:rsid w:val="006565B2"/>
    <w:rsid w:val="00660841"/>
    <w:rsid w:val="00660D56"/>
    <w:rsid w:val="00662493"/>
    <w:rsid w:val="00662BB7"/>
    <w:rsid w:val="00663294"/>
    <w:rsid w:val="00663977"/>
    <w:rsid w:val="00663BE3"/>
    <w:rsid w:val="00664580"/>
    <w:rsid w:val="006666DA"/>
    <w:rsid w:val="006674A8"/>
    <w:rsid w:val="00676E6B"/>
    <w:rsid w:val="006807D1"/>
    <w:rsid w:val="00680B40"/>
    <w:rsid w:val="00682559"/>
    <w:rsid w:val="00683BFD"/>
    <w:rsid w:val="00691328"/>
    <w:rsid w:val="00692B2C"/>
    <w:rsid w:val="00692B7A"/>
    <w:rsid w:val="006A4BC3"/>
    <w:rsid w:val="006B20DF"/>
    <w:rsid w:val="006B278B"/>
    <w:rsid w:val="006B7CA1"/>
    <w:rsid w:val="006C00EC"/>
    <w:rsid w:val="006C06B9"/>
    <w:rsid w:val="006C76AD"/>
    <w:rsid w:val="006D0297"/>
    <w:rsid w:val="006D11C0"/>
    <w:rsid w:val="006D224E"/>
    <w:rsid w:val="006E1754"/>
    <w:rsid w:val="006E191C"/>
    <w:rsid w:val="006E5148"/>
    <w:rsid w:val="006E7320"/>
    <w:rsid w:val="006E7568"/>
    <w:rsid w:val="006E7B50"/>
    <w:rsid w:val="006F1164"/>
    <w:rsid w:val="006F33F0"/>
    <w:rsid w:val="006F51DA"/>
    <w:rsid w:val="006F63E9"/>
    <w:rsid w:val="006F6ED4"/>
    <w:rsid w:val="00700F45"/>
    <w:rsid w:val="0070638D"/>
    <w:rsid w:val="00715235"/>
    <w:rsid w:val="007154F8"/>
    <w:rsid w:val="0071650A"/>
    <w:rsid w:val="00716753"/>
    <w:rsid w:val="00716BE4"/>
    <w:rsid w:val="007171C7"/>
    <w:rsid w:val="00720621"/>
    <w:rsid w:val="007228AA"/>
    <w:rsid w:val="00725D07"/>
    <w:rsid w:val="007279DD"/>
    <w:rsid w:val="00733A63"/>
    <w:rsid w:val="007341DB"/>
    <w:rsid w:val="00735395"/>
    <w:rsid w:val="00735F83"/>
    <w:rsid w:val="007450E0"/>
    <w:rsid w:val="0074511C"/>
    <w:rsid w:val="007454A7"/>
    <w:rsid w:val="00747CA8"/>
    <w:rsid w:val="00750748"/>
    <w:rsid w:val="00751CFD"/>
    <w:rsid w:val="00751F57"/>
    <w:rsid w:val="00753F8A"/>
    <w:rsid w:val="00754969"/>
    <w:rsid w:val="0075782E"/>
    <w:rsid w:val="0076296E"/>
    <w:rsid w:val="007657B3"/>
    <w:rsid w:val="00765BDC"/>
    <w:rsid w:val="00767E66"/>
    <w:rsid w:val="007762E2"/>
    <w:rsid w:val="00782522"/>
    <w:rsid w:val="0078572B"/>
    <w:rsid w:val="007902C0"/>
    <w:rsid w:val="00793EC7"/>
    <w:rsid w:val="007A0827"/>
    <w:rsid w:val="007A17D6"/>
    <w:rsid w:val="007A393F"/>
    <w:rsid w:val="007A7D66"/>
    <w:rsid w:val="007B1906"/>
    <w:rsid w:val="007B224F"/>
    <w:rsid w:val="007B4A19"/>
    <w:rsid w:val="007C2B47"/>
    <w:rsid w:val="007C2C51"/>
    <w:rsid w:val="007C4CE9"/>
    <w:rsid w:val="007C6489"/>
    <w:rsid w:val="007C7071"/>
    <w:rsid w:val="007D3200"/>
    <w:rsid w:val="007D4304"/>
    <w:rsid w:val="007D4E5F"/>
    <w:rsid w:val="007D715A"/>
    <w:rsid w:val="007E199E"/>
    <w:rsid w:val="007E220F"/>
    <w:rsid w:val="007E44F3"/>
    <w:rsid w:val="007E4EAC"/>
    <w:rsid w:val="007E6803"/>
    <w:rsid w:val="007F3338"/>
    <w:rsid w:val="007F3B42"/>
    <w:rsid w:val="007F3CE1"/>
    <w:rsid w:val="007F5E32"/>
    <w:rsid w:val="007F688D"/>
    <w:rsid w:val="00800C18"/>
    <w:rsid w:val="0080278F"/>
    <w:rsid w:val="00803E10"/>
    <w:rsid w:val="00803EB2"/>
    <w:rsid w:val="00804B3A"/>
    <w:rsid w:val="00805B00"/>
    <w:rsid w:val="008136C4"/>
    <w:rsid w:val="00814117"/>
    <w:rsid w:val="00815D75"/>
    <w:rsid w:val="00836868"/>
    <w:rsid w:val="008475AB"/>
    <w:rsid w:val="00852382"/>
    <w:rsid w:val="00853483"/>
    <w:rsid w:val="00853C88"/>
    <w:rsid w:val="0085447E"/>
    <w:rsid w:val="00855B1D"/>
    <w:rsid w:val="0086061C"/>
    <w:rsid w:val="00861458"/>
    <w:rsid w:val="008636C2"/>
    <w:rsid w:val="00867A32"/>
    <w:rsid w:val="008715C6"/>
    <w:rsid w:val="00871979"/>
    <w:rsid w:val="008733AE"/>
    <w:rsid w:val="00875525"/>
    <w:rsid w:val="008772E7"/>
    <w:rsid w:val="008845C9"/>
    <w:rsid w:val="00885F01"/>
    <w:rsid w:val="00886798"/>
    <w:rsid w:val="00886EBA"/>
    <w:rsid w:val="00893264"/>
    <w:rsid w:val="00895A01"/>
    <w:rsid w:val="00896D3A"/>
    <w:rsid w:val="008A0AFC"/>
    <w:rsid w:val="008A42C5"/>
    <w:rsid w:val="008A5080"/>
    <w:rsid w:val="008B096B"/>
    <w:rsid w:val="008B4F25"/>
    <w:rsid w:val="008B5BAF"/>
    <w:rsid w:val="008B6403"/>
    <w:rsid w:val="008C0F61"/>
    <w:rsid w:val="008C29E0"/>
    <w:rsid w:val="008C5565"/>
    <w:rsid w:val="008C60D2"/>
    <w:rsid w:val="008C666A"/>
    <w:rsid w:val="008D18EA"/>
    <w:rsid w:val="008D1F50"/>
    <w:rsid w:val="008D20CE"/>
    <w:rsid w:val="008D29EA"/>
    <w:rsid w:val="008E60B3"/>
    <w:rsid w:val="008E67BB"/>
    <w:rsid w:val="008E6CCE"/>
    <w:rsid w:val="008F0906"/>
    <w:rsid w:val="008F46E3"/>
    <w:rsid w:val="00904ABC"/>
    <w:rsid w:val="00907E07"/>
    <w:rsid w:val="00910A9E"/>
    <w:rsid w:val="009179A1"/>
    <w:rsid w:val="00917BB6"/>
    <w:rsid w:val="00920282"/>
    <w:rsid w:val="009248D2"/>
    <w:rsid w:val="00925F2A"/>
    <w:rsid w:val="00930BE6"/>
    <w:rsid w:val="00931C2C"/>
    <w:rsid w:val="00934285"/>
    <w:rsid w:val="0093671F"/>
    <w:rsid w:val="00936CC7"/>
    <w:rsid w:val="0094263D"/>
    <w:rsid w:val="009430F7"/>
    <w:rsid w:val="00943CCD"/>
    <w:rsid w:val="00944CBB"/>
    <w:rsid w:val="0094594A"/>
    <w:rsid w:val="00946474"/>
    <w:rsid w:val="00946AAE"/>
    <w:rsid w:val="00950CBC"/>
    <w:rsid w:val="00951FBC"/>
    <w:rsid w:val="00953A6B"/>
    <w:rsid w:val="00962F61"/>
    <w:rsid w:val="009674E2"/>
    <w:rsid w:val="0097061B"/>
    <w:rsid w:val="0097333A"/>
    <w:rsid w:val="0097687C"/>
    <w:rsid w:val="00977E9B"/>
    <w:rsid w:val="009900A5"/>
    <w:rsid w:val="009900AB"/>
    <w:rsid w:val="00992D01"/>
    <w:rsid w:val="00992DEB"/>
    <w:rsid w:val="00994A2F"/>
    <w:rsid w:val="009956C7"/>
    <w:rsid w:val="009A1DED"/>
    <w:rsid w:val="009B0B5D"/>
    <w:rsid w:val="009B1CA8"/>
    <w:rsid w:val="009B1D8C"/>
    <w:rsid w:val="009B78C7"/>
    <w:rsid w:val="009C0400"/>
    <w:rsid w:val="009C38E0"/>
    <w:rsid w:val="009C6582"/>
    <w:rsid w:val="009C6EFD"/>
    <w:rsid w:val="009D3322"/>
    <w:rsid w:val="009D7732"/>
    <w:rsid w:val="009E1741"/>
    <w:rsid w:val="009E46E9"/>
    <w:rsid w:val="009E504F"/>
    <w:rsid w:val="009E7253"/>
    <w:rsid w:val="009E7262"/>
    <w:rsid w:val="009F16D9"/>
    <w:rsid w:val="009F3CCD"/>
    <w:rsid w:val="009F61F9"/>
    <w:rsid w:val="00A018CB"/>
    <w:rsid w:val="00A02434"/>
    <w:rsid w:val="00A03989"/>
    <w:rsid w:val="00A045A1"/>
    <w:rsid w:val="00A05514"/>
    <w:rsid w:val="00A06AC1"/>
    <w:rsid w:val="00A162AF"/>
    <w:rsid w:val="00A1633F"/>
    <w:rsid w:val="00A20EFF"/>
    <w:rsid w:val="00A248BF"/>
    <w:rsid w:val="00A24D3D"/>
    <w:rsid w:val="00A30573"/>
    <w:rsid w:val="00A32220"/>
    <w:rsid w:val="00A34FCD"/>
    <w:rsid w:val="00A35C78"/>
    <w:rsid w:val="00A37AB1"/>
    <w:rsid w:val="00A37E9C"/>
    <w:rsid w:val="00A46DEE"/>
    <w:rsid w:val="00A477E6"/>
    <w:rsid w:val="00A527F5"/>
    <w:rsid w:val="00A52B39"/>
    <w:rsid w:val="00A53D67"/>
    <w:rsid w:val="00A548BF"/>
    <w:rsid w:val="00A54B62"/>
    <w:rsid w:val="00A571F5"/>
    <w:rsid w:val="00A57A42"/>
    <w:rsid w:val="00A65FED"/>
    <w:rsid w:val="00A67405"/>
    <w:rsid w:val="00A7408B"/>
    <w:rsid w:val="00A74699"/>
    <w:rsid w:val="00A74C25"/>
    <w:rsid w:val="00A75DB2"/>
    <w:rsid w:val="00A80457"/>
    <w:rsid w:val="00A81A08"/>
    <w:rsid w:val="00A85F6A"/>
    <w:rsid w:val="00A877A0"/>
    <w:rsid w:val="00A930A4"/>
    <w:rsid w:val="00A9461D"/>
    <w:rsid w:val="00A974D3"/>
    <w:rsid w:val="00AB2258"/>
    <w:rsid w:val="00AB3C5E"/>
    <w:rsid w:val="00AB7B79"/>
    <w:rsid w:val="00AD4F1D"/>
    <w:rsid w:val="00AD5ABF"/>
    <w:rsid w:val="00AD7DF1"/>
    <w:rsid w:val="00AE0D78"/>
    <w:rsid w:val="00AE3270"/>
    <w:rsid w:val="00AE38C6"/>
    <w:rsid w:val="00AF0EBF"/>
    <w:rsid w:val="00AF355E"/>
    <w:rsid w:val="00AF4086"/>
    <w:rsid w:val="00AF4D20"/>
    <w:rsid w:val="00AF71D1"/>
    <w:rsid w:val="00B0139E"/>
    <w:rsid w:val="00B06097"/>
    <w:rsid w:val="00B0760C"/>
    <w:rsid w:val="00B07646"/>
    <w:rsid w:val="00B14599"/>
    <w:rsid w:val="00B17347"/>
    <w:rsid w:val="00B20137"/>
    <w:rsid w:val="00B21A8F"/>
    <w:rsid w:val="00B253D5"/>
    <w:rsid w:val="00B32994"/>
    <w:rsid w:val="00B3354D"/>
    <w:rsid w:val="00B33858"/>
    <w:rsid w:val="00B34ACA"/>
    <w:rsid w:val="00B36113"/>
    <w:rsid w:val="00B36D42"/>
    <w:rsid w:val="00B37DB4"/>
    <w:rsid w:val="00B432C9"/>
    <w:rsid w:val="00B43D82"/>
    <w:rsid w:val="00B44D21"/>
    <w:rsid w:val="00B45A6D"/>
    <w:rsid w:val="00B4770C"/>
    <w:rsid w:val="00B51C24"/>
    <w:rsid w:val="00B5204B"/>
    <w:rsid w:val="00B53CA4"/>
    <w:rsid w:val="00B54448"/>
    <w:rsid w:val="00B54862"/>
    <w:rsid w:val="00B56E7D"/>
    <w:rsid w:val="00B6416D"/>
    <w:rsid w:val="00B6638A"/>
    <w:rsid w:val="00B70228"/>
    <w:rsid w:val="00B7026C"/>
    <w:rsid w:val="00B71066"/>
    <w:rsid w:val="00B8535A"/>
    <w:rsid w:val="00B90DFB"/>
    <w:rsid w:val="00B91EC3"/>
    <w:rsid w:val="00B94328"/>
    <w:rsid w:val="00B948F5"/>
    <w:rsid w:val="00BA252A"/>
    <w:rsid w:val="00BA2EBD"/>
    <w:rsid w:val="00BA3432"/>
    <w:rsid w:val="00BA6ECA"/>
    <w:rsid w:val="00BC0C5E"/>
    <w:rsid w:val="00BC1EC0"/>
    <w:rsid w:val="00BC4B00"/>
    <w:rsid w:val="00BD0964"/>
    <w:rsid w:val="00BD7EA1"/>
    <w:rsid w:val="00BE1BFD"/>
    <w:rsid w:val="00BE37C5"/>
    <w:rsid w:val="00BE38A0"/>
    <w:rsid w:val="00BE7895"/>
    <w:rsid w:val="00BE7CF9"/>
    <w:rsid w:val="00BF0518"/>
    <w:rsid w:val="00BF5E50"/>
    <w:rsid w:val="00C012AC"/>
    <w:rsid w:val="00C06FAD"/>
    <w:rsid w:val="00C1126E"/>
    <w:rsid w:val="00C1216D"/>
    <w:rsid w:val="00C143C9"/>
    <w:rsid w:val="00C2605A"/>
    <w:rsid w:val="00C31832"/>
    <w:rsid w:val="00C32769"/>
    <w:rsid w:val="00C328C8"/>
    <w:rsid w:val="00C3563D"/>
    <w:rsid w:val="00C37926"/>
    <w:rsid w:val="00C40D57"/>
    <w:rsid w:val="00C415FB"/>
    <w:rsid w:val="00C45785"/>
    <w:rsid w:val="00C4761D"/>
    <w:rsid w:val="00C47D44"/>
    <w:rsid w:val="00C532D4"/>
    <w:rsid w:val="00C57A17"/>
    <w:rsid w:val="00C62630"/>
    <w:rsid w:val="00C62791"/>
    <w:rsid w:val="00C641E3"/>
    <w:rsid w:val="00C64E87"/>
    <w:rsid w:val="00C70A44"/>
    <w:rsid w:val="00C7368A"/>
    <w:rsid w:val="00C74E8D"/>
    <w:rsid w:val="00C82DD6"/>
    <w:rsid w:val="00C85045"/>
    <w:rsid w:val="00C85CA0"/>
    <w:rsid w:val="00C86FB6"/>
    <w:rsid w:val="00C918FC"/>
    <w:rsid w:val="00C95274"/>
    <w:rsid w:val="00CA0AEB"/>
    <w:rsid w:val="00CA1672"/>
    <w:rsid w:val="00CA3217"/>
    <w:rsid w:val="00CA4DE5"/>
    <w:rsid w:val="00CA4E75"/>
    <w:rsid w:val="00CA6725"/>
    <w:rsid w:val="00CA6C53"/>
    <w:rsid w:val="00CB02D6"/>
    <w:rsid w:val="00CB2DE1"/>
    <w:rsid w:val="00CB574E"/>
    <w:rsid w:val="00CC2785"/>
    <w:rsid w:val="00CD0D51"/>
    <w:rsid w:val="00CD11D9"/>
    <w:rsid w:val="00CD43FB"/>
    <w:rsid w:val="00CD516A"/>
    <w:rsid w:val="00CD5709"/>
    <w:rsid w:val="00CD6EB5"/>
    <w:rsid w:val="00CD7383"/>
    <w:rsid w:val="00CD7AE3"/>
    <w:rsid w:val="00CE0655"/>
    <w:rsid w:val="00CE74D0"/>
    <w:rsid w:val="00CE7D27"/>
    <w:rsid w:val="00CF42B5"/>
    <w:rsid w:val="00D03784"/>
    <w:rsid w:val="00D03D98"/>
    <w:rsid w:val="00D051DA"/>
    <w:rsid w:val="00D05258"/>
    <w:rsid w:val="00D13A12"/>
    <w:rsid w:val="00D14005"/>
    <w:rsid w:val="00D14F72"/>
    <w:rsid w:val="00D224EF"/>
    <w:rsid w:val="00D30885"/>
    <w:rsid w:val="00D31AC2"/>
    <w:rsid w:val="00D32E4D"/>
    <w:rsid w:val="00D36626"/>
    <w:rsid w:val="00D410FA"/>
    <w:rsid w:val="00D425E7"/>
    <w:rsid w:val="00D502DF"/>
    <w:rsid w:val="00D50E8D"/>
    <w:rsid w:val="00D526B0"/>
    <w:rsid w:val="00D52EE2"/>
    <w:rsid w:val="00D567C3"/>
    <w:rsid w:val="00D574B8"/>
    <w:rsid w:val="00D6140F"/>
    <w:rsid w:val="00D62ED2"/>
    <w:rsid w:val="00D65188"/>
    <w:rsid w:val="00D6557D"/>
    <w:rsid w:val="00D65C03"/>
    <w:rsid w:val="00D710F5"/>
    <w:rsid w:val="00D71C97"/>
    <w:rsid w:val="00D72EE8"/>
    <w:rsid w:val="00D731B3"/>
    <w:rsid w:val="00D76B69"/>
    <w:rsid w:val="00D76C80"/>
    <w:rsid w:val="00D8064D"/>
    <w:rsid w:val="00D818D0"/>
    <w:rsid w:val="00D81C57"/>
    <w:rsid w:val="00D83131"/>
    <w:rsid w:val="00D8611F"/>
    <w:rsid w:val="00D861EC"/>
    <w:rsid w:val="00D87D74"/>
    <w:rsid w:val="00D93F39"/>
    <w:rsid w:val="00D93FC4"/>
    <w:rsid w:val="00D97D8C"/>
    <w:rsid w:val="00DA2E07"/>
    <w:rsid w:val="00DA33DA"/>
    <w:rsid w:val="00DA7C92"/>
    <w:rsid w:val="00DB209F"/>
    <w:rsid w:val="00DC1CD7"/>
    <w:rsid w:val="00DC242F"/>
    <w:rsid w:val="00DC526C"/>
    <w:rsid w:val="00DC6632"/>
    <w:rsid w:val="00DD2148"/>
    <w:rsid w:val="00DD2C34"/>
    <w:rsid w:val="00DD604D"/>
    <w:rsid w:val="00DD622C"/>
    <w:rsid w:val="00DD77E9"/>
    <w:rsid w:val="00DE4BD7"/>
    <w:rsid w:val="00DF3F50"/>
    <w:rsid w:val="00DF5B01"/>
    <w:rsid w:val="00DF5F06"/>
    <w:rsid w:val="00DF649E"/>
    <w:rsid w:val="00DF6738"/>
    <w:rsid w:val="00DF72CD"/>
    <w:rsid w:val="00E036DB"/>
    <w:rsid w:val="00E0437B"/>
    <w:rsid w:val="00E055C9"/>
    <w:rsid w:val="00E10527"/>
    <w:rsid w:val="00E12288"/>
    <w:rsid w:val="00E12DA0"/>
    <w:rsid w:val="00E12E47"/>
    <w:rsid w:val="00E169BD"/>
    <w:rsid w:val="00E20FA9"/>
    <w:rsid w:val="00E22160"/>
    <w:rsid w:val="00E22C77"/>
    <w:rsid w:val="00E26375"/>
    <w:rsid w:val="00E277DE"/>
    <w:rsid w:val="00E27CFD"/>
    <w:rsid w:val="00E32E0E"/>
    <w:rsid w:val="00E34E35"/>
    <w:rsid w:val="00E34F46"/>
    <w:rsid w:val="00E4129D"/>
    <w:rsid w:val="00E41867"/>
    <w:rsid w:val="00E43A0C"/>
    <w:rsid w:val="00E43CB3"/>
    <w:rsid w:val="00E44117"/>
    <w:rsid w:val="00E44DCA"/>
    <w:rsid w:val="00E45A15"/>
    <w:rsid w:val="00E45C5C"/>
    <w:rsid w:val="00E52C8E"/>
    <w:rsid w:val="00E532C7"/>
    <w:rsid w:val="00E5615F"/>
    <w:rsid w:val="00E573DE"/>
    <w:rsid w:val="00E57AAC"/>
    <w:rsid w:val="00E61EA3"/>
    <w:rsid w:val="00E648E8"/>
    <w:rsid w:val="00E66DA8"/>
    <w:rsid w:val="00E67BF9"/>
    <w:rsid w:val="00E700CC"/>
    <w:rsid w:val="00E71D43"/>
    <w:rsid w:val="00E750C3"/>
    <w:rsid w:val="00E75E14"/>
    <w:rsid w:val="00E77193"/>
    <w:rsid w:val="00E771A5"/>
    <w:rsid w:val="00E81915"/>
    <w:rsid w:val="00E82BFE"/>
    <w:rsid w:val="00E82D3D"/>
    <w:rsid w:val="00E83A7D"/>
    <w:rsid w:val="00E84832"/>
    <w:rsid w:val="00E95001"/>
    <w:rsid w:val="00E95D75"/>
    <w:rsid w:val="00EA25C0"/>
    <w:rsid w:val="00EB090A"/>
    <w:rsid w:val="00EB5BA6"/>
    <w:rsid w:val="00EB7DD0"/>
    <w:rsid w:val="00EC2737"/>
    <w:rsid w:val="00EC5F52"/>
    <w:rsid w:val="00ED37B9"/>
    <w:rsid w:val="00ED68CA"/>
    <w:rsid w:val="00EE19F0"/>
    <w:rsid w:val="00EE2E31"/>
    <w:rsid w:val="00EE4E06"/>
    <w:rsid w:val="00F02BB8"/>
    <w:rsid w:val="00F07611"/>
    <w:rsid w:val="00F0787D"/>
    <w:rsid w:val="00F10397"/>
    <w:rsid w:val="00F104D8"/>
    <w:rsid w:val="00F124B1"/>
    <w:rsid w:val="00F21263"/>
    <w:rsid w:val="00F2132C"/>
    <w:rsid w:val="00F21A9A"/>
    <w:rsid w:val="00F247A1"/>
    <w:rsid w:val="00F248D7"/>
    <w:rsid w:val="00F26E4C"/>
    <w:rsid w:val="00F276E0"/>
    <w:rsid w:val="00F30EFA"/>
    <w:rsid w:val="00F32545"/>
    <w:rsid w:val="00F331D7"/>
    <w:rsid w:val="00F37CFA"/>
    <w:rsid w:val="00F40256"/>
    <w:rsid w:val="00F444D2"/>
    <w:rsid w:val="00F44B9D"/>
    <w:rsid w:val="00F45092"/>
    <w:rsid w:val="00F45443"/>
    <w:rsid w:val="00F524D0"/>
    <w:rsid w:val="00F52E49"/>
    <w:rsid w:val="00F57B86"/>
    <w:rsid w:val="00F610C5"/>
    <w:rsid w:val="00F7119F"/>
    <w:rsid w:val="00F71219"/>
    <w:rsid w:val="00F71FE0"/>
    <w:rsid w:val="00F81874"/>
    <w:rsid w:val="00F82848"/>
    <w:rsid w:val="00F82B29"/>
    <w:rsid w:val="00F836B3"/>
    <w:rsid w:val="00F900CF"/>
    <w:rsid w:val="00F90190"/>
    <w:rsid w:val="00F92CD5"/>
    <w:rsid w:val="00FA1092"/>
    <w:rsid w:val="00FA4A21"/>
    <w:rsid w:val="00FA7C9D"/>
    <w:rsid w:val="00FB0F90"/>
    <w:rsid w:val="00FB53C9"/>
    <w:rsid w:val="00FB7F26"/>
    <w:rsid w:val="00FC00D0"/>
    <w:rsid w:val="00FC1C0F"/>
    <w:rsid w:val="00FC2781"/>
    <w:rsid w:val="00FC2C9A"/>
    <w:rsid w:val="00FC4095"/>
    <w:rsid w:val="00FC78EF"/>
    <w:rsid w:val="00FD2E94"/>
    <w:rsid w:val="00FD650F"/>
    <w:rsid w:val="00FE0F9C"/>
    <w:rsid w:val="00FE1A46"/>
    <w:rsid w:val="00FE3FC3"/>
    <w:rsid w:val="00FE417A"/>
    <w:rsid w:val="00FE4A9D"/>
    <w:rsid w:val="00FE7CCC"/>
    <w:rsid w:val="00FF2E19"/>
    <w:rsid w:val="00FF3CB1"/>
    <w:rsid w:val="00FF55AA"/>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08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C31832"/>
    <w:pPr>
      <w:keepNext/>
      <w:keepLines/>
      <w:numPr>
        <w:numId w:val="3"/>
      </w:numPr>
      <w:spacing w:beforeLines="50" w:before="360" w:afterLines="50" w:after="360" w:line="578" w:lineRule="auto"/>
      <w:ind w:left="0" w:hangingChars="189" w:hanging="189"/>
      <w:outlineLvl w:val="0"/>
    </w:pPr>
    <w:rPr>
      <w:rFonts w:ascii="Tahoma" w:eastAsia="Tahoma" w:hAnsi="Tahoma" w:cstheme="minorBidi"/>
      <w:b/>
      <w:bCs/>
      <w:kern w:val="44"/>
      <w:sz w:val="44"/>
      <w:szCs w:val="44"/>
    </w:rPr>
  </w:style>
  <w:style w:type="paragraph" w:styleId="2">
    <w:name w:val="heading 2"/>
    <w:basedOn w:val="a"/>
    <w:next w:val="a"/>
    <w:link w:val="2Char"/>
    <w:uiPriority w:val="9"/>
    <w:unhideWhenUsed/>
    <w:qFormat/>
    <w:rsid w:val="00C31832"/>
    <w:pPr>
      <w:keepNext/>
      <w:keepLines/>
      <w:numPr>
        <w:ilvl w:val="1"/>
        <w:numId w:val="3"/>
      </w:numPr>
      <w:spacing w:beforeLines="50" w:before="320" w:afterLines="50" w:after="320" w:line="415" w:lineRule="auto"/>
      <w:ind w:left="0" w:hangingChars="189" w:hanging="189"/>
      <w:outlineLvl w:val="1"/>
    </w:pPr>
    <w:rPr>
      <w:rFonts w:ascii="Tahoma" w:eastAsia="Tahoma" w:hAnsi="Tahoma" w:cstheme="majorBidi"/>
      <w:b/>
      <w:bCs/>
      <w:sz w:val="36"/>
      <w:szCs w:val="32"/>
    </w:rPr>
  </w:style>
  <w:style w:type="paragraph" w:styleId="3">
    <w:name w:val="heading 3"/>
    <w:basedOn w:val="a"/>
    <w:next w:val="a"/>
    <w:link w:val="3Char"/>
    <w:uiPriority w:val="9"/>
    <w:unhideWhenUsed/>
    <w:qFormat/>
    <w:rsid w:val="00C31832"/>
    <w:pPr>
      <w:keepNext/>
      <w:keepLines/>
      <w:numPr>
        <w:ilvl w:val="2"/>
        <w:numId w:val="3"/>
      </w:numPr>
      <w:spacing w:beforeLines="50" w:before="280" w:afterLines="50" w:after="280" w:line="415" w:lineRule="auto"/>
      <w:ind w:left="0" w:hangingChars="189" w:hanging="189"/>
      <w:outlineLvl w:val="2"/>
    </w:pPr>
    <w:rPr>
      <w:rFonts w:ascii="Tahoma" w:eastAsia="Tahoma" w:hAnsi="Tahoma" w:cstheme="minorBidi"/>
      <w:b/>
      <w:bCs/>
      <w:sz w:val="32"/>
      <w:szCs w:val="32"/>
    </w:rPr>
  </w:style>
  <w:style w:type="paragraph" w:styleId="4">
    <w:name w:val="heading 4"/>
    <w:basedOn w:val="a"/>
    <w:next w:val="a"/>
    <w:link w:val="4Char"/>
    <w:uiPriority w:val="9"/>
    <w:unhideWhenUsed/>
    <w:qFormat/>
    <w:rsid w:val="00C31832"/>
    <w:pPr>
      <w:keepNext/>
      <w:keepLines/>
      <w:numPr>
        <w:ilvl w:val="3"/>
        <w:numId w:val="3"/>
      </w:numPr>
      <w:spacing w:beforeLines="50" w:before="240" w:afterLines="50" w:after="240" w:line="377" w:lineRule="auto"/>
      <w:ind w:left="0" w:hangingChars="189" w:hanging="189"/>
      <w:outlineLvl w:val="3"/>
    </w:pPr>
    <w:rPr>
      <w:rFonts w:ascii="Tahoma" w:eastAsiaTheme="majorEastAsia" w:hAnsi="Tahoma" w:cstheme="majorBidi"/>
      <w:b/>
      <w:bCs/>
      <w:sz w:val="28"/>
      <w:szCs w:val="28"/>
    </w:rPr>
  </w:style>
  <w:style w:type="paragraph" w:styleId="5">
    <w:name w:val="heading 5"/>
    <w:basedOn w:val="a"/>
    <w:next w:val="a"/>
    <w:link w:val="5Char"/>
    <w:uiPriority w:val="9"/>
    <w:unhideWhenUsed/>
    <w:qFormat/>
    <w:rsid w:val="00C31832"/>
    <w:pPr>
      <w:keepNext/>
      <w:keepLines/>
      <w:numPr>
        <w:ilvl w:val="4"/>
        <w:numId w:val="3"/>
      </w:numPr>
      <w:spacing w:beforeLines="50" w:before="200" w:afterLines="50" w:after="200" w:line="377" w:lineRule="auto"/>
      <w:ind w:left="0" w:hangingChars="189" w:hanging="189"/>
      <w:outlineLvl w:val="4"/>
    </w:pPr>
    <w:rPr>
      <w:rFonts w:ascii="Tahoma" w:eastAsia="Tahoma" w:hAnsi="Tahoma" w:cstheme="minorBidi"/>
      <w:b/>
      <w:bCs/>
      <w:sz w:val="24"/>
      <w:szCs w:val="28"/>
    </w:rPr>
  </w:style>
  <w:style w:type="paragraph" w:styleId="6">
    <w:name w:val="heading 6"/>
    <w:basedOn w:val="a"/>
    <w:next w:val="a"/>
    <w:link w:val="6Char"/>
    <w:uiPriority w:val="9"/>
    <w:unhideWhenUsed/>
    <w:qFormat/>
    <w:rsid w:val="00C31832"/>
    <w:pPr>
      <w:keepNext/>
      <w:keepLines/>
      <w:numPr>
        <w:ilvl w:val="5"/>
        <w:numId w:val="3"/>
      </w:numPr>
      <w:spacing w:beforeLines="50" w:before="160" w:afterLines="50" w:after="160" w:line="319" w:lineRule="auto"/>
      <w:ind w:left="0" w:hangingChars="189" w:hanging="189"/>
      <w:outlineLvl w:val="5"/>
    </w:pPr>
    <w:rPr>
      <w:rFonts w:ascii="Tahoma" w:eastAsiaTheme="majorEastAsia" w:hAnsi="Tahoma" w:cstheme="majorBidi"/>
      <w:b/>
      <w:bCs/>
      <w:sz w:val="24"/>
      <w:szCs w:val="24"/>
    </w:rPr>
  </w:style>
  <w:style w:type="paragraph" w:styleId="7">
    <w:name w:val="heading 7"/>
    <w:basedOn w:val="a"/>
    <w:next w:val="a"/>
    <w:link w:val="7Char"/>
    <w:uiPriority w:val="9"/>
    <w:unhideWhenUsed/>
    <w:qFormat/>
    <w:rsid w:val="00C31832"/>
    <w:pPr>
      <w:keepNext/>
      <w:keepLines/>
      <w:numPr>
        <w:ilvl w:val="6"/>
        <w:numId w:val="3"/>
      </w:numPr>
      <w:spacing w:beforeLines="50" w:before="240" w:afterLines="50" w:after="64" w:line="319" w:lineRule="auto"/>
      <w:ind w:left="0" w:hangingChars="189" w:hanging="189"/>
      <w:outlineLvl w:val="6"/>
    </w:pPr>
    <w:rPr>
      <w:rFonts w:ascii="Tahoma" w:eastAsia="Tahoma" w:hAnsi="Tahoma" w:cstheme="minorBidi"/>
      <w:b/>
      <w:bCs/>
      <w:sz w:val="24"/>
      <w:szCs w:val="24"/>
    </w:rPr>
  </w:style>
  <w:style w:type="paragraph" w:styleId="8">
    <w:name w:val="heading 8"/>
    <w:basedOn w:val="a"/>
    <w:next w:val="a"/>
    <w:link w:val="8Char"/>
    <w:uiPriority w:val="9"/>
    <w:unhideWhenUsed/>
    <w:qFormat/>
    <w:rsid w:val="000E26E3"/>
    <w:pPr>
      <w:keepNext/>
      <w:keepLines/>
      <w:numPr>
        <w:ilvl w:val="7"/>
        <w:numId w:val="3"/>
      </w:numPr>
      <w:spacing w:beforeLines="50" w:before="240" w:afterLines="50" w:after="64" w:line="320" w:lineRule="auto"/>
      <w:outlineLvl w:val="7"/>
    </w:pPr>
    <w:rPr>
      <w:rFonts w:ascii="Tahoma" w:eastAsiaTheme="majorEastAsia" w:hAnsi="Tahoma" w:cstheme="majorBidi"/>
      <w:sz w:val="24"/>
      <w:szCs w:val="24"/>
    </w:rPr>
  </w:style>
  <w:style w:type="paragraph" w:styleId="9">
    <w:name w:val="heading 9"/>
    <w:basedOn w:val="a"/>
    <w:next w:val="a"/>
    <w:link w:val="9Char"/>
    <w:uiPriority w:val="9"/>
    <w:unhideWhenUsed/>
    <w:qFormat/>
    <w:rsid w:val="000E26E3"/>
    <w:pPr>
      <w:keepNext/>
      <w:keepLines/>
      <w:numPr>
        <w:ilvl w:val="8"/>
        <w:numId w:val="3"/>
      </w:numPr>
      <w:spacing w:beforeLines="50" w:before="240" w:afterLines="50" w:after="64" w:line="320" w:lineRule="auto"/>
      <w:outlineLvl w:val="8"/>
    </w:pPr>
    <w:rPr>
      <w:rFonts w:ascii="Tahoma" w:eastAsiaTheme="majorEastAsia" w:hAnsi="Tahoma" w:cstheme="majorBidi"/>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paragraph" w:styleId="a3">
    <w:name w:val="header"/>
    <w:basedOn w:val="a"/>
    <w:link w:val="Char"/>
    <w:uiPriority w:val="99"/>
    <w:unhideWhenUsed/>
    <w:rsid w:val="001C7648"/>
    <w:pPr>
      <w:pBdr>
        <w:bottom w:val="single" w:sz="6" w:space="1" w:color="auto"/>
      </w:pBdr>
      <w:tabs>
        <w:tab w:val="center" w:pos="4153"/>
        <w:tab w:val="right" w:pos="8306"/>
      </w:tabs>
      <w:snapToGrid w:val="0"/>
      <w:spacing w:beforeLines="50" w:before="50" w:afterLines="50" w:after="50" w:line="360" w:lineRule="auto"/>
      <w:jc w:val="center"/>
    </w:pPr>
    <w:rPr>
      <w:rFonts w:ascii="Tahoma" w:eastAsia="Tahoma" w:hAnsi="Tahoma" w:cstheme="minorBidi"/>
      <w:sz w:val="18"/>
      <w:szCs w:val="18"/>
    </w:rPr>
  </w:style>
  <w:style w:type="character" w:customStyle="1" w:styleId="Char">
    <w:name w:val="页眉 Char"/>
    <w:basedOn w:val="a0"/>
    <w:link w:val="a3"/>
    <w:uiPriority w:val="99"/>
    <w:rsid w:val="001C7648"/>
    <w:rPr>
      <w:sz w:val="18"/>
      <w:szCs w:val="18"/>
    </w:rPr>
  </w:style>
  <w:style w:type="paragraph" w:styleId="a4">
    <w:name w:val="footer"/>
    <w:basedOn w:val="a"/>
    <w:link w:val="Char0"/>
    <w:uiPriority w:val="99"/>
    <w:unhideWhenUsed/>
    <w:rsid w:val="001C7648"/>
    <w:pPr>
      <w:tabs>
        <w:tab w:val="center" w:pos="4153"/>
        <w:tab w:val="right" w:pos="8306"/>
      </w:tabs>
      <w:snapToGrid w:val="0"/>
      <w:spacing w:beforeLines="50" w:before="50" w:afterLines="50" w:after="50" w:line="360" w:lineRule="auto"/>
      <w:jc w:val="left"/>
    </w:pPr>
    <w:rPr>
      <w:rFonts w:ascii="Tahoma" w:eastAsia="Tahoma" w:hAnsi="Tahoma" w:cstheme="minorBidi"/>
      <w:sz w:val="18"/>
      <w:szCs w:val="18"/>
    </w:rPr>
  </w:style>
  <w:style w:type="character" w:customStyle="1" w:styleId="Char0">
    <w:name w:val="页脚 Char"/>
    <w:basedOn w:val="a0"/>
    <w:link w:val="a4"/>
    <w:uiPriority w:val="99"/>
    <w:rsid w:val="001C7648"/>
    <w:rPr>
      <w:sz w:val="18"/>
      <w:szCs w:val="18"/>
    </w:rPr>
  </w:style>
  <w:style w:type="character" w:customStyle="1" w:styleId="1Char">
    <w:name w:val="标题 1 Char"/>
    <w:basedOn w:val="a0"/>
    <w:link w:val="1"/>
    <w:uiPriority w:val="9"/>
    <w:rsid w:val="00C31832"/>
    <w:rPr>
      <w:rFonts w:ascii="Tahoma" w:eastAsia="Tahoma" w:hAnsi="Tahoma"/>
      <w:b/>
      <w:bCs/>
      <w:kern w:val="44"/>
      <w:sz w:val="44"/>
      <w:szCs w:val="44"/>
    </w:rPr>
  </w:style>
  <w:style w:type="character" w:customStyle="1" w:styleId="2Char">
    <w:name w:val="标题 2 Char"/>
    <w:basedOn w:val="a0"/>
    <w:link w:val="2"/>
    <w:uiPriority w:val="9"/>
    <w:rsid w:val="00C31832"/>
    <w:rPr>
      <w:rFonts w:ascii="Tahoma" w:eastAsia="Tahoma" w:hAnsi="Tahoma" w:cstheme="majorBidi"/>
      <w:b/>
      <w:bCs/>
      <w:sz w:val="36"/>
      <w:szCs w:val="32"/>
    </w:rPr>
  </w:style>
  <w:style w:type="character" w:customStyle="1" w:styleId="3Char">
    <w:name w:val="标题 3 Char"/>
    <w:basedOn w:val="a0"/>
    <w:link w:val="3"/>
    <w:uiPriority w:val="9"/>
    <w:rsid w:val="00C31832"/>
    <w:rPr>
      <w:rFonts w:ascii="Tahoma" w:hAnsi="Tahoma"/>
      <w:b/>
      <w:bCs/>
      <w:sz w:val="32"/>
      <w:szCs w:val="32"/>
    </w:rPr>
  </w:style>
  <w:style w:type="character" w:customStyle="1" w:styleId="4Char">
    <w:name w:val="标题 4 Char"/>
    <w:basedOn w:val="a0"/>
    <w:link w:val="4"/>
    <w:uiPriority w:val="9"/>
    <w:rsid w:val="00C31832"/>
    <w:rPr>
      <w:rFonts w:ascii="Tahoma" w:eastAsiaTheme="majorEastAsia" w:hAnsi="Tahoma" w:cstheme="majorBidi"/>
      <w:b/>
      <w:bCs/>
      <w:sz w:val="28"/>
      <w:szCs w:val="28"/>
    </w:rPr>
  </w:style>
  <w:style w:type="character" w:customStyle="1" w:styleId="5Char">
    <w:name w:val="标题 5 Char"/>
    <w:basedOn w:val="a0"/>
    <w:link w:val="5"/>
    <w:uiPriority w:val="9"/>
    <w:rsid w:val="00C31832"/>
    <w:rPr>
      <w:rFonts w:ascii="Tahoma" w:hAnsi="Tahoma"/>
      <w:b/>
      <w:bCs/>
      <w:sz w:val="24"/>
      <w:szCs w:val="28"/>
    </w:rPr>
  </w:style>
  <w:style w:type="character" w:customStyle="1" w:styleId="6Char">
    <w:name w:val="标题 6 Char"/>
    <w:basedOn w:val="a0"/>
    <w:link w:val="6"/>
    <w:uiPriority w:val="9"/>
    <w:rsid w:val="00C31832"/>
    <w:rPr>
      <w:rFonts w:ascii="Tahoma" w:eastAsiaTheme="majorEastAsia" w:hAnsi="Tahoma" w:cstheme="majorBidi"/>
      <w:b/>
      <w:bCs/>
      <w:sz w:val="24"/>
      <w:szCs w:val="24"/>
    </w:rPr>
  </w:style>
  <w:style w:type="character" w:customStyle="1" w:styleId="7Char">
    <w:name w:val="标题 7 Char"/>
    <w:basedOn w:val="a0"/>
    <w:link w:val="7"/>
    <w:uiPriority w:val="9"/>
    <w:rsid w:val="00C31832"/>
    <w:rPr>
      <w:rFonts w:ascii="Tahoma" w:hAnsi="Tahoma"/>
      <w:b/>
      <w:bCs/>
      <w:sz w:val="24"/>
      <w:szCs w:val="24"/>
    </w:rPr>
  </w:style>
  <w:style w:type="character" w:customStyle="1" w:styleId="8Char">
    <w:name w:val="标题 8 Char"/>
    <w:basedOn w:val="a0"/>
    <w:link w:val="8"/>
    <w:uiPriority w:val="9"/>
    <w:rsid w:val="000E26E3"/>
    <w:rPr>
      <w:rFonts w:ascii="Tahoma" w:eastAsiaTheme="majorEastAsia" w:hAnsi="Tahoma" w:cstheme="majorBidi"/>
      <w:sz w:val="24"/>
      <w:szCs w:val="24"/>
    </w:rPr>
  </w:style>
  <w:style w:type="character" w:customStyle="1" w:styleId="9Char">
    <w:name w:val="标题 9 Char"/>
    <w:basedOn w:val="a0"/>
    <w:link w:val="9"/>
    <w:uiPriority w:val="9"/>
    <w:rsid w:val="000E26E3"/>
    <w:rPr>
      <w:rFonts w:ascii="Tahoma" w:eastAsiaTheme="majorEastAsia" w:hAnsi="Tahoma" w:cstheme="majorBidi"/>
    </w:rPr>
  </w:style>
  <w:style w:type="paragraph" w:customStyle="1" w:styleId="Title1">
    <w:name w:val="Title 1"/>
    <w:basedOn w:val="1"/>
    <w:link w:val="Title1Char"/>
    <w:qFormat/>
    <w:rsid w:val="000E3892"/>
    <w:pPr>
      <w:ind w:left="835" w:hanging="835"/>
    </w:pPr>
  </w:style>
  <w:style w:type="paragraph" w:customStyle="1" w:styleId="Title2">
    <w:name w:val="Title 2"/>
    <w:basedOn w:val="2"/>
    <w:link w:val="Title2Char"/>
    <w:qFormat/>
    <w:rsid w:val="000E3892"/>
    <w:pPr>
      <w:ind w:left="683" w:hanging="683"/>
    </w:pPr>
  </w:style>
  <w:style w:type="character" w:customStyle="1" w:styleId="Title1Char">
    <w:name w:val="Title 1 Char"/>
    <w:basedOn w:val="1Char"/>
    <w:link w:val="Title1"/>
    <w:rsid w:val="000E3892"/>
    <w:rPr>
      <w:rFonts w:ascii="Tahoma" w:eastAsia="Tahoma" w:hAnsi="Tahoma"/>
      <w:b/>
      <w:bCs/>
      <w:kern w:val="44"/>
      <w:sz w:val="44"/>
      <w:szCs w:val="44"/>
    </w:rPr>
  </w:style>
  <w:style w:type="paragraph" w:customStyle="1" w:styleId="Title3">
    <w:name w:val="Title 3"/>
    <w:basedOn w:val="3"/>
    <w:link w:val="Title3Char"/>
    <w:qFormat/>
    <w:rsid w:val="000E3892"/>
    <w:pPr>
      <w:ind w:left="607" w:hanging="607"/>
    </w:pPr>
  </w:style>
  <w:style w:type="character" w:customStyle="1" w:styleId="Title2Char">
    <w:name w:val="Title 2 Char"/>
    <w:basedOn w:val="2Char"/>
    <w:link w:val="Title2"/>
    <w:rsid w:val="000E3892"/>
    <w:rPr>
      <w:rFonts w:ascii="Tahoma" w:eastAsia="Tahoma" w:hAnsi="Tahoma" w:cstheme="majorBidi"/>
      <w:b/>
      <w:bCs/>
      <w:sz w:val="36"/>
      <w:szCs w:val="32"/>
    </w:rPr>
  </w:style>
  <w:style w:type="paragraph" w:customStyle="1" w:styleId="Title4">
    <w:name w:val="Title 4"/>
    <w:basedOn w:val="4"/>
    <w:link w:val="Title4Char"/>
    <w:qFormat/>
    <w:rsid w:val="000E3892"/>
    <w:pPr>
      <w:ind w:left="531" w:hanging="531"/>
    </w:pPr>
  </w:style>
  <w:style w:type="character" w:customStyle="1" w:styleId="Title3Char">
    <w:name w:val="Title 3 Char"/>
    <w:basedOn w:val="3Char"/>
    <w:link w:val="Title3"/>
    <w:rsid w:val="000E3892"/>
    <w:rPr>
      <w:rFonts w:ascii="Tahoma" w:hAnsi="Tahoma"/>
      <w:b/>
      <w:bCs/>
      <w:sz w:val="32"/>
      <w:szCs w:val="32"/>
    </w:rPr>
  </w:style>
  <w:style w:type="paragraph" w:customStyle="1" w:styleId="Title5">
    <w:name w:val="Title 5"/>
    <w:basedOn w:val="5"/>
    <w:link w:val="Title5Char"/>
    <w:qFormat/>
    <w:rsid w:val="000E3892"/>
    <w:pPr>
      <w:ind w:left="455" w:hanging="455"/>
    </w:pPr>
  </w:style>
  <w:style w:type="character" w:customStyle="1" w:styleId="Title4Char">
    <w:name w:val="Title 4 Char"/>
    <w:basedOn w:val="4Char"/>
    <w:link w:val="Title4"/>
    <w:rsid w:val="000E3892"/>
    <w:rPr>
      <w:rFonts w:ascii="Tahoma" w:eastAsiaTheme="majorEastAsia" w:hAnsi="Tahoma" w:cstheme="majorBidi"/>
      <w:b/>
      <w:bCs/>
      <w:sz w:val="28"/>
      <w:szCs w:val="28"/>
    </w:rPr>
  </w:style>
  <w:style w:type="paragraph" w:customStyle="1" w:styleId="Title6">
    <w:name w:val="Title 6"/>
    <w:basedOn w:val="6"/>
    <w:link w:val="Title6Char"/>
    <w:qFormat/>
    <w:rsid w:val="000E3892"/>
    <w:pPr>
      <w:ind w:left="455" w:hanging="455"/>
    </w:pPr>
  </w:style>
  <w:style w:type="character" w:customStyle="1" w:styleId="Title5Char">
    <w:name w:val="Title 5 Char"/>
    <w:basedOn w:val="5Char"/>
    <w:link w:val="Title5"/>
    <w:rsid w:val="000E3892"/>
    <w:rPr>
      <w:rFonts w:ascii="Tahoma" w:hAnsi="Tahoma"/>
      <w:b/>
      <w:bCs/>
      <w:sz w:val="24"/>
      <w:szCs w:val="28"/>
    </w:rPr>
  </w:style>
  <w:style w:type="paragraph" w:customStyle="1" w:styleId="Title7">
    <w:name w:val="Title 7"/>
    <w:basedOn w:val="7"/>
    <w:link w:val="Title7Char"/>
    <w:qFormat/>
    <w:rsid w:val="000E3892"/>
    <w:pPr>
      <w:ind w:left="455" w:hanging="455"/>
    </w:pPr>
  </w:style>
  <w:style w:type="character" w:customStyle="1" w:styleId="Title6Char">
    <w:name w:val="Title 6 Char"/>
    <w:basedOn w:val="6Char"/>
    <w:link w:val="Title6"/>
    <w:rsid w:val="000E3892"/>
    <w:rPr>
      <w:rFonts w:ascii="Tahoma" w:eastAsiaTheme="majorEastAsia" w:hAnsi="Tahoma" w:cstheme="majorBidi"/>
      <w:b/>
      <w:bCs/>
      <w:sz w:val="24"/>
      <w:szCs w:val="24"/>
    </w:rPr>
  </w:style>
  <w:style w:type="paragraph" w:customStyle="1" w:styleId="Title8">
    <w:name w:val="Title 8"/>
    <w:basedOn w:val="8"/>
    <w:link w:val="Title8Char"/>
    <w:qFormat/>
    <w:rsid w:val="000E3892"/>
  </w:style>
  <w:style w:type="character" w:customStyle="1" w:styleId="Title7Char">
    <w:name w:val="Title 7 Char"/>
    <w:basedOn w:val="7Char"/>
    <w:link w:val="Title7"/>
    <w:rsid w:val="000E3892"/>
    <w:rPr>
      <w:rFonts w:ascii="Tahoma" w:hAnsi="Tahoma"/>
      <w:b/>
      <w:bCs/>
      <w:sz w:val="24"/>
      <w:szCs w:val="24"/>
    </w:rPr>
  </w:style>
  <w:style w:type="paragraph" w:customStyle="1" w:styleId="Title9">
    <w:name w:val="Title 9"/>
    <w:basedOn w:val="9"/>
    <w:link w:val="Title9Char"/>
    <w:qFormat/>
    <w:rsid w:val="000E3892"/>
  </w:style>
  <w:style w:type="character" w:customStyle="1" w:styleId="Title8Char">
    <w:name w:val="Title 8 Char"/>
    <w:basedOn w:val="8Char"/>
    <w:link w:val="Title8"/>
    <w:rsid w:val="000E3892"/>
    <w:rPr>
      <w:rFonts w:ascii="Tahoma" w:eastAsiaTheme="majorEastAsia" w:hAnsi="Tahoma" w:cstheme="majorBidi"/>
      <w:sz w:val="24"/>
      <w:szCs w:val="24"/>
    </w:rPr>
  </w:style>
  <w:style w:type="character" w:customStyle="1" w:styleId="Title9Char">
    <w:name w:val="Title 9 Char"/>
    <w:basedOn w:val="9Char"/>
    <w:link w:val="Title9"/>
    <w:rsid w:val="000E3892"/>
    <w:rPr>
      <w:rFonts w:ascii="Tahoma" w:eastAsiaTheme="majorEastAsia" w:hAnsi="Tahoma" w:cstheme="majorBidi"/>
    </w:rPr>
  </w:style>
  <w:style w:type="paragraph" w:styleId="a5">
    <w:name w:val="Balloon Text"/>
    <w:basedOn w:val="a"/>
    <w:link w:val="Char1"/>
    <w:uiPriority w:val="99"/>
    <w:semiHidden/>
    <w:unhideWhenUsed/>
    <w:rsid w:val="00340E38"/>
    <w:pPr>
      <w:spacing w:beforeLines="50" w:afterLines="50"/>
    </w:pPr>
    <w:rPr>
      <w:rFonts w:ascii="Tahoma" w:eastAsia="Tahoma" w:hAnsi="Tahoma" w:cstheme="minorBidi"/>
      <w:sz w:val="18"/>
      <w:szCs w:val="18"/>
    </w:rPr>
  </w:style>
  <w:style w:type="character" w:customStyle="1" w:styleId="Char1">
    <w:name w:val="批注框文本 Char"/>
    <w:basedOn w:val="a0"/>
    <w:link w:val="a5"/>
    <w:uiPriority w:val="99"/>
    <w:semiHidden/>
    <w:rsid w:val="00340E38"/>
    <w:rPr>
      <w:rFonts w:ascii="Tahoma" w:eastAsia="Tahoma" w:hAnsi="Tahoma"/>
      <w:sz w:val="18"/>
      <w:szCs w:val="18"/>
    </w:rPr>
  </w:style>
  <w:style w:type="paragraph" w:styleId="a6">
    <w:name w:val="List Paragraph"/>
    <w:basedOn w:val="a"/>
    <w:uiPriority w:val="34"/>
    <w:qFormat/>
    <w:rsid w:val="00E44117"/>
    <w:pPr>
      <w:ind w:firstLineChars="200" w:firstLine="420"/>
    </w:pPr>
  </w:style>
  <w:style w:type="character" w:styleId="a7">
    <w:name w:val="Placeholder Text"/>
    <w:basedOn w:val="a0"/>
    <w:uiPriority w:val="99"/>
    <w:semiHidden/>
    <w:rsid w:val="001C7A12"/>
    <w:rPr>
      <w:color w:val="808080"/>
    </w:rPr>
  </w:style>
  <w:style w:type="table" w:styleId="a8">
    <w:name w:val="Table Grid"/>
    <w:basedOn w:val="a1"/>
    <w:uiPriority w:val="59"/>
    <w:rsid w:val="00195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Shading 2 Accent 1"/>
    <w:basedOn w:val="a1"/>
    <w:uiPriority w:val="64"/>
    <w:rsid w:val="00BA6EC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List 2 Accent 1"/>
    <w:basedOn w:val="a1"/>
    <w:uiPriority w:val="66"/>
    <w:rsid w:val="00BA6EC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Shading 2 Accent 4"/>
    <w:basedOn w:val="a1"/>
    <w:uiPriority w:val="64"/>
    <w:rsid w:val="004667F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
    <w:name w:val="Dark List Accent 6"/>
    <w:basedOn w:val="a1"/>
    <w:uiPriority w:val="70"/>
    <w:rsid w:val="004667F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9">
    <w:name w:val="Colorful Grid"/>
    <w:basedOn w:val="a1"/>
    <w:uiPriority w:val="73"/>
    <w:rsid w:val="004667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a">
    <w:name w:val="Light Shading"/>
    <w:basedOn w:val="a1"/>
    <w:uiPriority w:val="60"/>
    <w:rsid w:val="00403D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71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9E46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1">
    <w:name w:val="Medium Shading 1 Accent 1"/>
    <w:basedOn w:val="a1"/>
    <w:uiPriority w:val="63"/>
    <w:rsid w:val="003749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4">
    <w:name w:val="Medium Shading 1 Accent 4"/>
    <w:basedOn w:val="a1"/>
    <w:uiPriority w:val="63"/>
    <w:rsid w:val="003749D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b">
    <w:name w:val="No Spacing"/>
    <w:uiPriority w:val="1"/>
    <w:qFormat/>
    <w:rsid w:val="00F10397"/>
    <w:pPr>
      <w:widowControl w:val="0"/>
      <w:jc w:val="both"/>
    </w:pPr>
    <w:rPr>
      <w:rFonts w:ascii="Times New Roman" w:eastAsia="宋体" w:hAnsi="Times New Roman" w:cs="Times New Roman"/>
      <w:szCs w:val="20"/>
    </w:rPr>
  </w:style>
  <w:style w:type="paragraph" w:customStyle="1" w:styleId="11">
    <w:name w:val="列出段落1"/>
    <w:basedOn w:val="a"/>
    <w:rsid w:val="00C012AC"/>
    <w:pPr>
      <w:ind w:firstLineChars="200" w:firstLine="420"/>
    </w:pPr>
  </w:style>
  <w:style w:type="table" w:styleId="-2">
    <w:name w:val="Light Shading Accent 2"/>
    <w:basedOn w:val="a1"/>
    <w:uiPriority w:val="60"/>
    <w:rsid w:val="006F6ED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Light Grid Accent 1"/>
    <w:basedOn w:val="a1"/>
    <w:uiPriority w:val="62"/>
    <w:rsid w:val="006F6E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60">
    <w:name w:val="Light Shading Accent 6"/>
    <w:basedOn w:val="a1"/>
    <w:uiPriority w:val="60"/>
    <w:rsid w:val="00467CC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Colorful Grid Accent 5"/>
    <w:basedOn w:val="a1"/>
    <w:uiPriority w:val="73"/>
    <w:rsid w:val="00F52E4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1">
    <w:name w:val="Light Grid Accent 6"/>
    <w:basedOn w:val="a1"/>
    <w:uiPriority w:val="62"/>
    <w:rsid w:val="0021310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20">
    <w:name w:val="列出段落2"/>
    <w:basedOn w:val="a"/>
    <w:rsid w:val="004A7B0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08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C31832"/>
    <w:pPr>
      <w:keepNext/>
      <w:keepLines/>
      <w:numPr>
        <w:numId w:val="3"/>
      </w:numPr>
      <w:spacing w:beforeLines="50" w:before="360" w:afterLines="50" w:after="360" w:line="578" w:lineRule="auto"/>
      <w:ind w:left="0" w:hangingChars="189" w:hanging="189"/>
      <w:outlineLvl w:val="0"/>
    </w:pPr>
    <w:rPr>
      <w:rFonts w:ascii="Tahoma" w:eastAsia="Tahoma" w:hAnsi="Tahoma" w:cstheme="minorBidi"/>
      <w:b/>
      <w:bCs/>
      <w:kern w:val="44"/>
      <w:sz w:val="44"/>
      <w:szCs w:val="44"/>
    </w:rPr>
  </w:style>
  <w:style w:type="paragraph" w:styleId="2">
    <w:name w:val="heading 2"/>
    <w:basedOn w:val="a"/>
    <w:next w:val="a"/>
    <w:link w:val="2Char"/>
    <w:uiPriority w:val="9"/>
    <w:unhideWhenUsed/>
    <w:qFormat/>
    <w:rsid w:val="00C31832"/>
    <w:pPr>
      <w:keepNext/>
      <w:keepLines/>
      <w:numPr>
        <w:ilvl w:val="1"/>
        <w:numId w:val="3"/>
      </w:numPr>
      <w:spacing w:beforeLines="50" w:before="320" w:afterLines="50" w:after="320" w:line="415" w:lineRule="auto"/>
      <w:ind w:left="0" w:hangingChars="189" w:hanging="189"/>
      <w:outlineLvl w:val="1"/>
    </w:pPr>
    <w:rPr>
      <w:rFonts w:ascii="Tahoma" w:eastAsia="Tahoma" w:hAnsi="Tahoma" w:cstheme="majorBidi"/>
      <w:b/>
      <w:bCs/>
      <w:sz w:val="36"/>
      <w:szCs w:val="32"/>
    </w:rPr>
  </w:style>
  <w:style w:type="paragraph" w:styleId="3">
    <w:name w:val="heading 3"/>
    <w:basedOn w:val="a"/>
    <w:next w:val="a"/>
    <w:link w:val="3Char"/>
    <w:uiPriority w:val="9"/>
    <w:unhideWhenUsed/>
    <w:qFormat/>
    <w:rsid w:val="00C31832"/>
    <w:pPr>
      <w:keepNext/>
      <w:keepLines/>
      <w:numPr>
        <w:ilvl w:val="2"/>
        <w:numId w:val="3"/>
      </w:numPr>
      <w:spacing w:beforeLines="50" w:before="280" w:afterLines="50" w:after="280" w:line="415" w:lineRule="auto"/>
      <w:ind w:left="0" w:hangingChars="189" w:hanging="189"/>
      <w:outlineLvl w:val="2"/>
    </w:pPr>
    <w:rPr>
      <w:rFonts w:ascii="Tahoma" w:eastAsia="Tahoma" w:hAnsi="Tahoma" w:cstheme="minorBidi"/>
      <w:b/>
      <w:bCs/>
      <w:sz w:val="32"/>
      <w:szCs w:val="32"/>
    </w:rPr>
  </w:style>
  <w:style w:type="paragraph" w:styleId="4">
    <w:name w:val="heading 4"/>
    <w:basedOn w:val="a"/>
    <w:next w:val="a"/>
    <w:link w:val="4Char"/>
    <w:uiPriority w:val="9"/>
    <w:unhideWhenUsed/>
    <w:qFormat/>
    <w:rsid w:val="00C31832"/>
    <w:pPr>
      <w:keepNext/>
      <w:keepLines/>
      <w:numPr>
        <w:ilvl w:val="3"/>
        <w:numId w:val="3"/>
      </w:numPr>
      <w:spacing w:beforeLines="50" w:before="240" w:afterLines="50" w:after="240" w:line="377" w:lineRule="auto"/>
      <w:ind w:left="0" w:hangingChars="189" w:hanging="189"/>
      <w:outlineLvl w:val="3"/>
    </w:pPr>
    <w:rPr>
      <w:rFonts w:ascii="Tahoma" w:eastAsiaTheme="majorEastAsia" w:hAnsi="Tahoma" w:cstheme="majorBidi"/>
      <w:b/>
      <w:bCs/>
      <w:sz w:val="28"/>
      <w:szCs w:val="28"/>
    </w:rPr>
  </w:style>
  <w:style w:type="paragraph" w:styleId="5">
    <w:name w:val="heading 5"/>
    <w:basedOn w:val="a"/>
    <w:next w:val="a"/>
    <w:link w:val="5Char"/>
    <w:uiPriority w:val="9"/>
    <w:unhideWhenUsed/>
    <w:qFormat/>
    <w:rsid w:val="00C31832"/>
    <w:pPr>
      <w:keepNext/>
      <w:keepLines/>
      <w:numPr>
        <w:ilvl w:val="4"/>
        <w:numId w:val="3"/>
      </w:numPr>
      <w:spacing w:beforeLines="50" w:before="200" w:afterLines="50" w:after="200" w:line="377" w:lineRule="auto"/>
      <w:ind w:left="0" w:hangingChars="189" w:hanging="189"/>
      <w:outlineLvl w:val="4"/>
    </w:pPr>
    <w:rPr>
      <w:rFonts w:ascii="Tahoma" w:eastAsia="Tahoma" w:hAnsi="Tahoma" w:cstheme="minorBidi"/>
      <w:b/>
      <w:bCs/>
      <w:sz w:val="24"/>
      <w:szCs w:val="28"/>
    </w:rPr>
  </w:style>
  <w:style w:type="paragraph" w:styleId="6">
    <w:name w:val="heading 6"/>
    <w:basedOn w:val="a"/>
    <w:next w:val="a"/>
    <w:link w:val="6Char"/>
    <w:uiPriority w:val="9"/>
    <w:unhideWhenUsed/>
    <w:qFormat/>
    <w:rsid w:val="00C31832"/>
    <w:pPr>
      <w:keepNext/>
      <w:keepLines/>
      <w:numPr>
        <w:ilvl w:val="5"/>
        <w:numId w:val="3"/>
      </w:numPr>
      <w:spacing w:beforeLines="50" w:before="160" w:afterLines="50" w:after="160" w:line="319" w:lineRule="auto"/>
      <w:ind w:left="0" w:hangingChars="189" w:hanging="189"/>
      <w:outlineLvl w:val="5"/>
    </w:pPr>
    <w:rPr>
      <w:rFonts w:ascii="Tahoma" w:eastAsiaTheme="majorEastAsia" w:hAnsi="Tahoma" w:cstheme="majorBidi"/>
      <w:b/>
      <w:bCs/>
      <w:sz w:val="24"/>
      <w:szCs w:val="24"/>
    </w:rPr>
  </w:style>
  <w:style w:type="paragraph" w:styleId="7">
    <w:name w:val="heading 7"/>
    <w:basedOn w:val="a"/>
    <w:next w:val="a"/>
    <w:link w:val="7Char"/>
    <w:uiPriority w:val="9"/>
    <w:unhideWhenUsed/>
    <w:qFormat/>
    <w:rsid w:val="00C31832"/>
    <w:pPr>
      <w:keepNext/>
      <w:keepLines/>
      <w:numPr>
        <w:ilvl w:val="6"/>
        <w:numId w:val="3"/>
      </w:numPr>
      <w:spacing w:beforeLines="50" w:before="240" w:afterLines="50" w:after="64" w:line="319" w:lineRule="auto"/>
      <w:ind w:left="0" w:hangingChars="189" w:hanging="189"/>
      <w:outlineLvl w:val="6"/>
    </w:pPr>
    <w:rPr>
      <w:rFonts w:ascii="Tahoma" w:eastAsia="Tahoma" w:hAnsi="Tahoma" w:cstheme="minorBidi"/>
      <w:b/>
      <w:bCs/>
      <w:sz w:val="24"/>
      <w:szCs w:val="24"/>
    </w:rPr>
  </w:style>
  <w:style w:type="paragraph" w:styleId="8">
    <w:name w:val="heading 8"/>
    <w:basedOn w:val="a"/>
    <w:next w:val="a"/>
    <w:link w:val="8Char"/>
    <w:uiPriority w:val="9"/>
    <w:unhideWhenUsed/>
    <w:qFormat/>
    <w:rsid w:val="000E26E3"/>
    <w:pPr>
      <w:keepNext/>
      <w:keepLines/>
      <w:numPr>
        <w:ilvl w:val="7"/>
        <w:numId w:val="3"/>
      </w:numPr>
      <w:spacing w:beforeLines="50" w:before="240" w:afterLines="50" w:after="64" w:line="320" w:lineRule="auto"/>
      <w:outlineLvl w:val="7"/>
    </w:pPr>
    <w:rPr>
      <w:rFonts w:ascii="Tahoma" w:eastAsiaTheme="majorEastAsia" w:hAnsi="Tahoma" w:cstheme="majorBidi"/>
      <w:sz w:val="24"/>
      <w:szCs w:val="24"/>
    </w:rPr>
  </w:style>
  <w:style w:type="paragraph" w:styleId="9">
    <w:name w:val="heading 9"/>
    <w:basedOn w:val="a"/>
    <w:next w:val="a"/>
    <w:link w:val="9Char"/>
    <w:uiPriority w:val="9"/>
    <w:unhideWhenUsed/>
    <w:qFormat/>
    <w:rsid w:val="000E26E3"/>
    <w:pPr>
      <w:keepNext/>
      <w:keepLines/>
      <w:numPr>
        <w:ilvl w:val="8"/>
        <w:numId w:val="3"/>
      </w:numPr>
      <w:spacing w:beforeLines="50" w:before="240" w:afterLines="50" w:after="64" w:line="320" w:lineRule="auto"/>
      <w:outlineLvl w:val="8"/>
    </w:pPr>
    <w:rPr>
      <w:rFonts w:ascii="Tahoma" w:eastAsiaTheme="majorEastAsia" w:hAnsi="Tahoma" w:cstheme="majorBidi"/>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paragraph" w:styleId="a3">
    <w:name w:val="header"/>
    <w:basedOn w:val="a"/>
    <w:link w:val="Char"/>
    <w:uiPriority w:val="99"/>
    <w:unhideWhenUsed/>
    <w:rsid w:val="001C7648"/>
    <w:pPr>
      <w:pBdr>
        <w:bottom w:val="single" w:sz="6" w:space="1" w:color="auto"/>
      </w:pBdr>
      <w:tabs>
        <w:tab w:val="center" w:pos="4153"/>
        <w:tab w:val="right" w:pos="8306"/>
      </w:tabs>
      <w:snapToGrid w:val="0"/>
      <w:spacing w:beforeLines="50" w:before="50" w:afterLines="50" w:after="50" w:line="360" w:lineRule="auto"/>
      <w:jc w:val="center"/>
    </w:pPr>
    <w:rPr>
      <w:rFonts w:ascii="Tahoma" w:eastAsia="Tahoma" w:hAnsi="Tahoma" w:cstheme="minorBidi"/>
      <w:sz w:val="18"/>
      <w:szCs w:val="18"/>
    </w:rPr>
  </w:style>
  <w:style w:type="character" w:customStyle="1" w:styleId="Char">
    <w:name w:val="页眉 Char"/>
    <w:basedOn w:val="a0"/>
    <w:link w:val="a3"/>
    <w:uiPriority w:val="99"/>
    <w:rsid w:val="001C7648"/>
    <w:rPr>
      <w:sz w:val="18"/>
      <w:szCs w:val="18"/>
    </w:rPr>
  </w:style>
  <w:style w:type="paragraph" w:styleId="a4">
    <w:name w:val="footer"/>
    <w:basedOn w:val="a"/>
    <w:link w:val="Char0"/>
    <w:uiPriority w:val="99"/>
    <w:unhideWhenUsed/>
    <w:rsid w:val="001C7648"/>
    <w:pPr>
      <w:tabs>
        <w:tab w:val="center" w:pos="4153"/>
        <w:tab w:val="right" w:pos="8306"/>
      </w:tabs>
      <w:snapToGrid w:val="0"/>
      <w:spacing w:beforeLines="50" w:before="50" w:afterLines="50" w:after="50" w:line="360" w:lineRule="auto"/>
      <w:jc w:val="left"/>
    </w:pPr>
    <w:rPr>
      <w:rFonts w:ascii="Tahoma" w:eastAsia="Tahoma" w:hAnsi="Tahoma" w:cstheme="minorBidi"/>
      <w:sz w:val="18"/>
      <w:szCs w:val="18"/>
    </w:rPr>
  </w:style>
  <w:style w:type="character" w:customStyle="1" w:styleId="Char0">
    <w:name w:val="页脚 Char"/>
    <w:basedOn w:val="a0"/>
    <w:link w:val="a4"/>
    <w:uiPriority w:val="99"/>
    <w:rsid w:val="001C7648"/>
    <w:rPr>
      <w:sz w:val="18"/>
      <w:szCs w:val="18"/>
    </w:rPr>
  </w:style>
  <w:style w:type="character" w:customStyle="1" w:styleId="1Char">
    <w:name w:val="标题 1 Char"/>
    <w:basedOn w:val="a0"/>
    <w:link w:val="1"/>
    <w:uiPriority w:val="9"/>
    <w:rsid w:val="00C31832"/>
    <w:rPr>
      <w:rFonts w:ascii="Tahoma" w:eastAsia="Tahoma" w:hAnsi="Tahoma"/>
      <w:b/>
      <w:bCs/>
      <w:kern w:val="44"/>
      <w:sz w:val="44"/>
      <w:szCs w:val="44"/>
    </w:rPr>
  </w:style>
  <w:style w:type="character" w:customStyle="1" w:styleId="2Char">
    <w:name w:val="标题 2 Char"/>
    <w:basedOn w:val="a0"/>
    <w:link w:val="2"/>
    <w:uiPriority w:val="9"/>
    <w:rsid w:val="00C31832"/>
    <w:rPr>
      <w:rFonts w:ascii="Tahoma" w:eastAsia="Tahoma" w:hAnsi="Tahoma" w:cstheme="majorBidi"/>
      <w:b/>
      <w:bCs/>
      <w:sz w:val="36"/>
      <w:szCs w:val="32"/>
    </w:rPr>
  </w:style>
  <w:style w:type="character" w:customStyle="1" w:styleId="3Char">
    <w:name w:val="标题 3 Char"/>
    <w:basedOn w:val="a0"/>
    <w:link w:val="3"/>
    <w:uiPriority w:val="9"/>
    <w:rsid w:val="00C31832"/>
    <w:rPr>
      <w:rFonts w:ascii="Tahoma" w:hAnsi="Tahoma"/>
      <w:b/>
      <w:bCs/>
      <w:sz w:val="32"/>
      <w:szCs w:val="32"/>
    </w:rPr>
  </w:style>
  <w:style w:type="character" w:customStyle="1" w:styleId="4Char">
    <w:name w:val="标题 4 Char"/>
    <w:basedOn w:val="a0"/>
    <w:link w:val="4"/>
    <w:uiPriority w:val="9"/>
    <w:rsid w:val="00C31832"/>
    <w:rPr>
      <w:rFonts w:ascii="Tahoma" w:eastAsiaTheme="majorEastAsia" w:hAnsi="Tahoma" w:cstheme="majorBidi"/>
      <w:b/>
      <w:bCs/>
      <w:sz w:val="28"/>
      <w:szCs w:val="28"/>
    </w:rPr>
  </w:style>
  <w:style w:type="character" w:customStyle="1" w:styleId="5Char">
    <w:name w:val="标题 5 Char"/>
    <w:basedOn w:val="a0"/>
    <w:link w:val="5"/>
    <w:uiPriority w:val="9"/>
    <w:rsid w:val="00C31832"/>
    <w:rPr>
      <w:rFonts w:ascii="Tahoma" w:hAnsi="Tahoma"/>
      <w:b/>
      <w:bCs/>
      <w:sz w:val="24"/>
      <w:szCs w:val="28"/>
    </w:rPr>
  </w:style>
  <w:style w:type="character" w:customStyle="1" w:styleId="6Char">
    <w:name w:val="标题 6 Char"/>
    <w:basedOn w:val="a0"/>
    <w:link w:val="6"/>
    <w:uiPriority w:val="9"/>
    <w:rsid w:val="00C31832"/>
    <w:rPr>
      <w:rFonts w:ascii="Tahoma" w:eastAsiaTheme="majorEastAsia" w:hAnsi="Tahoma" w:cstheme="majorBidi"/>
      <w:b/>
      <w:bCs/>
      <w:sz w:val="24"/>
      <w:szCs w:val="24"/>
    </w:rPr>
  </w:style>
  <w:style w:type="character" w:customStyle="1" w:styleId="7Char">
    <w:name w:val="标题 7 Char"/>
    <w:basedOn w:val="a0"/>
    <w:link w:val="7"/>
    <w:uiPriority w:val="9"/>
    <w:rsid w:val="00C31832"/>
    <w:rPr>
      <w:rFonts w:ascii="Tahoma" w:hAnsi="Tahoma"/>
      <w:b/>
      <w:bCs/>
      <w:sz w:val="24"/>
      <w:szCs w:val="24"/>
    </w:rPr>
  </w:style>
  <w:style w:type="character" w:customStyle="1" w:styleId="8Char">
    <w:name w:val="标题 8 Char"/>
    <w:basedOn w:val="a0"/>
    <w:link w:val="8"/>
    <w:uiPriority w:val="9"/>
    <w:rsid w:val="000E26E3"/>
    <w:rPr>
      <w:rFonts w:ascii="Tahoma" w:eastAsiaTheme="majorEastAsia" w:hAnsi="Tahoma" w:cstheme="majorBidi"/>
      <w:sz w:val="24"/>
      <w:szCs w:val="24"/>
    </w:rPr>
  </w:style>
  <w:style w:type="character" w:customStyle="1" w:styleId="9Char">
    <w:name w:val="标题 9 Char"/>
    <w:basedOn w:val="a0"/>
    <w:link w:val="9"/>
    <w:uiPriority w:val="9"/>
    <w:rsid w:val="000E26E3"/>
    <w:rPr>
      <w:rFonts w:ascii="Tahoma" w:eastAsiaTheme="majorEastAsia" w:hAnsi="Tahoma" w:cstheme="majorBidi"/>
    </w:rPr>
  </w:style>
  <w:style w:type="paragraph" w:customStyle="1" w:styleId="Title1">
    <w:name w:val="Title 1"/>
    <w:basedOn w:val="1"/>
    <w:link w:val="Title1Char"/>
    <w:qFormat/>
    <w:rsid w:val="000E3892"/>
    <w:pPr>
      <w:ind w:left="835" w:hanging="835"/>
    </w:pPr>
  </w:style>
  <w:style w:type="paragraph" w:customStyle="1" w:styleId="Title2">
    <w:name w:val="Title 2"/>
    <w:basedOn w:val="2"/>
    <w:link w:val="Title2Char"/>
    <w:qFormat/>
    <w:rsid w:val="000E3892"/>
    <w:pPr>
      <w:ind w:left="683" w:hanging="683"/>
    </w:pPr>
  </w:style>
  <w:style w:type="character" w:customStyle="1" w:styleId="Title1Char">
    <w:name w:val="Title 1 Char"/>
    <w:basedOn w:val="1Char"/>
    <w:link w:val="Title1"/>
    <w:rsid w:val="000E3892"/>
    <w:rPr>
      <w:rFonts w:ascii="Tahoma" w:eastAsia="Tahoma" w:hAnsi="Tahoma"/>
      <w:b/>
      <w:bCs/>
      <w:kern w:val="44"/>
      <w:sz w:val="44"/>
      <w:szCs w:val="44"/>
    </w:rPr>
  </w:style>
  <w:style w:type="paragraph" w:customStyle="1" w:styleId="Title3">
    <w:name w:val="Title 3"/>
    <w:basedOn w:val="3"/>
    <w:link w:val="Title3Char"/>
    <w:qFormat/>
    <w:rsid w:val="000E3892"/>
    <w:pPr>
      <w:ind w:left="607" w:hanging="607"/>
    </w:pPr>
  </w:style>
  <w:style w:type="character" w:customStyle="1" w:styleId="Title2Char">
    <w:name w:val="Title 2 Char"/>
    <w:basedOn w:val="2Char"/>
    <w:link w:val="Title2"/>
    <w:rsid w:val="000E3892"/>
    <w:rPr>
      <w:rFonts w:ascii="Tahoma" w:eastAsia="Tahoma" w:hAnsi="Tahoma" w:cstheme="majorBidi"/>
      <w:b/>
      <w:bCs/>
      <w:sz w:val="36"/>
      <w:szCs w:val="32"/>
    </w:rPr>
  </w:style>
  <w:style w:type="paragraph" w:customStyle="1" w:styleId="Title4">
    <w:name w:val="Title 4"/>
    <w:basedOn w:val="4"/>
    <w:link w:val="Title4Char"/>
    <w:qFormat/>
    <w:rsid w:val="000E3892"/>
    <w:pPr>
      <w:ind w:left="531" w:hanging="531"/>
    </w:pPr>
  </w:style>
  <w:style w:type="character" w:customStyle="1" w:styleId="Title3Char">
    <w:name w:val="Title 3 Char"/>
    <w:basedOn w:val="3Char"/>
    <w:link w:val="Title3"/>
    <w:rsid w:val="000E3892"/>
    <w:rPr>
      <w:rFonts w:ascii="Tahoma" w:hAnsi="Tahoma"/>
      <w:b/>
      <w:bCs/>
      <w:sz w:val="32"/>
      <w:szCs w:val="32"/>
    </w:rPr>
  </w:style>
  <w:style w:type="paragraph" w:customStyle="1" w:styleId="Title5">
    <w:name w:val="Title 5"/>
    <w:basedOn w:val="5"/>
    <w:link w:val="Title5Char"/>
    <w:qFormat/>
    <w:rsid w:val="000E3892"/>
    <w:pPr>
      <w:ind w:left="455" w:hanging="455"/>
    </w:pPr>
  </w:style>
  <w:style w:type="character" w:customStyle="1" w:styleId="Title4Char">
    <w:name w:val="Title 4 Char"/>
    <w:basedOn w:val="4Char"/>
    <w:link w:val="Title4"/>
    <w:rsid w:val="000E3892"/>
    <w:rPr>
      <w:rFonts w:ascii="Tahoma" w:eastAsiaTheme="majorEastAsia" w:hAnsi="Tahoma" w:cstheme="majorBidi"/>
      <w:b/>
      <w:bCs/>
      <w:sz w:val="28"/>
      <w:szCs w:val="28"/>
    </w:rPr>
  </w:style>
  <w:style w:type="paragraph" w:customStyle="1" w:styleId="Title6">
    <w:name w:val="Title 6"/>
    <w:basedOn w:val="6"/>
    <w:link w:val="Title6Char"/>
    <w:qFormat/>
    <w:rsid w:val="000E3892"/>
    <w:pPr>
      <w:ind w:left="455" w:hanging="455"/>
    </w:pPr>
  </w:style>
  <w:style w:type="character" w:customStyle="1" w:styleId="Title5Char">
    <w:name w:val="Title 5 Char"/>
    <w:basedOn w:val="5Char"/>
    <w:link w:val="Title5"/>
    <w:rsid w:val="000E3892"/>
    <w:rPr>
      <w:rFonts w:ascii="Tahoma" w:hAnsi="Tahoma"/>
      <w:b/>
      <w:bCs/>
      <w:sz w:val="24"/>
      <w:szCs w:val="28"/>
    </w:rPr>
  </w:style>
  <w:style w:type="paragraph" w:customStyle="1" w:styleId="Title7">
    <w:name w:val="Title 7"/>
    <w:basedOn w:val="7"/>
    <w:link w:val="Title7Char"/>
    <w:qFormat/>
    <w:rsid w:val="000E3892"/>
    <w:pPr>
      <w:ind w:left="455" w:hanging="455"/>
    </w:pPr>
  </w:style>
  <w:style w:type="character" w:customStyle="1" w:styleId="Title6Char">
    <w:name w:val="Title 6 Char"/>
    <w:basedOn w:val="6Char"/>
    <w:link w:val="Title6"/>
    <w:rsid w:val="000E3892"/>
    <w:rPr>
      <w:rFonts w:ascii="Tahoma" w:eastAsiaTheme="majorEastAsia" w:hAnsi="Tahoma" w:cstheme="majorBidi"/>
      <w:b/>
      <w:bCs/>
      <w:sz w:val="24"/>
      <w:szCs w:val="24"/>
    </w:rPr>
  </w:style>
  <w:style w:type="paragraph" w:customStyle="1" w:styleId="Title8">
    <w:name w:val="Title 8"/>
    <w:basedOn w:val="8"/>
    <w:link w:val="Title8Char"/>
    <w:qFormat/>
    <w:rsid w:val="000E3892"/>
  </w:style>
  <w:style w:type="character" w:customStyle="1" w:styleId="Title7Char">
    <w:name w:val="Title 7 Char"/>
    <w:basedOn w:val="7Char"/>
    <w:link w:val="Title7"/>
    <w:rsid w:val="000E3892"/>
    <w:rPr>
      <w:rFonts w:ascii="Tahoma" w:hAnsi="Tahoma"/>
      <w:b/>
      <w:bCs/>
      <w:sz w:val="24"/>
      <w:szCs w:val="24"/>
    </w:rPr>
  </w:style>
  <w:style w:type="paragraph" w:customStyle="1" w:styleId="Title9">
    <w:name w:val="Title 9"/>
    <w:basedOn w:val="9"/>
    <w:link w:val="Title9Char"/>
    <w:qFormat/>
    <w:rsid w:val="000E3892"/>
  </w:style>
  <w:style w:type="character" w:customStyle="1" w:styleId="Title8Char">
    <w:name w:val="Title 8 Char"/>
    <w:basedOn w:val="8Char"/>
    <w:link w:val="Title8"/>
    <w:rsid w:val="000E3892"/>
    <w:rPr>
      <w:rFonts w:ascii="Tahoma" w:eastAsiaTheme="majorEastAsia" w:hAnsi="Tahoma" w:cstheme="majorBidi"/>
      <w:sz w:val="24"/>
      <w:szCs w:val="24"/>
    </w:rPr>
  </w:style>
  <w:style w:type="character" w:customStyle="1" w:styleId="Title9Char">
    <w:name w:val="Title 9 Char"/>
    <w:basedOn w:val="9Char"/>
    <w:link w:val="Title9"/>
    <w:rsid w:val="000E3892"/>
    <w:rPr>
      <w:rFonts w:ascii="Tahoma" w:eastAsiaTheme="majorEastAsia" w:hAnsi="Tahoma" w:cstheme="majorBidi"/>
    </w:rPr>
  </w:style>
  <w:style w:type="paragraph" w:styleId="a5">
    <w:name w:val="Balloon Text"/>
    <w:basedOn w:val="a"/>
    <w:link w:val="Char1"/>
    <w:uiPriority w:val="99"/>
    <w:semiHidden/>
    <w:unhideWhenUsed/>
    <w:rsid w:val="00340E38"/>
    <w:pPr>
      <w:spacing w:beforeLines="50" w:afterLines="50"/>
    </w:pPr>
    <w:rPr>
      <w:rFonts w:ascii="Tahoma" w:eastAsia="Tahoma" w:hAnsi="Tahoma" w:cstheme="minorBidi"/>
      <w:sz w:val="18"/>
      <w:szCs w:val="18"/>
    </w:rPr>
  </w:style>
  <w:style w:type="character" w:customStyle="1" w:styleId="Char1">
    <w:name w:val="批注框文本 Char"/>
    <w:basedOn w:val="a0"/>
    <w:link w:val="a5"/>
    <w:uiPriority w:val="99"/>
    <w:semiHidden/>
    <w:rsid w:val="00340E38"/>
    <w:rPr>
      <w:rFonts w:ascii="Tahoma" w:eastAsia="Tahoma" w:hAnsi="Tahoma"/>
      <w:sz w:val="18"/>
      <w:szCs w:val="18"/>
    </w:rPr>
  </w:style>
  <w:style w:type="paragraph" w:styleId="a6">
    <w:name w:val="List Paragraph"/>
    <w:basedOn w:val="a"/>
    <w:uiPriority w:val="34"/>
    <w:qFormat/>
    <w:rsid w:val="00E44117"/>
    <w:pPr>
      <w:ind w:firstLineChars="200" w:firstLine="420"/>
    </w:pPr>
  </w:style>
  <w:style w:type="character" w:styleId="a7">
    <w:name w:val="Placeholder Text"/>
    <w:basedOn w:val="a0"/>
    <w:uiPriority w:val="99"/>
    <w:semiHidden/>
    <w:rsid w:val="001C7A12"/>
    <w:rPr>
      <w:color w:val="808080"/>
    </w:rPr>
  </w:style>
  <w:style w:type="table" w:styleId="a8">
    <w:name w:val="Table Grid"/>
    <w:basedOn w:val="a1"/>
    <w:uiPriority w:val="59"/>
    <w:rsid w:val="00195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Shading 2 Accent 1"/>
    <w:basedOn w:val="a1"/>
    <w:uiPriority w:val="64"/>
    <w:rsid w:val="00BA6EC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List 2 Accent 1"/>
    <w:basedOn w:val="a1"/>
    <w:uiPriority w:val="66"/>
    <w:rsid w:val="00BA6ECA"/>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Shading 2 Accent 4"/>
    <w:basedOn w:val="a1"/>
    <w:uiPriority w:val="64"/>
    <w:rsid w:val="004667F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
    <w:name w:val="Dark List Accent 6"/>
    <w:basedOn w:val="a1"/>
    <w:uiPriority w:val="70"/>
    <w:rsid w:val="004667F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9">
    <w:name w:val="Colorful Grid"/>
    <w:basedOn w:val="a1"/>
    <w:uiPriority w:val="73"/>
    <w:rsid w:val="004667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a">
    <w:name w:val="Light Shading"/>
    <w:basedOn w:val="a1"/>
    <w:uiPriority w:val="60"/>
    <w:rsid w:val="00403D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71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9E46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1">
    <w:name w:val="Medium Shading 1 Accent 1"/>
    <w:basedOn w:val="a1"/>
    <w:uiPriority w:val="63"/>
    <w:rsid w:val="003749D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4">
    <w:name w:val="Medium Shading 1 Accent 4"/>
    <w:basedOn w:val="a1"/>
    <w:uiPriority w:val="63"/>
    <w:rsid w:val="003749D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b">
    <w:name w:val="No Spacing"/>
    <w:uiPriority w:val="1"/>
    <w:qFormat/>
    <w:rsid w:val="00F10397"/>
    <w:pPr>
      <w:widowControl w:val="0"/>
      <w:jc w:val="both"/>
    </w:pPr>
    <w:rPr>
      <w:rFonts w:ascii="Times New Roman" w:eastAsia="宋体" w:hAnsi="Times New Roman" w:cs="Times New Roman"/>
      <w:szCs w:val="20"/>
    </w:rPr>
  </w:style>
  <w:style w:type="paragraph" w:customStyle="1" w:styleId="11">
    <w:name w:val="列出段落1"/>
    <w:basedOn w:val="a"/>
    <w:rsid w:val="00C012AC"/>
    <w:pPr>
      <w:ind w:firstLineChars="200" w:firstLine="420"/>
    </w:pPr>
  </w:style>
  <w:style w:type="table" w:styleId="-2">
    <w:name w:val="Light Shading Accent 2"/>
    <w:basedOn w:val="a1"/>
    <w:uiPriority w:val="60"/>
    <w:rsid w:val="006F6ED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Light Grid Accent 1"/>
    <w:basedOn w:val="a1"/>
    <w:uiPriority w:val="62"/>
    <w:rsid w:val="006F6E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60">
    <w:name w:val="Light Shading Accent 6"/>
    <w:basedOn w:val="a1"/>
    <w:uiPriority w:val="60"/>
    <w:rsid w:val="00467CC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Colorful Grid Accent 5"/>
    <w:basedOn w:val="a1"/>
    <w:uiPriority w:val="73"/>
    <w:rsid w:val="00F52E4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1">
    <w:name w:val="Light Grid Accent 6"/>
    <w:basedOn w:val="a1"/>
    <w:uiPriority w:val="62"/>
    <w:rsid w:val="0021310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20">
    <w:name w:val="列出段落2"/>
    <w:basedOn w:val="a"/>
    <w:rsid w:val="004A7B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13D4EA728A437C9D5ECA8C86DE1FDD"/>
        <w:category>
          <w:name w:val="常规"/>
          <w:gallery w:val="placeholder"/>
        </w:category>
        <w:types>
          <w:type w:val="bbPlcHdr"/>
        </w:types>
        <w:behaviors>
          <w:behavior w:val="content"/>
        </w:behaviors>
        <w:guid w:val="{56872116-EC93-4A1F-870C-632A4455D225}"/>
      </w:docPartPr>
      <w:docPartBody>
        <w:p w:rsidR="0012368C" w:rsidRDefault="002D3A2B" w:rsidP="002D3A2B">
          <w:pPr>
            <w:pStyle w:val="8213D4EA728A437C9D5ECA8C86DE1FDD"/>
          </w:pPr>
          <w:r>
            <w:rPr>
              <w:rFonts w:asciiTheme="majorHAnsi" w:eastAsiaTheme="majorEastAsia" w:hAnsiTheme="majorHAnsi" w:cstheme="majorBidi"/>
              <w:sz w:val="32"/>
              <w:szCs w:val="32"/>
              <w:lang w:val="zh-CN"/>
            </w:rPr>
            <w:t>[</w:t>
          </w:r>
          <w:r>
            <w:rPr>
              <w:rFonts w:asciiTheme="majorHAnsi" w:eastAsiaTheme="majorEastAsia" w:hAnsiTheme="majorHAnsi" w:cstheme="majorBidi"/>
              <w:sz w:val="32"/>
              <w:szCs w:val="32"/>
              <w:lang w:val="zh-CN"/>
            </w:rPr>
            <w:t>键入文档标题</w:t>
          </w:r>
          <w:r>
            <w:rPr>
              <w:rFonts w:asciiTheme="majorHAnsi" w:eastAsiaTheme="majorEastAsia" w:hAnsiTheme="majorHAnsi" w:cstheme="majorBidi"/>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dobeSongStd-Light">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SongStd-Light,Bold">
    <w:altName w:val="方正舒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2B"/>
    <w:rsid w:val="000A0CF4"/>
    <w:rsid w:val="0012368C"/>
    <w:rsid w:val="00204683"/>
    <w:rsid w:val="002348BA"/>
    <w:rsid w:val="002D3A2B"/>
    <w:rsid w:val="002D6D02"/>
    <w:rsid w:val="00327386"/>
    <w:rsid w:val="00372916"/>
    <w:rsid w:val="003E502C"/>
    <w:rsid w:val="005649F9"/>
    <w:rsid w:val="007676D1"/>
    <w:rsid w:val="007E5F09"/>
    <w:rsid w:val="0097557E"/>
    <w:rsid w:val="00A85C8A"/>
    <w:rsid w:val="00B50678"/>
    <w:rsid w:val="00BA03F2"/>
    <w:rsid w:val="00C871A4"/>
    <w:rsid w:val="00E826EA"/>
    <w:rsid w:val="00F35492"/>
    <w:rsid w:val="00FB4A71"/>
    <w:rsid w:val="00FB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13D4EA728A437C9D5ECA8C86DE1FDD">
    <w:name w:val="8213D4EA728A437C9D5ECA8C86DE1FDD"/>
    <w:rsid w:val="002D3A2B"/>
    <w:pPr>
      <w:widowControl w:val="0"/>
      <w:jc w:val="both"/>
    </w:pPr>
  </w:style>
  <w:style w:type="paragraph" w:customStyle="1" w:styleId="44DAA5F42BF94F9F845E7C1E88F7E197">
    <w:name w:val="44DAA5F42BF94F9F845E7C1E88F7E197"/>
    <w:rsid w:val="002D3A2B"/>
    <w:pPr>
      <w:widowControl w:val="0"/>
      <w:jc w:val="both"/>
    </w:pPr>
  </w:style>
  <w:style w:type="character" w:styleId="a3">
    <w:name w:val="Placeholder Text"/>
    <w:basedOn w:val="a0"/>
    <w:uiPriority w:val="99"/>
    <w:semiHidden/>
    <w:rsid w:val="00B5067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13D4EA728A437C9D5ECA8C86DE1FDD">
    <w:name w:val="8213D4EA728A437C9D5ECA8C86DE1FDD"/>
    <w:rsid w:val="002D3A2B"/>
    <w:pPr>
      <w:widowControl w:val="0"/>
      <w:jc w:val="both"/>
    </w:pPr>
  </w:style>
  <w:style w:type="paragraph" w:customStyle="1" w:styleId="44DAA5F42BF94F9F845E7C1E88F7E197">
    <w:name w:val="44DAA5F42BF94F9F845E7C1E88F7E197"/>
    <w:rsid w:val="002D3A2B"/>
    <w:pPr>
      <w:widowControl w:val="0"/>
      <w:jc w:val="both"/>
    </w:pPr>
  </w:style>
  <w:style w:type="character" w:styleId="a3">
    <w:name w:val="Placeholder Text"/>
    <w:basedOn w:val="a0"/>
    <w:uiPriority w:val="99"/>
    <w:semiHidden/>
    <w:rsid w:val="00B506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AEF94-B266-4830-96A4-4A68DCC0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7244</Words>
  <Characters>41295</Characters>
  <Application>Microsoft Office Word</Application>
  <DocSecurity>0</DocSecurity>
  <Lines>344</Lines>
  <Paragraphs>96</Paragraphs>
  <ScaleCrop>false</ScaleCrop>
  <Company/>
  <LinksUpToDate>false</LinksUpToDate>
  <CharactersWithSpaces>48443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COMP214 – AI Group 2	        Appendix E: Test Document	      AI Group 2 – Codecooks</dc:title>
  <dc:creator>Jiazhe Wang</dc:creator>
  <cp:lastModifiedBy>Sidney</cp:lastModifiedBy>
  <cp:revision>3</cp:revision>
  <cp:lastPrinted>2012-05-13T23:32:00Z</cp:lastPrinted>
  <dcterms:created xsi:type="dcterms:W3CDTF">2012-05-15T09:07:00Z</dcterms:created>
  <dcterms:modified xsi:type="dcterms:W3CDTF">2012-05-15T09:34:00Z</dcterms:modified>
</cp:coreProperties>
</file>